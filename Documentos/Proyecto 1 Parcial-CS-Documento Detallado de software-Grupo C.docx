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1F77C7" w14:textId="77777777" w:rsidR="00547DD9" w:rsidRPr="00453783" w:rsidRDefault="00547DD9">
      <w:pPr>
        <w:rPr>
          <w:rFonts w:ascii="Calibri" w:hAnsi="Calibri"/>
        </w:rPr>
      </w:pPr>
    </w:p>
    <w:p w14:paraId="205CE649" w14:textId="77777777" w:rsidR="007B73BE" w:rsidRDefault="007B73BE" w:rsidP="00C678BE">
      <w:pPr>
        <w:spacing w:line="360" w:lineRule="auto"/>
        <w:ind w:firstLine="284"/>
        <w:jc w:val="center"/>
        <w:rPr>
          <w:rFonts w:ascii="Calibri" w:hAnsi="Calibri"/>
          <w:b/>
          <w:sz w:val="32"/>
          <w:szCs w:val="32"/>
        </w:rPr>
      </w:pPr>
    </w:p>
    <w:p w14:paraId="32430A33" w14:textId="15F6C632" w:rsidR="00547DD9" w:rsidRPr="00C678BE" w:rsidRDefault="008409BB" w:rsidP="00C678BE">
      <w:pPr>
        <w:spacing w:line="360" w:lineRule="auto"/>
        <w:ind w:firstLine="284"/>
        <w:jc w:val="center"/>
        <w:rPr>
          <w:rFonts w:ascii="Calibri" w:hAnsi="Calibri"/>
          <w:b/>
          <w:sz w:val="32"/>
          <w:szCs w:val="32"/>
        </w:rPr>
      </w:pPr>
      <w:r w:rsidRPr="00C678BE">
        <w:rPr>
          <w:rFonts w:ascii="Calibri" w:hAnsi="Calibri"/>
          <w:b/>
          <w:sz w:val="32"/>
          <w:szCs w:val="32"/>
        </w:rPr>
        <w:t xml:space="preserve">Universidad de Guayaquil </w:t>
      </w:r>
    </w:p>
    <w:p w14:paraId="5CD296F9" w14:textId="62B38A92" w:rsidR="008409BB" w:rsidRPr="00C678BE" w:rsidRDefault="008409BB" w:rsidP="00C678BE">
      <w:pPr>
        <w:spacing w:line="360" w:lineRule="auto"/>
        <w:ind w:firstLine="284"/>
        <w:jc w:val="center"/>
        <w:rPr>
          <w:rFonts w:ascii="Calibri" w:hAnsi="Calibri"/>
          <w:b/>
          <w:sz w:val="32"/>
          <w:szCs w:val="32"/>
        </w:rPr>
      </w:pPr>
      <w:r w:rsidRPr="00C678BE">
        <w:rPr>
          <w:rFonts w:ascii="Calibri" w:hAnsi="Calibri"/>
          <w:b/>
          <w:sz w:val="32"/>
          <w:szCs w:val="32"/>
        </w:rPr>
        <w:t>Facultad de Ciencias Matemáticas y Físicas</w:t>
      </w:r>
    </w:p>
    <w:p w14:paraId="615706FA" w14:textId="77777777" w:rsidR="008409BB" w:rsidRDefault="008409BB" w:rsidP="00C678BE">
      <w:pPr>
        <w:spacing w:line="360" w:lineRule="auto"/>
        <w:ind w:firstLine="284"/>
        <w:jc w:val="center"/>
        <w:rPr>
          <w:rFonts w:ascii="Calibri" w:hAnsi="Calibri"/>
        </w:rPr>
      </w:pPr>
    </w:p>
    <w:p w14:paraId="1CD7F682" w14:textId="13DE248B" w:rsidR="008409BB" w:rsidRPr="00C678BE" w:rsidRDefault="008409BB" w:rsidP="00C678BE">
      <w:pPr>
        <w:spacing w:line="360" w:lineRule="auto"/>
        <w:ind w:firstLine="284"/>
        <w:jc w:val="center"/>
        <w:rPr>
          <w:rFonts w:ascii="Calibri" w:hAnsi="Calibri"/>
          <w:b/>
        </w:rPr>
      </w:pPr>
      <w:r w:rsidRPr="00C678BE">
        <w:rPr>
          <w:rFonts w:ascii="Calibri" w:hAnsi="Calibri"/>
          <w:b/>
        </w:rPr>
        <w:t>Integrantes:</w:t>
      </w:r>
    </w:p>
    <w:p w14:paraId="34AD6D36" w14:textId="0ADF7DC8" w:rsidR="00547D9B" w:rsidRPr="00547D9B" w:rsidRDefault="00547D9B" w:rsidP="00547D9B">
      <w:pPr>
        <w:spacing w:line="360" w:lineRule="auto"/>
        <w:ind w:firstLine="284"/>
        <w:jc w:val="center"/>
        <w:rPr>
          <w:rFonts w:ascii="Calibri" w:hAnsi="Calibri"/>
        </w:rPr>
      </w:pPr>
      <w:r w:rsidRPr="00547D9B">
        <w:rPr>
          <w:rFonts w:ascii="Calibri" w:hAnsi="Calibri"/>
        </w:rPr>
        <w:t>DELGADO PILAY JUSTIN GABRIEL.</w:t>
      </w:r>
    </w:p>
    <w:p w14:paraId="7C438C2D" w14:textId="1DD928A0" w:rsidR="00547D9B" w:rsidRPr="00547D9B" w:rsidRDefault="00547D9B" w:rsidP="00547D9B">
      <w:pPr>
        <w:spacing w:line="360" w:lineRule="auto"/>
        <w:ind w:firstLine="284"/>
        <w:jc w:val="center"/>
        <w:rPr>
          <w:rFonts w:ascii="Calibri" w:hAnsi="Calibri"/>
        </w:rPr>
      </w:pPr>
      <w:r w:rsidRPr="00547D9B">
        <w:rPr>
          <w:rFonts w:ascii="Calibri" w:hAnsi="Calibri"/>
        </w:rPr>
        <w:t>MONTALVO SANDOVAL SABINA ISABEL.</w:t>
      </w:r>
    </w:p>
    <w:p w14:paraId="46659934" w14:textId="058E8B34" w:rsidR="00547D9B" w:rsidRPr="00547D9B" w:rsidRDefault="00547D9B" w:rsidP="00547D9B">
      <w:pPr>
        <w:spacing w:line="360" w:lineRule="auto"/>
        <w:ind w:firstLine="284"/>
        <w:jc w:val="center"/>
        <w:rPr>
          <w:rFonts w:ascii="Calibri" w:hAnsi="Calibri"/>
        </w:rPr>
      </w:pPr>
      <w:r w:rsidRPr="00547D9B">
        <w:rPr>
          <w:rFonts w:ascii="Calibri" w:hAnsi="Calibri"/>
        </w:rPr>
        <w:t>MOTA MAGALLANES RONALD STEVEN.</w:t>
      </w:r>
    </w:p>
    <w:p w14:paraId="6DF76C6B" w14:textId="4C070298" w:rsidR="00547D9B" w:rsidRDefault="00547D9B" w:rsidP="00547D9B">
      <w:pPr>
        <w:spacing w:line="360" w:lineRule="auto"/>
        <w:ind w:firstLine="284"/>
        <w:jc w:val="center"/>
        <w:rPr>
          <w:rFonts w:ascii="Calibri" w:hAnsi="Calibri"/>
        </w:rPr>
      </w:pPr>
      <w:r w:rsidRPr="00547D9B">
        <w:rPr>
          <w:rFonts w:ascii="Calibri" w:hAnsi="Calibri"/>
        </w:rPr>
        <w:t>QUINDE ASPIAZU NICOLÁS ISMAEL.</w:t>
      </w:r>
    </w:p>
    <w:p w14:paraId="36422B02" w14:textId="48072E98" w:rsidR="00C678BE" w:rsidRDefault="00C678BE" w:rsidP="00547D9B">
      <w:pPr>
        <w:spacing w:line="360" w:lineRule="auto"/>
        <w:ind w:firstLine="284"/>
        <w:jc w:val="center"/>
        <w:rPr>
          <w:rFonts w:ascii="Calibri" w:hAnsi="Calibri"/>
        </w:rPr>
      </w:pPr>
      <w:r w:rsidRPr="00C678BE">
        <w:rPr>
          <w:rFonts w:ascii="Calibri" w:hAnsi="Calibri"/>
        </w:rPr>
        <w:t>SOTO MONAR JEREMY DAVID</w:t>
      </w:r>
    </w:p>
    <w:p w14:paraId="103AC789" w14:textId="56936272" w:rsidR="00C678BE" w:rsidRDefault="00C678BE" w:rsidP="00C678BE">
      <w:pPr>
        <w:spacing w:line="360" w:lineRule="auto"/>
        <w:ind w:firstLine="284"/>
        <w:jc w:val="center"/>
        <w:rPr>
          <w:rFonts w:ascii="Calibri" w:hAnsi="Calibri"/>
        </w:rPr>
      </w:pPr>
    </w:p>
    <w:p w14:paraId="6376F87F" w14:textId="77777777" w:rsidR="00C678BE" w:rsidRDefault="00C678BE" w:rsidP="00C678BE">
      <w:pPr>
        <w:spacing w:line="360" w:lineRule="auto"/>
        <w:ind w:firstLine="284"/>
        <w:jc w:val="center"/>
        <w:rPr>
          <w:rFonts w:ascii="Calibri" w:hAnsi="Calibri"/>
        </w:rPr>
      </w:pPr>
    </w:p>
    <w:p w14:paraId="66280C8E" w14:textId="349B9D50" w:rsidR="00C678BE" w:rsidRPr="002D7723" w:rsidRDefault="00C678BE" w:rsidP="00C678BE">
      <w:pPr>
        <w:spacing w:line="360" w:lineRule="auto"/>
        <w:ind w:firstLine="284"/>
        <w:jc w:val="center"/>
        <w:rPr>
          <w:rFonts w:ascii="Calibri" w:hAnsi="Calibri"/>
          <w:b/>
        </w:rPr>
      </w:pPr>
      <w:r w:rsidRPr="002D7723">
        <w:rPr>
          <w:rFonts w:ascii="Calibri" w:hAnsi="Calibri"/>
          <w:b/>
        </w:rPr>
        <w:t>Docente:</w:t>
      </w:r>
    </w:p>
    <w:p w14:paraId="50EECA40" w14:textId="69B4E806" w:rsidR="00C678BE" w:rsidRDefault="00547D9B" w:rsidP="00C678BE">
      <w:pPr>
        <w:spacing w:line="360" w:lineRule="auto"/>
        <w:ind w:firstLine="284"/>
        <w:jc w:val="center"/>
        <w:rPr>
          <w:rFonts w:ascii="Calibri" w:hAnsi="Calibri"/>
        </w:rPr>
      </w:pPr>
      <w:proofErr w:type="spellStart"/>
      <w:r w:rsidRPr="00547D9B">
        <w:rPr>
          <w:rFonts w:ascii="Calibri" w:hAnsi="Calibri"/>
        </w:rPr>
        <w:t>Ph.D</w:t>
      </w:r>
      <w:proofErr w:type="spellEnd"/>
      <w:r w:rsidRPr="00547D9B">
        <w:rPr>
          <w:rFonts w:ascii="Calibri" w:hAnsi="Calibri"/>
        </w:rPr>
        <w:t>. Franklin Parrales Bravo</w:t>
      </w:r>
    </w:p>
    <w:p w14:paraId="73D1CEF7" w14:textId="77777777" w:rsidR="00C678BE" w:rsidRDefault="00C678BE" w:rsidP="00C678BE">
      <w:pPr>
        <w:spacing w:line="360" w:lineRule="auto"/>
        <w:ind w:firstLine="284"/>
        <w:jc w:val="center"/>
        <w:rPr>
          <w:rFonts w:ascii="Calibri" w:hAnsi="Calibri"/>
        </w:rPr>
      </w:pPr>
    </w:p>
    <w:p w14:paraId="52FDD224" w14:textId="32A80A39" w:rsidR="00C678BE" w:rsidRPr="002D7723" w:rsidRDefault="00C678BE" w:rsidP="00C678BE">
      <w:pPr>
        <w:spacing w:line="360" w:lineRule="auto"/>
        <w:ind w:firstLine="284"/>
        <w:jc w:val="center"/>
        <w:rPr>
          <w:rFonts w:ascii="Calibri" w:hAnsi="Calibri"/>
          <w:b/>
        </w:rPr>
      </w:pPr>
      <w:r w:rsidRPr="002D7723">
        <w:rPr>
          <w:rFonts w:ascii="Calibri" w:hAnsi="Calibri"/>
          <w:b/>
        </w:rPr>
        <w:t>Curso:</w:t>
      </w:r>
    </w:p>
    <w:p w14:paraId="739CF562" w14:textId="515E2F46" w:rsidR="00C678BE" w:rsidRDefault="00547D9B" w:rsidP="00C678BE">
      <w:pPr>
        <w:spacing w:line="360" w:lineRule="auto"/>
        <w:ind w:firstLine="284"/>
        <w:jc w:val="center"/>
        <w:rPr>
          <w:rFonts w:ascii="Calibri" w:hAnsi="Calibri"/>
        </w:rPr>
      </w:pPr>
      <w:r>
        <w:rPr>
          <w:rFonts w:ascii="Calibri" w:hAnsi="Calibri"/>
        </w:rPr>
        <w:t>Sof-S-MA-6-3</w:t>
      </w:r>
    </w:p>
    <w:p w14:paraId="29769D6C" w14:textId="77777777" w:rsidR="00C678BE" w:rsidRDefault="00C678BE" w:rsidP="00C678BE">
      <w:pPr>
        <w:spacing w:line="360" w:lineRule="auto"/>
        <w:ind w:firstLine="284"/>
        <w:jc w:val="center"/>
        <w:rPr>
          <w:rFonts w:ascii="Calibri" w:hAnsi="Calibri"/>
        </w:rPr>
      </w:pPr>
    </w:p>
    <w:p w14:paraId="5AFC1F0B" w14:textId="4A082F2E" w:rsidR="008409BB" w:rsidRPr="00C678BE" w:rsidRDefault="00547D9B" w:rsidP="00C678BE">
      <w:pPr>
        <w:spacing w:line="360" w:lineRule="auto"/>
        <w:ind w:firstLine="284"/>
        <w:jc w:val="center"/>
        <w:rPr>
          <w:rFonts w:ascii="Calibri" w:hAnsi="Calibri"/>
          <w:b/>
        </w:rPr>
      </w:pPr>
      <w:r>
        <w:rPr>
          <w:rFonts w:ascii="Calibri" w:hAnsi="Calibri"/>
          <w:b/>
        </w:rPr>
        <w:t>Grupo #: C</w:t>
      </w:r>
    </w:p>
    <w:p w14:paraId="50EB1880" w14:textId="77777777" w:rsidR="00547DD9" w:rsidRPr="00453783" w:rsidRDefault="00547DD9" w:rsidP="00C678BE">
      <w:pPr>
        <w:ind w:firstLine="284"/>
        <w:jc w:val="center"/>
        <w:rPr>
          <w:rFonts w:ascii="Calibri" w:hAnsi="Calibri"/>
        </w:rPr>
      </w:pPr>
    </w:p>
    <w:p w14:paraId="6617B566" w14:textId="77777777" w:rsidR="00547DD9" w:rsidRPr="00453783" w:rsidRDefault="00547DD9" w:rsidP="00C678BE">
      <w:pPr>
        <w:ind w:firstLine="284"/>
        <w:jc w:val="center"/>
        <w:rPr>
          <w:rFonts w:ascii="Calibri" w:hAnsi="Calibri"/>
        </w:rPr>
      </w:pPr>
    </w:p>
    <w:p w14:paraId="3696EE29" w14:textId="5358664A" w:rsidR="00547DD9" w:rsidRPr="00C678BE" w:rsidRDefault="00C678BE" w:rsidP="00C678BE">
      <w:pPr>
        <w:ind w:firstLine="284"/>
        <w:jc w:val="center"/>
        <w:rPr>
          <w:rFonts w:ascii="Calibri" w:hAnsi="Calibri"/>
          <w:b/>
        </w:rPr>
      </w:pPr>
      <w:r w:rsidRPr="00C678BE">
        <w:rPr>
          <w:rFonts w:ascii="Calibri" w:hAnsi="Calibri"/>
          <w:b/>
        </w:rPr>
        <w:t>Tema:</w:t>
      </w:r>
    </w:p>
    <w:p w14:paraId="44164B00" w14:textId="0159186D" w:rsidR="00C678BE" w:rsidRPr="00453783" w:rsidRDefault="00C678BE" w:rsidP="00C678BE">
      <w:pPr>
        <w:ind w:firstLine="284"/>
        <w:jc w:val="center"/>
        <w:rPr>
          <w:rFonts w:ascii="Calibri" w:hAnsi="Calibri"/>
        </w:rPr>
      </w:pPr>
      <w:r>
        <w:rPr>
          <w:rFonts w:ascii="Calibri" w:hAnsi="Calibri"/>
        </w:rPr>
        <w:t>Sistema de Biblioteca</w:t>
      </w:r>
    </w:p>
    <w:p w14:paraId="573B6825" w14:textId="77777777" w:rsidR="00547DD9" w:rsidRPr="00453783" w:rsidRDefault="00547DD9" w:rsidP="00C678BE">
      <w:pPr>
        <w:jc w:val="center"/>
        <w:rPr>
          <w:rFonts w:ascii="Calibri" w:hAnsi="Calibri"/>
        </w:rPr>
      </w:pPr>
    </w:p>
    <w:p w14:paraId="7C93B800" w14:textId="0BDA849C" w:rsidR="001A76E4" w:rsidRPr="008409BB" w:rsidRDefault="008409BB" w:rsidP="008409BB">
      <w:pPr>
        <w:suppressAutoHyphens w:val="0"/>
        <w:rPr>
          <w:rFonts w:ascii="Calibri" w:hAnsi="Calibri"/>
        </w:rPr>
      </w:pPr>
      <w:r>
        <w:rPr>
          <w:rFonts w:ascii="Calibri" w:hAnsi="Calibri"/>
        </w:rPr>
        <w:br w:type="page"/>
      </w:r>
    </w:p>
    <w:p w14:paraId="4A06D2E2"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lastRenderedPageBreak/>
        <w:t>Tabla de contenido</w:t>
      </w:r>
    </w:p>
    <w:bookmarkStart w:id="0" w:name="_GoBack"/>
    <w:bookmarkEnd w:id="0"/>
    <w:p w14:paraId="6DB0D2DD" w14:textId="77777777" w:rsidR="00B1152E" w:rsidRDefault="007F1FAD">
      <w:pPr>
        <w:pStyle w:val="TDC1"/>
        <w:tabs>
          <w:tab w:val="left" w:pos="480"/>
          <w:tab w:val="right" w:leader="dot" w:pos="9352"/>
        </w:tabs>
        <w:rPr>
          <w:rFonts w:asciiTheme="minorHAnsi" w:eastAsiaTheme="minorEastAsia" w:hAnsiTheme="minorHAnsi" w:cstheme="minorBidi"/>
          <w:b w:val="0"/>
          <w:bCs w:val="0"/>
          <w:caps w:val="0"/>
          <w:noProof/>
          <w:sz w:val="22"/>
          <w:szCs w:val="22"/>
          <w:lang w:val="es-EC" w:eastAsia="es-EC"/>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96203963" w:history="1">
        <w:r w:rsidR="00B1152E" w:rsidRPr="00F1639D">
          <w:rPr>
            <w:rStyle w:val="Hipervnculo"/>
            <w:rFonts w:cs="Book Antiqua"/>
            <w:noProof/>
          </w:rPr>
          <w:t>1.</w:t>
        </w:r>
        <w:r w:rsidR="00B1152E">
          <w:rPr>
            <w:rFonts w:asciiTheme="minorHAnsi" w:eastAsiaTheme="minorEastAsia" w:hAnsiTheme="minorHAnsi" w:cstheme="minorBidi"/>
            <w:b w:val="0"/>
            <w:bCs w:val="0"/>
            <w:caps w:val="0"/>
            <w:noProof/>
            <w:sz w:val="22"/>
            <w:szCs w:val="22"/>
            <w:lang w:val="es-EC" w:eastAsia="es-EC"/>
          </w:rPr>
          <w:tab/>
        </w:r>
        <w:r w:rsidR="00B1152E" w:rsidRPr="00F1639D">
          <w:rPr>
            <w:rStyle w:val="Hipervnculo"/>
            <w:rFonts w:cs="Book Antiqua"/>
            <w:noProof/>
          </w:rPr>
          <w:t>Introducción</w:t>
        </w:r>
        <w:r w:rsidR="00B1152E">
          <w:rPr>
            <w:noProof/>
            <w:webHidden/>
          </w:rPr>
          <w:tab/>
        </w:r>
        <w:r w:rsidR="00B1152E">
          <w:rPr>
            <w:noProof/>
            <w:webHidden/>
          </w:rPr>
          <w:fldChar w:fldCharType="begin"/>
        </w:r>
        <w:r w:rsidR="00B1152E">
          <w:rPr>
            <w:noProof/>
            <w:webHidden/>
          </w:rPr>
          <w:instrText xml:space="preserve"> PAGEREF _Toc196203963 \h </w:instrText>
        </w:r>
        <w:r w:rsidR="00B1152E">
          <w:rPr>
            <w:noProof/>
            <w:webHidden/>
          </w:rPr>
        </w:r>
        <w:r w:rsidR="00B1152E">
          <w:rPr>
            <w:noProof/>
            <w:webHidden/>
          </w:rPr>
          <w:fldChar w:fldCharType="separate"/>
        </w:r>
        <w:r w:rsidR="00B1152E">
          <w:rPr>
            <w:noProof/>
            <w:webHidden/>
          </w:rPr>
          <w:t>3</w:t>
        </w:r>
        <w:r w:rsidR="00B1152E">
          <w:rPr>
            <w:noProof/>
            <w:webHidden/>
          </w:rPr>
          <w:fldChar w:fldCharType="end"/>
        </w:r>
      </w:hyperlink>
    </w:p>
    <w:p w14:paraId="3396566E"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64" w:history="1">
        <w:r w:rsidRPr="00F1639D">
          <w:rPr>
            <w:rStyle w:val="Hipervnculo"/>
            <w:rFonts w:cs="Book Antiqua"/>
            <w:noProof/>
          </w:rPr>
          <w:t>1.1.</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Objetivo</w:t>
        </w:r>
        <w:r>
          <w:rPr>
            <w:noProof/>
            <w:webHidden/>
          </w:rPr>
          <w:tab/>
        </w:r>
        <w:r>
          <w:rPr>
            <w:noProof/>
            <w:webHidden/>
          </w:rPr>
          <w:fldChar w:fldCharType="begin"/>
        </w:r>
        <w:r>
          <w:rPr>
            <w:noProof/>
            <w:webHidden/>
          </w:rPr>
          <w:instrText xml:space="preserve"> PAGEREF _Toc196203964 \h </w:instrText>
        </w:r>
        <w:r>
          <w:rPr>
            <w:noProof/>
            <w:webHidden/>
          </w:rPr>
        </w:r>
        <w:r>
          <w:rPr>
            <w:noProof/>
            <w:webHidden/>
          </w:rPr>
          <w:fldChar w:fldCharType="separate"/>
        </w:r>
        <w:r>
          <w:rPr>
            <w:noProof/>
            <w:webHidden/>
          </w:rPr>
          <w:t>3</w:t>
        </w:r>
        <w:r>
          <w:rPr>
            <w:noProof/>
            <w:webHidden/>
          </w:rPr>
          <w:fldChar w:fldCharType="end"/>
        </w:r>
      </w:hyperlink>
    </w:p>
    <w:p w14:paraId="297E9467"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65" w:history="1">
        <w:r w:rsidRPr="00F1639D">
          <w:rPr>
            <w:rStyle w:val="Hipervnculo"/>
            <w:rFonts w:cs="Book Antiqua"/>
            <w:noProof/>
          </w:rPr>
          <w:t>1.2.</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Definiciones, Acrónimos y Abreviaturas</w:t>
        </w:r>
        <w:r>
          <w:rPr>
            <w:noProof/>
            <w:webHidden/>
          </w:rPr>
          <w:tab/>
        </w:r>
        <w:r>
          <w:rPr>
            <w:noProof/>
            <w:webHidden/>
          </w:rPr>
          <w:fldChar w:fldCharType="begin"/>
        </w:r>
        <w:r>
          <w:rPr>
            <w:noProof/>
            <w:webHidden/>
          </w:rPr>
          <w:instrText xml:space="preserve"> PAGEREF _Toc196203965 \h </w:instrText>
        </w:r>
        <w:r>
          <w:rPr>
            <w:noProof/>
            <w:webHidden/>
          </w:rPr>
        </w:r>
        <w:r>
          <w:rPr>
            <w:noProof/>
            <w:webHidden/>
          </w:rPr>
          <w:fldChar w:fldCharType="separate"/>
        </w:r>
        <w:r>
          <w:rPr>
            <w:noProof/>
            <w:webHidden/>
          </w:rPr>
          <w:t>3</w:t>
        </w:r>
        <w:r>
          <w:rPr>
            <w:noProof/>
            <w:webHidden/>
          </w:rPr>
          <w:fldChar w:fldCharType="end"/>
        </w:r>
      </w:hyperlink>
    </w:p>
    <w:p w14:paraId="780FF01B"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66" w:history="1">
        <w:r w:rsidRPr="00F1639D">
          <w:rPr>
            <w:rStyle w:val="Hipervnculo"/>
            <w:rFonts w:cs="Book Antiqua"/>
            <w:noProof/>
          </w:rPr>
          <w:t>1.3.</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Audiencia</w:t>
        </w:r>
        <w:r>
          <w:rPr>
            <w:noProof/>
            <w:webHidden/>
          </w:rPr>
          <w:tab/>
        </w:r>
        <w:r>
          <w:rPr>
            <w:noProof/>
            <w:webHidden/>
          </w:rPr>
          <w:fldChar w:fldCharType="begin"/>
        </w:r>
        <w:r>
          <w:rPr>
            <w:noProof/>
            <w:webHidden/>
          </w:rPr>
          <w:instrText xml:space="preserve"> PAGEREF _Toc196203966 \h </w:instrText>
        </w:r>
        <w:r>
          <w:rPr>
            <w:noProof/>
            <w:webHidden/>
          </w:rPr>
        </w:r>
        <w:r>
          <w:rPr>
            <w:noProof/>
            <w:webHidden/>
          </w:rPr>
          <w:fldChar w:fldCharType="separate"/>
        </w:r>
        <w:r>
          <w:rPr>
            <w:noProof/>
            <w:webHidden/>
          </w:rPr>
          <w:t>4</w:t>
        </w:r>
        <w:r>
          <w:rPr>
            <w:noProof/>
            <w:webHidden/>
          </w:rPr>
          <w:fldChar w:fldCharType="end"/>
        </w:r>
      </w:hyperlink>
    </w:p>
    <w:p w14:paraId="167B40F6"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67" w:history="1">
        <w:r w:rsidRPr="00F1639D">
          <w:rPr>
            <w:rStyle w:val="Hipervnculo"/>
            <w:rFonts w:cs="Book Antiqua"/>
            <w:noProof/>
          </w:rPr>
          <w:t>1.4.</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Alcance</w:t>
        </w:r>
        <w:r>
          <w:rPr>
            <w:noProof/>
            <w:webHidden/>
          </w:rPr>
          <w:tab/>
        </w:r>
        <w:r>
          <w:rPr>
            <w:noProof/>
            <w:webHidden/>
          </w:rPr>
          <w:fldChar w:fldCharType="begin"/>
        </w:r>
        <w:r>
          <w:rPr>
            <w:noProof/>
            <w:webHidden/>
          </w:rPr>
          <w:instrText xml:space="preserve"> PAGEREF _Toc196203967 \h </w:instrText>
        </w:r>
        <w:r>
          <w:rPr>
            <w:noProof/>
            <w:webHidden/>
          </w:rPr>
        </w:r>
        <w:r>
          <w:rPr>
            <w:noProof/>
            <w:webHidden/>
          </w:rPr>
          <w:fldChar w:fldCharType="separate"/>
        </w:r>
        <w:r>
          <w:rPr>
            <w:noProof/>
            <w:webHidden/>
          </w:rPr>
          <w:t>5</w:t>
        </w:r>
        <w:r>
          <w:rPr>
            <w:noProof/>
            <w:webHidden/>
          </w:rPr>
          <w:fldChar w:fldCharType="end"/>
        </w:r>
      </w:hyperlink>
    </w:p>
    <w:p w14:paraId="1177C84E" w14:textId="77777777" w:rsidR="00B1152E" w:rsidRDefault="00B1152E">
      <w:pPr>
        <w:pStyle w:val="TDC1"/>
        <w:tabs>
          <w:tab w:val="left" w:pos="480"/>
          <w:tab w:val="right" w:leader="dot" w:pos="9352"/>
        </w:tabs>
        <w:rPr>
          <w:rFonts w:asciiTheme="minorHAnsi" w:eastAsiaTheme="minorEastAsia" w:hAnsiTheme="minorHAnsi" w:cstheme="minorBidi"/>
          <w:b w:val="0"/>
          <w:bCs w:val="0"/>
          <w:caps w:val="0"/>
          <w:noProof/>
          <w:sz w:val="22"/>
          <w:szCs w:val="22"/>
          <w:lang w:val="es-EC" w:eastAsia="es-EC"/>
        </w:rPr>
      </w:pPr>
      <w:hyperlink w:anchor="_Toc196203968" w:history="1">
        <w:r w:rsidRPr="00F1639D">
          <w:rPr>
            <w:rStyle w:val="Hipervnculo"/>
            <w:rFonts w:cs="Book Antiqua"/>
            <w:noProof/>
          </w:rPr>
          <w:t>2.</w:t>
        </w:r>
        <w:r>
          <w:rPr>
            <w:rFonts w:asciiTheme="minorHAnsi" w:eastAsiaTheme="minorEastAsia" w:hAnsiTheme="minorHAnsi" w:cstheme="minorBidi"/>
            <w:b w:val="0"/>
            <w:bCs w:val="0"/>
            <w:caps w:val="0"/>
            <w:noProof/>
            <w:sz w:val="22"/>
            <w:szCs w:val="22"/>
            <w:lang w:val="es-EC" w:eastAsia="es-EC"/>
          </w:rPr>
          <w:tab/>
        </w:r>
        <w:r w:rsidRPr="00F1639D">
          <w:rPr>
            <w:rStyle w:val="Hipervnculo"/>
            <w:rFonts w:cs="Book Antiqua"/>
            <w:noProof/>
          </w:rPr>
          <w:t>Presentación del Producto</w:t>
        </w:r>
        <w:r>
          <w:rPr>
            <w:noProof/>
            <w:webHidden/>
          </w:rPr>
          <w:tab/>
        </w:r>
        <w:r>
          <w:rPr>
            <w:noProof/>
            <w:webHidden/>
          </w:rPr>
          <w:fldChar w:fldCharType="begin"/>
        </w:r>
        <w:r>
          <w:rPr>
            <w:noProof/>
            <w:webHidden/>
          </w:rPr>
          <w:instrText xml:space="preserve"> PAGEREF _Toc196203968 \h </w:instrText>
        </w:r>
        <w:r>
          <w:rPr>
            <w:noProof/>
            <w:webHidden/>
          </w:rPr>
        </w:r>
        <w:r>
          <w:rPr>
            <w:noProof/>
            <w:webHidden/>
          </w:rPr>
          <w:fldChar w:fldCharType="separate"/>
        </w:r>
        <w:r>
          <w:rPr>
            <w:noProof/>
            <w:webHidden/>
          </w:rPr>
          <w:t>5</w:t>
        </w:r>
        <w:r>
          <w:rPr>
            <w:noProof/>
            <w:webHidden/>
          </w:rPr>
          <w:fldChar w:fldCharType="end"/>
        </w:r>
      </w:hyperlink>
    </w:p>
    <w:p w14:paraId="3B4C0EE2"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69" w:history="1">
        <w:r w:rsidRPr="00F1639D">
          <w:rPr>
            <w:rStyle w:val="Hipervnculo"/>
            <w:rFonts w:cs="Book Antiqua"/>
            <w:noProof/>
          </w:rPr>
          <w:t>2.1.</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Propósito del Sistema</w:t>
        </w:r>
        <w:r>
          <w:rPr>
            <w:noProof/>
            <w:webHidden/>
          </w:rPr>
          <w:tab/>
        </w:r>
        <w:r>
          <w:rPr>
            <w:noProof/>
            <w:webHidden/>
          </w:rPr>
          <w:fldChar w:fldCharType="begin"/>
        </w:r>
        <w:r>
          <w:rPr>
            <w:noProof/>
            <w:webHidden/>
          </w:rPr>
          <w:instrText xml:space="preserve"> PAGEREF _Toc196203969 \h </w:instrText>
        </w:r>
        <w:r>
          <w:rPr>
            <w:noProof/>
            <w:webHidden/>
          </w:rPr>
        </w:r>
        <w:r>
          <w:rPr>
            <w:noProof/>
            <w:webHidden/>
          </w:rPr>
          <w:fldChar w:fldCharType="separate"/>
        </w:r>
        <w:r>
          <w:rPr>
            <w:noProof/>
            <w:webHidden/>
          </w:rPr>
          <w:t>5</w:t>
        </w:r>
        <w:r>
          <w:rPr>
            <w:noProof/>
            <w:webHidden/>
          </w:rPr>
          <w:fldChar w:fldCharType="end"/>
        </w:r>
      </w:hyperlink>
    </w:p>
    <w:p w14:paraId="6FE3D6EE" w14:textId="77777777" w:rsidR="00B1152E" w:rsidRDefault="00B1152E">
      <w:pPr>
        <w:pStyle w:val="TDC3"/>
        <w:tabs>
          <w:tab w:val="left" w:pos="1200"/>
          <w:tab w:val="right" w:leader="dot" w:pos="9352"/>
        </w:tabs>
        <w:rPr>
          <w:rFonts w:asciiTheme="minorHAnsi" w:eastAsiaTheme="minorEastAsia" w:hAnsiTheme="minorHAnsi" w:cstheme="minorBidi"/>
          <w:i w:val="0"/>
          <w:iCs w:val="0"/>
          <w:noProof/>
          <w:sz w:val="22"/>
          <w:szCs w:val="22"/>
          <w:lang w:val="es-EC" w:eastAsia="es-EC"/>
        </w:rPr>
      </w:pPr>
      <w:hyperlink w:anchor="_Toc196203970" w:history="1">
        <w:r w:rsidRPr="00F1639D">
          <w:rPr>
            <w:rStyle w:val="Hipervnculo"/>
            <w:rFonts w:cs="Book Antiqua"/>
            <w:noProof/>
          </w:rPr>
          <w:t>2.2.1.</w:t>
        </w:r>
        <w:r>
          <w:rPr>
            <w:rFonts w:asciiTheme="minorHAnsi" w:eastAsiaTheme="minorEastAsia" w:hAnsiTheme="minorHAnsi" w:cstheme="minorBidi"/>
            <w:i w:val="0"/>
            <w:iCs w:val="0"/>
            <w:noProof/>
            <w:sz w:val="22"/>
            <w:szCs w:val="22"/>
            <w:lang w:val="es-EC" w:eastAsia="es-EC"/>
          </w:rPr>
          <w:tab/>
        </w:r>
        <w:r w:rsidRPr="00F1639D">
          <w:rPr>
            <w:rStyle w:val="Hipervnculo"/>
            <w:rFonts w:cs="Book Antiqua"/>
            <w:noProof/>
          </w:rPr>
          <w:t>Planteamiento del problema</w:t>
        </w:r>
        <w:r>
          <w:rPr>
            <w:noProof/>
            <w:webHidden/>
          </w:rPr>
          <w:tab/>
        </w:r>
        <w:r>
          <w:rPr>
            <w:noProof/>
            <w:webHidden/>
          </w:rPr>
          <w:fldChar w:fldCharType="begin"/>
        </w:r>
        <w:r>
          <w:rPr>
            <w:noProof/>
            <w:webHidden/>
          </w:rPr>
          <w:instrText xml:space="preserve"> PAGEREF _Toc196203970 \h </w:instrText>
        </w:r>
        <w:r>
          <w:rPr>
            <w:noProof/>
            <w:webHidden/>
          </w:rPr>
        </w:r>
        <w:r>
          <w:rPr>
            <w:noProof/>
            <w:webHidden/>
          </w:rPr>
          <w:fldChar w:fldCharType="separate"/>
        </w:r>
        <w:r>
          <w:rPr>
            <w:noProof/>
            <w:webHidden/>
          </w:rPr>
          <w:t>5</w:t>
        </w:r>
        <w:r>
          <w:rPr>
            <w:noProof/>
            <w:webHidden/>
          </w:rPr>
          <w:fldChar w:fldCharType="end"/>
        </w:r>
      </w:hyperlink>
    </w:p>
    <w:p w14:paraId="12B958B5" w14:textId="77777777" w:rsidR="00B1152E" w:rsidRDefault="00B1152E">
      <w:pPr>
        <w:pStyle w:val="TDC3"/>
        <w:tabs>
          <w:tab w:val="left" w:pos="1200"/>
          <w:tab w:val="right" w:leader="dot" w:pos="9352"/>
        </w:tabs>
        <w:rPr>
          <w:rFonts w:asciiTheme="minorHAnsi" w:eastAsiaTheme="minorEastAsia" w:hAnsiTheme="minorHAnsi" w:cstheme="minorBidi"/>
          <w:i w:val="0"/>
          <w:iCs w:val="0"/>
          <w:noProof/>
          <w:sz w:val="22"/>
          <w:szCs w:val="22"/>
          <w:lang w:val="es-EC" w:eastAsia="es-EC"/>
        </w:rPr>
      </w:pPr>
      <w:hyperlink w:anchor="_Toc196203971" w:history="1">
        <w:r w:rsidRPr="00F1639D">
          <w:rPr>
            <w:rStyle w:val="Hipervnculo"/>
            <w:rFonts w:cs="Book Antiqua"/>
            <w:noProof/>
          </w:rPr>
          <w:t>2.2.2.</w:t>
        </w:r>
        <w:r>
          <w:rPr>
            <w:rFonts w:asciiTheme="minorHAnsi" w:eastAsiaTheme="minorEastAsia" w:hAnsiTheme="minorHAnsi" w:cstheme="minorBidi"/>
            <w:i w:val="0"/>
            <w:iCs w:val="0"/>
            <w:noProof/>
            <w:sz w:val="22"/>
            <w:szCs w:val="22"/>
            <w:lang w:val="es-EC" w:eastAsia="es-EC"/>
          </w:rPr>
          <w:tab/>
        </w:r>
        <w:r w:rsidRPr="00F1639D">
          <w:rPr>
            <w:rStyle w:val="Hipervnculo"/>
            <w:rFonts w:cs="Book Antiqua"/>
            <w:noProof/>
          </w:rPr>
          <w:t>Objetivo</w:t>
        </w:r>
        <w:r>
          <w:rPr>
            <w:noProof/>
            <w:webHidden/>
          </w:rPr>
          <w:tab/>
        </w:r>
        <w:r>
          <w:rPr>
            <w:noProof/>
            <w:webHidden/>
          </w:rPr>
          <w:fldChar w:fldCharType="begin"/>
        </w:r>
        <w:r>
          <w:rPr>
            <w:noProof/>
            <w:webHidden/>
          </w:rPr>
          <w:instrText xml:space="preserve"> PAGEREF _Toc196203971 \h </w:instrText>
        </w:r>
        <w:r>
          <w:rPr>
            <w:noProof/>
            <w:webHidden/>
          </w:rPr>
        </w:r>
        <w:r>
          <w:rPr>
            <w:noProof/>
            <w:webHidden/>
          </w:rPr>
          <w:fldChar w:fldCharType="separate"/>
        </w:r>
        <w:r>
          <w:rPr>
            <w:noProof/>
            <w:webHidden/>
          </w:rPr>
          <w:t>6</w:t>
        </w:r>
        <w:r>
          <w:rPr>
            <w:noProof/>
            <w:webHidden/>
          </w:rPr>
          <w:fldChar w:fldCharType="end"/>
        </w:r>
      </w:hyperlink>
    </w:p>
    <w:p w14:paraId="6B8CCF20" w14:textId="77777777" w:rsidR="00B1152E" w:rsidRDefault="00B1152E">
      <w:pPr>
        <w:pStyle w:val="TDC3"/>
        <w:tabs>
          <w:tab w:val="left" w:pos="1200"/>
          <w:tab w:val="right" w:leader="dot" w:pos="9352"/>
        </w:tabs>
        <w:rPr>
          <w:rFonts w:asciiTheme="minorHAnsi" w:eastAsiaTheme="minorEastAsia" w:hAnsiTheme="minorHAnsi" w:cstheme="minorBidi"/>
          <w:i w:val="0"/>
          <w:iCs w:val="0"/>
          <w:noProof/>
          <w:sz w:val="22"/>
          <w:szCs w:val="22"/>
          <w:lang w:val="es-EC" w:eastAsia="es-EC"/>
        </w:rPr>
      </w:pPr>
      <w:hyperlink w:anchor="_Toc196203972" w:history="1">
        <w:r w:rsidRPr="00F1639D">
          <w:rPr>
            <w:rStyle w:val="Hipervnculo"/>
            <w:rFonts w:cs="Book Antiqua"/>
            <w:noProof/>
          </w:rPr>
          <w:t>2.2.3.</w:t>
        </w:r>
        <w:r>
          <w:rPr>
            <w:rFonts w:asciiTheme="minorHAnsi" w:eastAsiaTheme="minorEastAsia" w:hAnsiTheme="minorHAnsi" w:cstheme="minorBidi"/>
            <w:i w:val="0"/>
            <w:iCs w:val="0"/>
            <w:noProof/>
            <w:sz w:val="22"/>
            <w:szCs w:val="22"/>
            <w:lang w:val="es-EC" w:eastAsia="es-EC"/>
          </w:rPr>
          <w:tab/>
        </w:r>
        <w:r w:rsidRPr="00F1639D">
          <w:rPr>
            <w:rStyle w:val="Hipervnculo"/>
            <w:rFonts w:cs="Book Antiqua"/>
            <w:noProof/>
          </w:rPr>
          <w:t>Alcance</w:t>
        </w:r>
        <w:r>
          <w:rPr>
            <w:noProof/>
            <w:webHidden/>
          </w:rPr>
          <w:tab/>
        </w:r>
        <w:r>
          <w:rPr>
            <w:noProof/>
            <w:webHidden/>
          </w:rPr>
          <w:fldChar w:fldCharType="begin"/>
        </w:r>
        <w:r>
          <w:rPr>
            <w:noProof/>
            <w:webHidden/>
          </w:rPr>
          <w:instrText xml:space="preserve"> PAGEREF _Toc196203972 \h </w:instrText>
        </w:r>
        <w:r>
          <w:rPr>
            <w:noProof/>
            <w:webHidden/>
          </w:rPr>
        </w:r>
        <w:r>
          <w:rPr>
            <w:noProof/>
            <w:webHidden/>
          </w:rPr>
          <w:fldChar w:fldCharType="separate"/>
        </w:r>
        <w:r>
          <w:rPr>
            <w:noProof/>
            <w:webHidden/>
          </w:rPr>
          <w:t>6</w:t>
        </w:r>
        <w:r>
          <w:rPr>
            <w:noProof/>
            <w:webHidden/>
          </w:rPr>
          <w:fldChar w:fldCharType="end"/>
        </w:r>
      </w:hyperlink>
    </w:p>
    <w:p w14:paraId="13F2E162" w14:textId="77777777" w:rsidR="00B1152E" w:rsidRDefault="00B1152E">
      <w:pPr>
        <w:pStyle w:val="TDC3"/>
        <w:tabs>
          <w:tab w:val="left" w:pos="1200"/>
          <w:tab w:val="right" w:leader="dot" w:pos="9352"/>
        </w:tabs>
        <w:rPr>
          <w:rFonts w:asciiTheme="minorHAnsi" w:eastAsiaTheme="minorEastAsia" w:hAnsiTheme="minorHAnsi" w:cstheme="minorBidi"/>
          <w:i w:val="0"/>
          <w:iCs w:val="0"/>
          <w:noProof/>
          <w:sz w:val="22"/>
          <w:szCs w:val="22"/>
          <w:lang w:val="es-EC" w:eastAsia="es-EC"/>
        </w:rPr>
      </w:pPr>
      <w:hyperlink w:anchor="_Toc196203973" w:history="1">
        <w:r w:rsidRPr="00F1639D">
          <w:rPr>
            <w:rStyle w:val="Hipervnculo"/>
            <w:rFonts w:cs="Book Antiqua"/>
            <w:noProof/>
          </w:rPr>
          <w:t>2.2.4.</w:t>
        </w:r>
        <w:r>
          <w:rPr>
            <w:rFonts w:asciiTheme="minorHAnsi" w:eastAsiaTheme="minorEastAsia" w:hAnsiTheme="minorHAnsi" w:cstheme="minorBidi"/>
            <w:i w:val="0"/>
            <w:iCs w:val="0"/>
            <w:noProof/>
            <w:sz w:val="22"/>
            <w:szCs w:val="22"/>
            <w:lang w:val="es-EC" w:eastAsia="es-EC"/>
          </w:rPr>
          <w:tab/>
        </w:r>
        <w:r w:rsidRPr="00F1639D">
          <w:rPr>
            <w:rStyle w:val="Hipervnculo"/>
            <w:rFonts w:cs="Book Antiqua"/>
            <w:noProof/>
          </w:rPr>
          <w:t>El Sistema no contempla</w:t>
        </w:r>
        <w:r>
          <w:rPr>
            <w:noProof/>
            <w:webHidden/>
          </w:rPr>
          <w:tab/>
        </w:r>
        <w:r>
          <w:rPr>
            <w:noProof/>
            <w:webHidden/>
          </w:rPr>
          <w:fldChar w:fldCharType="begin"/>
        </w:r>
        <w:r>
          <w:rPr>
            <w:noProof/>
            <w:webHidden/>
          </w:rPr>
          <w:instrText xml:space="preserve"> PAGEREF _Toc196203973 \h </w:instrText>
        </w:r>
        <w:r>
          <w:rPr>
            <w:noProof/>
            <w:webHidden/>
          </w:rPr>
        </w:r>
        <w:r>
          <w:rPr>
            <w:noProof/>
            <w:webHidden/>
          </w:rPr>
          <w:fldChar w:fldCharType="separate"/>
        </w:r>
        <w:r>
          <w:rPr>
            <w:noProof/>
            <w:webHidden/>
          </w:rPr>
          <w:t>7</w:t>
        </w:r>
        <w:r>
          <w:rPr>
            <w:noProof/>
            <w:webHidden/>
          </w:rPr>
          <w:fldChar w:fldCharType="end"/>
        </w:r>
      </w:hyperlink>
    </w:p>
    <w:p w14:paraId="67BD2FA9"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74" w:history="1">
        <w:r w:rsidRPr="00F1639D">
          <w:rPr>
            <w:rStyle w:val="Hipervnculo"/>
            <w:rFonts w:cs="Book Antiqua"/>
            <w:noProof/>
          </w:rPr>
          <w:t>2.2.</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Riesgos</w:t>
        </w:r>
        <w:r>
          <w:rPr>
            <w:noProof/>
            <w:webHidden/>
          </w:rPr>
          <w:tab/>
        </w:r>
        <w:r>
          <w:rPr>
            <w:noProof/>
            <w:webHidden/>
          </w:rPr>
          <w:fldChar w:fldCharType="begin"/>
        </w:r>
        <w:r>
          <w:rPr>
            <w:noProof/>
            <w:webHidden/>
          </w:rPr>
          <w:instrText xml:space="preserve"> PAGEREF _Toc196203974 \h </w:instrText>
        </w:r>
        <w:r>
          <w:rPr>
            <w:noProof/>
            <w:webHidden/>
          </w:rPr>
        </w:r>
        <w:r>
          <w:rPr>
            <w:noProof/>
            <w:webHidden/>
          </w:rPr>
          <w:fldChar w:fldCharType="separate"/>
        </w:r>
        <w:r>
          <w:rPr>
            <w:noProof/>
            <w:webHidden/>
          </w:rPr>
          <w:t>8</w:t>
        </w:r>
        <w:r>
          <w:rPr>
            <w:noProof/>
            <w:webHidden/>
          </w:rPr>
          <w:fldChar w:fldCharType="end"/>
        </w:r>
      </w:hyperlink>
    </w:p>
    <w:p w14:paraId="5FDA5609" w14:textId="77777777" w:rsidR="00B1152E" w:rsidRDefault="00B1152E">
      <w:pPr>
        <w:pStyle w:val="TDC1"/>
        <w:tabs>
          <w:tab w:val="left" w:pos="480"/>
          <w:tab w:val="right" w:leader="dot" w:pos="9352"/>
        </w:tabs>
        <w:rPr>
          <w:rFonts w:asciiTheme="minorHAnsi" w:eastAsiaTheme="minorEastAsia" w:hAnsiTheme="minorHAnsi" w:cstheme="minorBidi"/>
          <w:b w:val="0"/>
          <w:bCs w:val="0"/>
          <w:caps w:val="0"/>
          <w:noProof/>
          <w:sz w:val="22"/>
          <w:szCs w:val="22"/>
          <w:lang w:val="es-EC" w:eastAsia="es-EC"/>
        </w:rPr>
      </w:pPr>
      <w:hyperlink w:anchor="_Toc196203975" w:history="1">
        <w:r w:rsidRPr="00F1639D">
          <w:rPr>
            <w:rStyle w:val="Hipervnculo"/>
            <w:rFonts w:cs="Book Antiqua"/>
            <w:noProof/>
          </w:rPr>
          <w:t>3.</w:t>
        </w:r>
        <w:r>
          <w:rPr>
            <w:rFonts w:asciiTheme="minorHAnsi" w:eastAsiaTheme="minorEastAsia" w:hAnsiTheme="minorHAnsi" w:cstheme="minorBidi"/>
            <w:b w:val="0"/>
            <w:bCs w:val="0"/>
            <w:caps w:val="0"/>
            <w:noProof/>
            <w:sz w:val="22"/>
            <w:szCs w:val="22"/>
            <w:lang w:val="es-EC" w:eastAsia="es-EC"/>
          </w:rPr>
          <w:tab/>
        </w:r>
        <w:r w:rsidRPr="00F1639D">
          <w:rPr>
            <w:rStyle w:val="Hipervnculo"/>
            <w:rFonts w:cs="Book Antiqua"/>
            <w:noProof/>
          </w:rPr>
          <w:t>Descripción General</w:t>
        </w:r>
        <w:r>
          <w:rPr>
            <w:noProof/>
            <w:webHidden/>
          </w:rPr>
          <w:tab/>
        </w:r>
        <w:r>
          <w:rPr>
            <w:noProof/>
            <w:webHidden/>
          </w:rPr>
          <w:fldChar w:fldCharType="begin"/>
        </w:r>
        <w:r>
          <w:rPr>
            <w:noProof/>
            <w:webHidden/>
          </w:rPr>
          <w:instrText xml:space="preserve"> PAGEREF _Toc196203975 \h </w:instrText>
        </w:r>
        <w:r>
          <w:rPr>
            <w:noProof/>
            <w:webHidden/>
          </w:rPr>
        </w:r>
        <w:r>
          <w:rPr>
            <w:noProof/>
            <w:webHidden/>
          </w:rPr>
          <w:fldChar w:fldCharType="separate"/>
        </w:r>
        <w:r>
          <w:rPr>
            <w:noProof/>
            <w:webHidden/>
          </w:rPr>
          <w:t>8</w:t>
        </w:r>
        <w:r>
          <w:rPr>
            <w:noProof/>
            <w:webHidden/>
          </w:rPr>
          <w:fldChar w:fldCharType="end"/>
        </w:r>
      </w:hyperlink>
    </w:p>
    <w:p w14:paraId="562389D5"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76" w:history="1">
        <w:r w:rsidRPr="00F1639D">
          <w:rPr>
            <w:rStyle w:val="Hipervnculo"/>
            <w:rFonts w:cs="Book Antiqua"/>
            <w:noProof/>
          </w:rPr>
          <w:t>3.1.</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Contexto del Producto</w:t>
        </w:r>
        <w:r>
          <w:rPr>
            <w:noProof/>
            <w:webHidden/>
          </w:rPr>
          <w:tab/>
        </w:r>
        <w:r>
          <w:rPr>
            <w:noProof/>
            <w:webHidden/>
          </w:rPr>
          <w:fldChar w:fldCharType="begin"/>
        </w:r>
        <w:r>
          <w:rPr>
            <w:noProof/>
            <w:webHidden/>
          </w:rPr>
          <w:instrText xml:space="preserve"> PAGEREF _Toc196203976 \h </w:instrText>
        </w:r>
        <w:r>
          <w:rPr>
            <w:noProof/>
            <w:webHidden/>
          </w:rPr>
        </w:r>
        <w:r>
          <w:rPr>
            <w:noProof/>
            <w:webHidden/>
          </w:rPr>
          <w:fldChar w:fldCharType="separate"/>
        </w:r>
        <w:r>
          <w:rPr>
            <w:noProof/>
            <w:webHidden/>
          </w:rPr>
          <w:t>8</w:t>
        </w:r>
        <w:r>
          <w:rPr>
            <w:noProof/>
            <w:webHidden/>
          </w:rPr>
          <w:fldChar w:fldCharType="end"/>
        </w:r>
      </w:hyperlink>
    </w:p>
    <w:p w14:paraId="2C6BA62B"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77" w:history="1">
        <w:r w:rsidRPr="00F1639D">
          <w:rPr>
            <w:rStyle w:val="Hipervnculo"/>
            <w:rFonts w:cs="Book Antiqua"/>
            <w:noProof/>
          </w:rPr>
          <w:t>3.2.</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Perspectivas futuras del producto</w:t>
        </w:r>
        <w:r>
          <w:rPr>
            <w:noProof/>
            <w:webHidden/>
          </w:rPr>
          <w:tab/>
        </w:r>
        <w:r>
          <w:rPr>
            <w:noProof/>
            <w:webHidden/>
          </w:rPr>
          <w:fldChar w:fldCharType="begin"/>
        </w:r>
        <w:r>
          <w:rPr>
            <w:noProof/>
            <w:webHidden/>
          </w:rPr>
          <w:instrText xml:space="preserve"> PAGEREF _Toc196203977 \h </w:instrText>
        </w:r>
        <w:r>
          <w:rPr>
            <w:noProof/>
            <w:webHidden/>
          </w:rPr>
        </w:r>
        <w:r>
          <w:rPr>
            <w:noProof/>
            <w:webHidden/>
          </w:rPr>
          <w:fldChar w:fldCharType="separate"/>
        </w:r>
        <w:r>
          <w:rPr>
            <w:noProof/>
            <w:webHidden/>
          </w:rPr>
          <w:t>9</w:t>
        </w:r>
        <w:r>
          <w:rPr>
            <w:noProof/>
            <w:webHidden/>
          </w:rPr>
          <w:fldChar w:fldCharType="end"/>
        </w:r>
      </w:hyperlink>
    </w:p>
    <w:p w14:paraId="38D287C7"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78" w:history="1">
        <w:r w:rsidRPr="00F1639D">
          <w:rPr>
            <w:rStyle w:val="Hipervnculo"/>
            <w:rFonts w:cs="Book Antiqua"/>
            <w:noProof/>
          </w:rPr>
          <w:t>3.3.</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Reglas y Funciones de Negocio</w:t>
        </w:r>
        <w:r>
          <w:rPr>
            <w:noProof/>
            <w:webHidden/>
          </w:rPr>
          <w:tab/>
        </w:r>
        <w:r>
          <w:rPr>
            <w:noProof/>
            <w:webHidden/>
          </w:rPr>
          <w:fldChar w:fldCharType="begin"/>
        </w:r>
        <w:r>
          <w:rPr>
            <w:noProof/>
            <w:webHidden/>
          </w:rPr>
          <w:instrText xml:space="preserve"> PAGEREF _Toc196203978 \h </w:instrText>
        </w:r>
        <w:r>
          <w:rPr>
            <w:noProof/>
            <w:webHidden/>
          </w:rPr>
        </w:r>
        <w:r>
          <w:rPr>
            <w:noProof/>
            <w:webHidden/>
          </w:rPr>
          <w:fldChar w:fldCharType="separate"/>
        </w:r>
        <w:r>
          <w:rPr>
            <w:noProof/>
            <w:webHidden/>
          </w:rPr>
          <w:t>9</w:t>
        </w:r>
        <w:r>
          <w:rPr>
            <w:noProof/>
            <w:webHidden/>
          </w:rPr>
          <w:fldChar w:fldCharType="end"/>
        </w:r>
      </w:hyperlink>
    </w:p>
    <w:p w14:paraId="7FAFB40E" w14:textId="77777777" w:rsidR="00B1152E" w:rsidRDefault="00B1152E">
      <w:pPr>
        <w:pStyle w:val="TDC1"/>
        <w:tabs>
          <w:tab w:val="left" w:pos="480"/>
          <w:tab w:val="right" w:leader="dot" w:pos="9352"/>
        </w:tabs>
        <w:rPr>
          <w:rFonts w:asciiTheme="minorHAnsi" w:eastAsiaTheme="minorEastAsia" w:hAnsiTheme="minorHAnsi" w:cstheme="minorBidi"/>
          <w:b w:val="0"/>
          <w:bCs w:val="0"/>
          <w:caps w:val="0"/>
          <w:noProof/>
          <w:sz w:val="22"/>
          <w:szCs w:val="22"/>
          <w:lang w:val="es-EC" w:eastAsia="es-EC"/>
        </w:rPr>
      </w:pPr>
      <w:hyperlink w:anchor="_Toc196203979" w:history="1">
        <w:r w:rsidRPr="00F1639D">
          <w:rPr>
            <w:rStyle w:val="Hipervnculo"/>
            <w:rFonts w:cs="Book Antiqua"/>
            <w:noProof/>
          </w:rPr>
          <w:t>4.</w:t>
        </w:r>
        <w:r>
          <w:rPr>
            <w:rFonts w:asciiTheme="minorHAnsi" w:eastAsiaTheme="minorEastAsia" w:hAnsiTheme="minorHAnsi" w:cstheme="minorBidi"/>
            <w:b w:val="0"/>
            <w:bCs w:val="0"/>
            <w:caps w:val="0"/>
            <w:noProof/>
            <w:sz w:val="22"/>
            <w:szCs w:val="22"/>
            <w:lang w:val="es-EC" w:eastAsia="es-EC"/>
          </w:rPr>
          <w:tab/>
        </w:r>
        <w:r w:rsidRPr="00F1639D">
          <w:rPr>
            <w:rStyle w:val="Hipervnculo"/>
            <w:rFonts w:cs="Book Antiqua"/>
            <w:noProof/>
          </w:rPr>
          <w:t>REQUISITOS</w:t>
        </w:r>
        <w:r>
          <w:rPr>
            <w:noProof/>
            <w:webHidden/>
          </w:rPr>
          <w:tab/>
        </w:r>
        <w:r>
          <w:rPr>
            <w:noProof/>
            <w:webHidden/>
          </w:rPr>
          <w:fldChar w:fldCharType="begin"/>
        </w:r>
        <w:r>
          <w:rPr>
            <w:noProof/>
            <w:webHidden/>
          </w:rPr>
          <w:instrText xml:space="preserve"> PAGEREF _Toc196203979 \h </w:instrText>
        </w:r>
        <w:r>
          <w:rPr>
            <w:noProof/>
            <w:webHidden/>
          </w:rPr>
        </w:r>
        <w:r>
          <w:rPr>
            <w:noProof/>
            <w:webHidden/>
          </w:rPr>
          <w:fldChar w:fldCharType="separate"/>
        </w:r>
        <w:r>
          <w:rPr>
            <w:noProof/>
            <w:webHidden/>
          </w:rPr>
          <w:t>13</w:t>
        </w:r>
        <w:r>
          <w:rPr>
            <w:noProof/>
            <w:webHidden/>
          </w:rPr>
          <w:fldChar w:fldCharType="end"/>
        </w:r>
      </w:hyperlink>
    </w:p>
    <w:p w14:paraId="129B8A54"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80" w:history="1">
        <w:r w:rsidRPr="00F1639D">
          <w:rPr>
            <w:rStyle w:val="Hipervnculo"/>
            <w:rFonts w:cs="Book Antiqua"/>
            <w:noProof/>
          </w:rPr>
          <w:t>4.1.</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Funcionales</w:t>
        </w:r>
        <w:r>
          <w:rPr>
            <w:noProof/>
            <w:webHidden/>
          </w:rPr>
          <w:tab/>
        </w:r>
        <w:r>
          <w:rPr>
            <w:noProof/>
            <w:webHidden/>
          </w:rPr>
          <w:fldChar w:fldCharType="begin"/>
        </w:r>
        <w:r>
          <w:rPr>
            <w:noProof/>
            <w:webHidden/>
          </w:rPr>
          <w:instrText xml:space="preserve"> PAGEREF _Toc196203980 \h </w:instrText>
        </w:r>
        <w:r>
          <w:rPr>
            <w:noProof/>
            <w:webHidden/>
          </w:rPr>
        </w:r>
        <w:r>
          <w:rPr>
            <w:noProof/>
            <w:webHidden/>
          </w:rPr>
          <w:fldChar w:fldCharType="separate"/>
        </w:r>
        <w:r>
          <w:rPr>
            <w:noProof/>
            <w:webHidden/>
          </w:rPr>
          <w:t>13</w:t>
        </w:r>
        <w:r>
          <w:rPr>
            <w:noProof/>
            <w:webHidden/>
          </w:rPr>
          <w:fldChar w:fldCharType="end"/>
        </w:r>
      </w:hyperlink>
    </w:p>
    <w:p w14:paraId="74167B20" w14:textId="77777777" w:rsidR="00B1152E" w:rsidRDefault="00B1152E">
      <w:pPr>
        <w:pStyle w:val="TDC2"/>
        <w:tabs>
          <w:tab w:val="left" w:pos="960"/>
          <w:tab w:val="right" w:leader="dot" w:pos="9352"/>
        </w:tabs>
        <w:rPr>
          <w:rFonts w:asciiTheme="minorHAnsi" w:eastAsiaTheme="minorEastAsia" w:hAnsiTheme="minorHAnsi" w:cstheme="minorBidi"/>
          <w:smallCaps w:val="0"/>
          <w:noProof/>
          <w:sz w:val="22"/>
          <w:szCs w:val="22"/>
          <w:lang w:val="es-EC" w:eastAsia="es-EC"/>
        </w:rPr>
      </w:pPr>
      <w:hyperlink w:anchor="_Toc196203981" w:history="1">
        <w:r w:rsidRPr="00F1639D">
          <w:rPr>
            <w:rStyle w:val="Hipervnculo"/>
            <w:rFonts w:cs="Book Antiqua"/>
            <w:noProof/>
          </w:rPr>
          <w:t>4.2.</w:t>
        </w:r>
        <w:r>
          <w:rPr>
            <w:rFonts w:asciiTheme="minorHAnsi" w:eastAsiaTheme="minorEastAsia" w:hAnsiTheme="minorHAnsi" w:cstheme="minorBidi"/>
            <w:smallCaps w:val="0"/>
            <w:noProof/>
            <w:sz w:val="22"/>
            <w:szCs w:val="22"/>
            <w:lang w:val="es-EC" w:eastAsia="es-EC"/>
          </w:rPr>
          <w:tab/>
        </w:r>
        <w:r w:rsidRPr="00F1639D">
          <w:rPr>
            <w:rStyle w:val="Hipervnculo"/>
            <w:rFonts w:cs="Book Antiqua"/>
            <w:noProof/>
          </w:rPr>
          <w:t>No funcionales</w:t>
        </w:r>
        <w:r>
          <w:rPr>
            <w:noProof/>
            <w:webHidden/>
          </w:rPr>
          <w:tab/>
        </w:r>
        <w:r>
          <w:rPr>
            <w:noProof/>
            <w:webHidden/>
          </w:rPr>
          <w:fldChar w:fldCharType="begin"/>
        </w:r>
        <w:r>
          <w:rPr>
            <w:noProof/>
            <w:webHidden/>
          </w:rPr>
          <w:instrText xml:space="preserve"> PAGEREF _Toc196203981 \h </w:instrText>
        </w:r>
        <w:r>
          <w:rPr>
            <w:noProof/>
            <w:webHidden/>
          </w:rPr>
        </w:r>
        <w:r>
          <w:rPr>
            <w:noProof/>
            <w:webHidden/>
          </w:rPr>
          <w:fldChar w:fldCharType="separate"/>
        </w:r>
        <w:r>
          <w:rPr>
            <w:noProof/>
            <w:webHidden/>
          </w:rPr>
          <w:t>23</w:t>
        </w:r>
        <w:r>
          <w:rPr>
            <w:noProof/>
            <w:webHidden/>
          </w:rPr>
          <w:fldChar w:fldCharType="end"/>
        </w:r>
      </w:hyperlink>
    </w:p>
    <w:p w14:paraId="1D7E66D3" w14:textId="77777777" w:rsidR="00B1152E" w:rsidRDefault="00B1152E">
      <w:pPr>
        <w:pStyle w:val="TDC3"/>
        <w:tabs>
          <w:tab w:val="left" w:pos="1200"/>
          <w:tab w:val="right" w:leader="dot" w:pos="9352"/>
        </w:tabs>
        <w:rPr>
          <w:rFonts w:asciiTheme="minorHAnsi" w:eastAsiaTheme="minorEastAsia" w:hAnsiTheme="minorHAnsi" w:cstheme="minorBidi"/>
          <w:i w:val="0"/>
          <w:iCs w:val="0"/>
          <w:noProof/>
          <w:sz w:val="22"/>
          <w:szCs w:val="22"/>
          <w:lang w:val="es-EC" w:eastAsia="es-EC"/>
        </w:rPr>
      </w:pPr>
      <w:hyperlink w:anchor="_Toc196203982" w:history="1">
        <w:r w:rsidRPr="00F1639D">
          <w:rPr>
            <w:rStyle w:val="Hipervnculo"/>
            <w:rFonts w:cs="Calibri"/>
            <w:noProof/>
          </w:rPr>
          <w:t>4.2.1.</w:t>
        </w:r>
        <w:r>
          <w:rPr>
            <w:rFonts w:asciiTheme="minorHAnsi" w:eastAsiaTheme="minorEastAsia" w:hAnsiTheme="minorHAnsi" w:cstheme="minorBidi"/>
            <w:i w:val="0"/>
            <w:iCs w:val="0"/>
            <w:noProof/>
            <w:sz w:val="22"/>
            <w:szCs w:val="22"/>
            <w:lang w:val="es-EC" w:eastAsia="es-EC"/>
          </w:rPr>
          <w:tab/>
        </w:r>
        <w:r w:rsidRPr="00F1639D">
          <w:rPr>
            <w:rStyle w:val="Hipervnculo"/>
            <w:rFonts w:cs="Calibri"/>
            <w:noProof/>
          </w:rPr>
          <w:t>Tamaño y rendimiento</w:t>
        </w:r>
        <w:r>
          <w:rPr>
            <w:noProof/>
            <w:webHidden/>
          </w:rPr>
          <w:tab/>
        </w:r>
        <w:r>
          <w:rPr>
            <w:noProof/>
            <w:webHidden/>
          </w:rPr>
          <w:fldChar w:fldCharType="begin"/>
        </w:r>
        <w:r>
          <w:rPr>
            <w:noProof/>
            <w:webHidden/>
          </w:rPr>
          <w:instrText xml:space="preserve"> PAGEREF _Toc196203982 \h </w:instrText>
        </w:r>
        <w:r>
          <w:rPr>
            <w:noProof/>
            <w:webHidden/>
          </w:rPr>
        </w:r>
        <w:r>
          <w:rPr>
            <w:noProof/>
            <w:webHidden/>
          </w:rPr>
          <w:fldChar w:fldCharType="separate"/>
        </w:r>
        <w:r>
          <w:rPr>
            <w:noProof/>
            <w:webHidden/>
          </w:rPr>
          <w:t>24</w:t>
        </w:r>
        <w:r>
          <w:rPr>
            <w:noProof/>
            <w:webHidden/>
          </w:rPr>
          <w:fldChar w:fldCharType="end"/>
        </w:r>
      </w:hyperlink>
    </w:p>
    <w:p w14:paraId="153B6B38" w14:textId="77777777" w:rsidR="00B1152E" w:rsidRDefault="00B1152E">
      <w:pPr>
        <w:pStyle w:val="TDC3"/>
        <w:tabs>
          <w:tab w:val="left" w:pos="1200"/>
          <w:tab w:val="right" w:leader="dot" w:pos="9352"/>
        </w:tabs>
        <w:rPr>
          <w:rFonts w:asciiTheme="minorHAnsi" w:eastAsiaTheme="minorEastAsia" w:hAnsiTheme="minorHAnsi" w:cstheme="minorBidi"/>
          <w:i w:val="0"/>
          <w:iCs w:val="0"/>
          <w:noProof/>
          <w:sz w:val="22"/>
          <w:szCs w:val="22"/>
          <w:lang w:val="es-EC" w:eastAsia="es-EC"/>
        </w:rPr>
      </w:pPr>
      <w:hyperlink w:anchor="_Toc196203983" w:history="1">
        <w:r w:rsidRPr="00F1639D">
          <w:rPr>
            <w:rStyle w:val="Hipervnculo"/>
            <w:rFonts w:cs="Calibri"/>
            <w:noProof/>
          </w:rPr>
          <w:t>4.2.2.</w:t>
        </w:r>
        <w:r>
          <w:rPr>
            <w:rFonts w:asciiTheme="minorHAnsi" w:eastAsiaTheme="minorEastAsia" w:hAnsiTheme="minorHAnsi" w:cstheme="minorBidi"/>
            <w:i w:val="0"/>
            <w:iCs w:val="0"/>
            <w:noProof/>
            <w:sz w:val="22"/>
            <w:szCs w:val="22"/>
            <w:lang w:val="es-EC" w:eastAsia="es-EC"/>
          </w:rPr>
          <w:tab/>
        </w:r>
        <w:r w:rsidRPr="00F1639D">
          <w:rPr>
            <w:rStyle w:val="Hipervnculo"/>
            <w:rFonts w:cs="Calibri"/>
            <w:noProof/>
          </w:rPr>
          <w:t>Calidad</w:t>
        </w:r>
        <w:r>
          <w:rPr>
            <w:noProof/>
            <w:webHidden/>
          </w:rPr>
          <w:tab/>
        </w:r>
        <w:r>
          <w:rPr>
            <w:noProof/>
            <w:webHidden/>
          </w:rPr>
          <w:fldChar w:fldCharType="begin"/>
        </w:r>
        <w:r>
          <w:rPr>
            <w:noProof/>
            <w:webHidden/>
          </w:rPr>
          <w:instrText xml:space="preserve"> PAGEREF _Toc196203983 \h </w:instrText>
        </w:r>
        <w:r>
          <w:rPr>
            <w:noProof/>
            <w:webHidden/>
          </w:rPr>
        </w:r>
        <w:r>
          <w:rPr>
            <w:noProof/>
            <w:webHidden/>
          </w:rPr>
          <w:fldChar w:fldCharType="separate"/>
        </w:r>
        <w:r>
          <w:rPr>
            <w:noProof/>
            <w:webHidden/>
          </w:rPr>
          <w:t>26</w:t>
        </w:r>
        <w:r>
          <w:rPr>
            <w:noProof/>
            <w:webHidden/>
          </w:rPr>
          <w:fldChar w:fldCharType="end"/>
        </w:r>
      </w:hyperlink>
    </w:p>
    <w:p w14:paraId="238D1086" w14:textId="77777777" w:rsidR="00B1152E" w:rsidRDefault="00B1152E">
      <w:pPr>
        <w:pStyle w:val="TDC3"/>
        <w:tabs>
          <w:tab w:val="left" w:pos="1200"/>
          <w:tab w:val="right" w:leader="dot" w:pos="9352"/>
        </w:tabs>
        <w:rPr>
          <w:rFonts w:asciiTheme="minorHAnsi" w:eastAsiaTheme="minorEastAsia" w:hAnsiTheme="minorHAnsi" w:cstheme="minorBidi"/>
          <w:i w:val="0"/>
          <w:iCs w:val="0"/>
          <w:noProof/>
          <w:sz w:val="22"/>
          <w:szCs w:val="22"/>
          <w:lang w:val="es-EC" w:eastAsia="es-EC"/>
        </w:rPr>
      </w:pPr>
      <w:hyperlink w:anchor="_Toc196203984" w:history="1">
        <w:r w:rsidRPr="00F1639D">
          <w:rPr>
            <w:rStyle w:val="Hipervnculo"/>
            <w:rFonts w:cs="Calibri"/>
            <w:noProof/>
          </w:rPr>
          <w:t>4.2.3.</w:t>
        </w:r>
        <w:r>
          <w:rPr>
            <w:rFonts w:asciiTheme="minorHAnsi" w:eastAsiaTheme="minorEastAsia" w:hAnsiTheme="minorHAnsi" w:cstheme="minorBidi"/>
            <w:i w:val="0"/>
            <w:iCs w:val="0"/>
            <w:noProof/>
            <w:sz w:val="22"/>
            <w:szCs w:val="22"/>
            <w:lang w:val="es-EC" w:eastAsia="es-EC"/>
          </w:rPr>
          <w:tab/>
        </w:r>
        <w:r w:rsidRPr="00F1639D">
          <w:rPr>
            <w:rStyle w:val="Hipervnculo"/>
            <w:rFonts w:cs="Calibri"/>
            <w:noProof/>
          </w:rPr>
          <w:t>Otros</w:t>
        </w:r>
        <w:r>
          <w:rPr>
            <w:noProof/>
            <w:webHidden/>
          </w:rPr>
          <w:tab/>
        </w:r>
        <w:r>
          <w:rPr>
            <w:noProof/>
            <w:webHidden/>
          </w:rPr>
          <w:fldChar w:fldCharType="begin"/>
        </w:r>
        <w:r>
          <w:rPr>
            <w:noProof/>
            <w:webHidden/>
          </w:rPr>
          <w:instrText xml:space="preserve"> PAGEREF _Toc196203984 \h </w:instrText>
        </w:r>
        <w:r>
          <w:rPr>
            <w:noProof/>
            <w:webHidden/>
          </w:rPr>
        </w:r>
        <w:r>
          <w:rPr>
            <w:noProof/>
            <w:webHidden/>
          </w:rPr>
          <w:fldChar w:fldCharType="separate"/>
        </w:r>
        <w:r>
          <w:rPr>
            <w:noProof/>
            <w:webHidden/>
          </w:rPr>
          <w:t>27</w:t>
        </w:r>
        <w:r>
          <w:rPr>
            <w:noProof/>
            <w:webHidden/>
          </w:rPr>
          <w:fldChar w:fldCharType="end"/>
        </w:r>
      </w:hyperlink>
    </w:p>
    <w:p w14:paraId="6DD7347C" w14:textId="7305606F" w:rsidR="007F1FAD" w:rsidRDefault="007F1FAD">
      <w:r>
        <w:rPr>
          <w:rFonts w:ascii="Calibri" w:hAnsi="Calibri"/>
          <w:b/>
          <w:bCs/>
          <w:caps/>
          <w:sz w:val="20"/>
          <w:szCs w:val="20"/>
        </w:rPr>
        <w:fldChar w:fldCharType="end"/>
      </w:r>
    </w:p>
    <w:p w14:paraId="74057892" w14:textId="77777777" w:rsidR="00547DD9" w:rsidRPr="00453783" w:rsidRDefault="00547DD9">
      <w:pPr>
        <w:rPr>
          <w:rFonts w:ascii="Calibri" w:hAnsi="Calibri" w:cs="Book Antiqua"/>
          <w:b/>
        </w:rPr>
      </w:pPr>
    </w:p>
    <w:p w14:paraId="10EF7F3D" w14:textId="77777777" w:rsidR="00547DD9" w:rsidRPr="00453783" w:rsidRDefault="00547DD9">
      <w:pPr>
        <w:pStyle w:val="Textoindependiente"/>
        <w:pageBreakBefore/>
        <w:rPr>
          <w:rFonts w:ascii="Calibri" w:hAnsi="Calibri"/>
        </w:rPr>
      </w:pPr>
    </w:p>
    <w:p w14:paraId="4EF106EC" w14:textId="77777777" w:rsidR="00547DD9" w:rsidRPr="00453783" w:rsidRDefault="00547DD9" w:rsidP="00EE1907">
      <w:pPr>
        <w:pStyle w:val="Ttulo1"/>
        <w:numPr>
          <w:ilvl w:val="0"/>
          <w:numId w:val="1"/>
        </w:numPr>
        <w:spacing w:before="0" w:after="0"/>
        <w:rPr>
          <w:rFonts w:ascii="Calibri" w:hAnsi="Calibri" w:cs="Book Antiqua"/>
          <w:sz w:val="24"/>
        </w:rPr>
      </w:pPr>
      <w:bookmarkStart w:id="1" w:name="_Toc384282994"/>
      <w:bookmarkStart w:id="2" w:name="_Toc196203963"/>
      <w:r w:rsidRPr="00453783">
        <w:rPr>
          <w:rFonts w:ascii="Calibri" w:hAnsi="Calibri" w:cs="Book Antiqua"/>
          <w:sz w:val="28"/>
        </w:rPr>
        <w:t>Introducción</w:t>
      </w:r>
      <w:bookmarkEnd w:id="1"/>
      <w:bookmarkEnd w:id="2"/>
      <w:r w:rsidRPr="00453783">
        <w:rPr>
          <w:rFonts w:ascii="Calibri" w:hAnsi="Calibri" w:cs="Book Antiqua"/>
          <w:sz w:val="28"/>
        </w:rPr>
        <w:t xml:space="preserve">  </w:t>
      </w:r>
    </w:p>
    <w:p w14:paraId="0FA37BAE" w14:textId="77777777" w:rsidR="00547DD9" w:rsidRDefault="00DE5EB2" w:rsidP="00EE1907">
      <w:pPr>
        <w:pStyle w:val="Ttulo2"/>
        <w:numPr>
          <w:ilvl w:val="1"/>
          <w:numId w:val="1"/>
        </w:numPr>
        <w:ind w:left="1418"/>
        <w:rPr>
          <w:rFonts w:ascii="Calibri" w:hAnsi="Calibri" w:cs="Book Antiqua"/>
          <w:i w:val="0"/>
          <w:sz w:val="24"/>
        </w:rPr>
      </w:pPr>
      <w:bookmarkStart w:id="3" w:name="_Toc384282995"/>
      <w:bookmarkStart w:id="4" w:name="_Toc196203964"/>
      <w:r w:rsidRPr="00453783">
        <w:rPr>
          <w:rFonts w:ascii="Calibri" w:hAnsi="Calibri" w:cs="Book Antiqua"/>
          <w:i w:val="0"/>
          <w:sz w:val="24"/>
        </w:rPr>
        <w:t>Objetivo</w:t>
      </w:r>
      <w:bookmarkEnd w:id="3"/>
      <w:bookmarkEnd w:id="4"/>
    </w:p>
    <w:p w14:paraId="0DCC83ED" w14:textId="4D0F64D0" w:rsidR="00547DD9" w:rsidRDefault="00E41F22" w:rsidP="004F1A11">
      <w:pPr>
        <w:spacing w:line="360" w:lineRule="auto"/>
        <w:ind w:left="720"/>
        <w:jc w:val="both"/>
        <w:rPr>
          <w:rFonts w:ascii="Calibri" w:hAnsi="Calibri" w:cs="Book Antiqua"/>
          <w:color w:val="000000" w:themeColor="text1"/>
        </w:rPr>
      </w:pPr>
      <w:r w:rsidRPr="00E41F22">
        <w:rPr>
          <w:rFonts w:ascii="Calibri" w:hAnsi="Calibri" w:cs="Book Antiqua"/>
          <w:i/>
          <w:color w:val="0000FF"/>
        </w:rPr>
        <w:t xml:space="preserve"> </w:t>
      </w:r>
      <w:r w:rsidRPr="00276A74">
        <w:rPr>
          <w:rFonts w:ascii="Calibri" w:hAnsi="Calibri" w:cs="Book Antiqua"/>
          <w:color w:val="000000" w:themeColor="text1"/>
        </w:rPr>
        <w:t>Este documento proporciona un resumen general sobre la arquitectura del producto, utilizando las vistas necesarias de arquitectura para describir los diferentes aspectos del sistema. Con esto se pretende documentar las decisiones de arquitectura más significativas que han sido tomadas en cuenta en el proyecto</w:t>
      </w:r>
      <w:r w:rsidR="00276A74">
        <w:rPr>
          <w:rFonts w:ascii="Calibri" w:hAnsi="Calibri" w:cs="Book Antiqua"/>
          <w:color w:val="000000" w:themeColor="text1"/>
        </w:rPr>
        <w:t xml:space="preserve">. En este documento se </w:t>
      </w:r>
      <w:r w:rsidR="00E47736">
        <w:rPr>
          <w:rFonts w:ascii="Calibri" w:hAnsi="Calibri" w:cs="Book Antiqua"/>
          <w:color w:val="000000" w:themeColor="text1"/>
        </w:rPr>
        <w:t>podrán</w:t>
      </w:r>
      <w:r w:rsidR="00276A74">
        <w:rPr>
          <w:rFonts w:ascii="Calibri" w:hAnsi="Calibri" w:cs="Book Antiqua"/>
          <w:color w:val="000000" w:themeColor="text1"/>
        </w:rPr>
        <w:t xml:space="preserve"> diferentes diagramas para obtener una mejor visión del proyecto desarrollado, con la fina</w:t>
      </w:r>
      <w:r w:rsidR="004F1A11">
        <w:rPr>
          <w:rFonts w:ascii="Calibri" w:hAnsi="Calibri" w:cs="Book Antiqua"/>
          <w:color w:val="000000" w:themeColor="text1"/>
        </w:rPr>
        <w:t xml:space="preserve">lidad de servir de guía. </w:t>
      </w:r>
    </w:p>
    <w:p w14:paraId="7251F420" w14:textId="06744E09" w:rsidR="004F1A11" w:rsidRPr="00276A74" w:rsidRDefault="004F1A11" w:rsidP="004F1A11">
      <w:pPr>
        <w:spacing w:line="360" w:lineRule="auto"/>
        <w:ind w:left="720"/>
        <w:jc w:val="both"/>
        <w:rPr>
          <w:rFonts w:ascii="Calibri" w:hAnsi="Calibri" w:cs="Book Antiqua"/>
          <w:color w:val="000000" w:themeColor="text1"/>
        </w:rPr>
      </w:pPr>
      <w:r>
        <w:rPr>
          <w:rFonts w:ascii="Calibri" w:hAnsi="Calibri" w:cs="Book Antiqua"/>
          <w:color w:val="000000" w:themeColor="text1"/>
        </w:rPr>
        <w:t xml:space="preserve">Además como objetivo principal del sistema es desarrollar una herramienta intuitiva, segura y eficiente para las diferentes gestiones que realizan en una biblioteca Física. El sistema será desarrollado para </w:t>
      </w:r>
      <w:r w:rsidR="002E6559">
        <w:rPr>
          <w:rFonts w:ascii="Calibri" w:hAnsi="Calibri" w:cs="Book Antiqua"/>
          <w:color w:val="000000" w:themeColor="text1"/>
        </w:rPr>
        <w:t xml:space="preserve">el entorno web, utilizando las tecnologías de HTML5, CSS3, JAVASCRIPT, como gestor de base de datos MySQL y PHP para el </w:t>
      </w:r>
      <w:proofErr w:type="spellStart"/>
      <w:r w:rsidR="002E6559">
        <w:rPr>
          <w:rFonts w:ascii="Calibri" w:hAnsi="Calibri" w:cs="Book Antiqua"/>
          <w:color w:val="000000" w:themeColor="text1"/>
        </w:rPr>
        <w:t>backend</w:t>
      </w:r>
      <w:proofErr w:type="spellEnd"/>
      <w:r>
        <w:rPr>
          <w:rFonts w:ascii="Calibri" w:hAnsi="Calibri" w:cs="Book Antiqua"/>
          <w:color w:val="000000" w:themeColor="text1"/>
        </w:rPr>
        <w:t>.</w:t>
      </w:r>
    </w:p>
    <w:p w14:paraId="79EDDA09" w14:textId="77777777" w:rsidR="00547DD9" w:rsidRPr="00453783" w:rsidRDefault="00547DD9" w:rsidP="00EE1907">
      <w:pPr>
        <w:pStyle w:val="Ttulo2"/>
        <w:numPr>
          <w:ilvl w:val="1"/>
          <w:numId w:val="1"/>
        </w:numPr>
        <w:ind w:left="1418"/>
        <w:rPr>
          <w:rFonts w:ascii="Calibri" w:hAnsi="Calibri" w:cs="Book Antiqua"/>
          <w:i w:val="0"/>
          <w:sz w:val="24"/>
        </w:rPr>
      </w:pPr>
      <w:bookmarkStart w:id="5" w:name="_Toc384282996"/>
      <w:bookmarkStart w:id="6" w:name="_Toc196203965"/>
      <w:r w:rsidRPr="00453783">
        <w:rPr>
          <w:rFonts w:ascii="Calibri" w:hAnsi="Calibri" w:cs="Book Antiqua"/>
          <w:i w:val="0"/>
          <w:sz w:val="24"/>
        </w:rPr>
        <w:t>Definiciones, Acrónimos y Abreviaturas</w:t>
      </w:r>
      <w:bookmarkEnd w:id="5"/>
      <w:bookmarkEnd w:id="6"/>
    </w:p>
    <w:p w14:paraId="34D27B4A" w14:textId="77777777" w:rsidR="001905F6" w:rsidRDefault="001905F6" w:rsidP="001905F6">
      <w:pPr>
        <w:ind w:left="720"/>
        <w:jc w:val="both"/>
        <w:rPr>
          <w:rFonts w:ascii="Calibri" w:hAnsi="Calibri" w:cs="Book Antiqua"/>
          <w:i/>
          <w:color w:val="0000FF"/>
        </w:rPr>
      </w:pPr>
    </w:p>
    <w:tbl>
      <w:tblPr>
        <w:tblW w:w="828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308"/>
        <w:gridCol w:w="4436"/>
        <w:gridCol w:w="1559"/>
        <w:gridCol w:w="980"/>
      </w:tblGrid>
      <w:tr w:rsidR="00E4055B" w:rsidRPr="00DD5B1D" w14:paraId="584A539A" w14:textId="77777777" w:rsidTr="00276A74">
        <w:trPr>
          <w:trHeight w:val="271"/>
          <w:jc w:val="center"/>
        </w:trPr>
        <w:tc>
          <w:tcPr>
            <w:tcW w:w="1308" w:type="dxa"/>
            <w:shd w:val="clear" w:color="auto" w:fill="BFBFBF"/>
            <w:tcMar>
              <w:top w:w="15" w:type="dxa"/>
              <w:left w:w="15" w:type="dxa"/>
              <w:bottom w:w="0" w:type="dxa"/>
              <w:right w:w="15" w:type="dxa"/>
            </w:tcMar>
            <w:hideMark/>
          </w:tcPr>
          <w:p w14:paraId="09D08EA4" w14:textId="77777777" w:rsidR="00E4055B" w:rsidRPr="00DD5B1D" w:rsidRDefault="00E4055B" w:rsidP="009B5943">
            <w:pPr>
              <w:ind w:left="132"/>
              <w:jc w:val="both"/>
              <w:rPr>
                <w:rFonts w:ascii="Calibri" w:hAnsi="Calibri" w:cs="Book Antiqua"/>
                <w:b/>
                <w:color w:val="000000"/>
              </w:rPr>
            </w:pPr>
            <w:r w:rsidRPr="00DD5B1D">
              <w:rPr>
                <w:rFonts w:ascii="Calibri" w:hAnsi="Calibri" w:cs="Book Antiqua"/>
                <w:b/>
                <w:color w:val="000000"/>
              </w:rPr>
              <w:t>Término</w:t>
            </w:r>
          </w:p>
        </w:tc>
        <w:tc>
          <w:tcPr>
            <w:tcW w:w="4436" w:type="dxa"/>
            <w:shd w:val="clear" w:color="auto" w:fill="BFBFBF"/>
            <w:tcMar>
              <w:top w:w="15" w:type="dxa"/>
              <w:left w:w="15" w:type="dxa"/>
              <w:bottom w:w="0" w:type="dxa"/>
              <w:right w:w="15" w:type="dxa"/>
            </w:tcMar>
            <w:hideMark/>
          </w:tcPr>
          <w:p w14:paraId="20FCEB5E" w14:textId="77777777" w:rsidR="00E4055B" w:rsidRPr="00DD5B1D" w:rsidRDefault="00E4055B" w:rsidP="009B5943">
            <w:pPr>
              <w:ind w:left="132"/>
              <w:jc w:val="both"/>
              <w:rPr>
                <w:rFonts w:ascii="Calibri" w:hAnsi="Calibri" w:cs="Book Antiqua"/>
                <w:b/>
                <w:color w:val="000000"/>
              </w:rPr>
            </w:pPr>
            <w:r w:rsidRPr="00DD5B1D">
              <w:rPr>
                <w:rFonts w:ascii="Calibri" w:hAnsi="Calibri" w:cs="Book Antiqua"/>
                <w:b/>
                <w:color w:val="000000"/>
              </w:rPr>
              <w:t>Definición</w:t>
            </w:r>
          </w:p>
        </w:tc>
        <w:tc>
          <w:tcPr>
            <w:tcW w:w="1559" w:type="dxa"/>
            <w:shd w:val="clear" w:color="auto" w:fill="BFBFBF"/>
            <w:tcMar>
              <w:top w:w="15" w:type="dxa"/>
              <w:left w:w="15" w:type="dxa"/>
              <w:bottom w:w="0" w:type="dxa"/>
              <w:right w:w="15" w:type="dxa"/>
            </w:tcMar>
            <w:hideMark/>
          </w:tcPr>
          <w:p w14:paraId="21DE3B0F" w14:textId="77777777" w:rsidR="00E4055B" w:rsidRPr="00DD5B1D" w:rsidRDefault="00E4055B" w:rsidP="009B5943">
            <w:pPr>
              <w:ind w:left="132"/>
              <w:jc w:val="both"/>
              <w:rPr>
                <w:rFonts w:ascii="Calibri" w:hAnsi="Calibri" w:cs="Book Antiqua"/>
                <w:b/>
                <w:color w:val="000000"/>
              </w:rPr>
            </w:pPr>
            <w:r w:rsidRPr="00DD5B1D">
              <w:rPr>
                <w:rFonts w:ascii="Calibri" w:hAnsi="Calibri" w:cs="Book Antiqua"/>
                <w:b/>
                <w:color w:val="000000"/>
              </w:rPr>
              <w:t>Alias</w:t>
            </w:r>
          </w:p>
        </w:tc>
        <w:tc>
          <w:tcPr>
            <w:tcW w:w="980" w:type="dxa"/>
            <w:shd w:val="clear" w:color="auto" w:fill="BFBFBF"/>
            <w:tcMar>
              <w:top w:w="15" w:type="dxa"/>
              <w:left w:w="15" w:type="dxa"/>
              <w:bottom w:w="0" w:type="dxa"/>
              <w:right w:w="15" w:type="dxa"/>
            </w:tcMar>
            <w:hideMark/>
          </w:tcPr>
          <w:p w14:paraId="658C73FB" w14:textId="77777777" w:rsidR="00E4055B" w:rsidRPr="00DD5B1D" w:rsidRDefault="00E4055B" w:rsidP="009B5943">
            <w:pPr>
              <w:ind w:left="132"/>
              <w:jc w:val="both"/>
              <w:rPr>
                <w:rFonts w:ascii="Calibri" w:hAnsi="Calibri" w:cs="Book Antiqua"/>
                <w:b/>
                <w:color w:val="000000"/>
              </w:rPr>
            </w:pPr>
            <w:r w:rsidRPr="00DD5B1D">
              <w:rPr>
                <w:rFonts w:ascii="Calibri" w:hAnsi="Calibri" w:cs="Book Antiqua"/>
                <w:b/>
                <w:color w:val="000000"/>
              </w:rPr>
              <w:t>Abreviatura</w:t>
            </w:r>
          </w:p>
        </w:tc>
      </w:tr>
      <w:tr w:rsidR="00E4055B" w:rsidRPr="00103ABB" w14:paraId="40C30D9D" w14:textId="77777777" w:rsidTr="00276A74">
        <w:trPr>
          <w:trHeight w:val="164"/>
          <w:jc w:val="center"/>
        </w:trPr>
        <w:tc>
          <w:tcPr>
            <w:tcW w:w="1308" w:type="dxa"/>
            <w:shd w:val="clear" w:color="auto" w:fill="auto"/>
            <w:tcMar>
              <w:top w:w="15" w:type="dxa"/>
              <w:left w:w="15" w:type="dxa"/>
              <w:bottom w:w="0" w:type="dxa"/>
              <w:right w:w="15" w:type="dxa"/>
            </w:tcMar>
            <w:vAlign w:val="center"/>
          </w:tcPr>
          <w:p w14:paraId="3676189B"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Registro de Préstamo</w:t>
            </w:r>
          </w:p>
        </w:tc>
        <w:tc>
          <w:tcPr>
            <w:tcW w:w="4436" w:type="dxa"/>
            <w:shd w:val="clear" w:color="auto" w:fill="auto"/>
            <w:tcMar>
              <w:top w:w="15" w:type="dxa"/>
              <w:left w:w="15" w:type="dxa"/>
              <w:bottom w:w="0" w:type="dxa"/>
              <w:right w:w="15" w:type="dxa"/>
            </w:tcMar>
          </w:tcPr>
          <w:p w14:paraId="6B9ACE18" w14:textId="77777777" w:rsidR="00E4055B" w:rsidRPr="00276A74" w:rsidRDefault="00276A74" w:rsidP="00EE1907">
            <w:pPr>
              <w:numPr>
                <w:ilvl w:val="0"/>
                <w:numId w:val="5"/>
              </w:numPr>
              <w:tabs>
                <w:tab w:val="clear" w:pos="720"/>
                <w:tab w:val="num" w:pos="283"/>
              </w:tabs>
              <w:ind w:left="132"/>
              <w:jc w:val="both"/>
              <w:rPr>
                <w:rFonts w:ascii="Calibri" w:hAnsi="Calibri" w:cs="Book Antiqua"/>
                <w:color w:val="000000" w:themeColor="text1"/>
                <w:sz w:val="22"/>
                <w:szCs w:val="22"/>
              </w:rPr>
            </w:pPr>
            <w:r w:rsidRPr="00276A74">
              <w:rPr>
                <w:rFonts w:ascii="Calibri" w:hAnsi="Calibri" w:cs="Book Antiqua"/>
                <w:color w:val="000000" w:themeColor="text1"/>
                <w:sz w:val="22"/>
                <w:szCs w:val="22"/>
              </w:rPr>
              <w:t>Proceso que permite a los bibliotecarios el ingreso de un nuevo préstamo de libro para los lectores.</w:t>
            </w:r>
          </w:p>
        </w:tc>
        <w:tc>
          <w:tcPr>
            <w:tcW w:w="1559" w:type="dxa"/>
            <w:shd w:val="clear" w:color="auto" w:fill="auto"/>
            <w:tcMar>
              <w:top w:w="15" w:type="dxa"/>
              <w:left w:w="15" w:type="dxa"/>
              <w:bottom w:w="0" w:type="dxa"/>
              <w:right w:w="15" w:type="dxa"/>
            </w:tcMar>
            <w:vAlign w:val="center"/>
          </w:tcPr>
          <w:p w14:paraId="2CE15C1E" w14:textId="77777777" w:rsidR="00E4055B"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Registro de Préstamo</w:t>
            </w:r>
          </w:p>
        </w:tc>
        <w:tc>
          <w:tcPr>
            <w:tcW w:w="980" w:type="dxa"/>
            <w:shd w:val="clear" w:color="auto" w:fill="auto"/>
            <w:tcMar>
              <w:top w:w="15" w:type="dxa"/>
              <w:left w:w="15" w:type="dxa"/>
              <w:bottom w:w="0" w:type="dxa"/>
              <w:right w:w="15" w:type="dxa"/>
            </w:tcMar>
          </w:tcPr>
          <w:p w14:paraId="5C97A5DE" w14:textId="77777777" w:rsidR="00E4055B" w:rsidRPr="00276A74" w:rsidRDefault="00E4055B" w:rsidP="009B5943">
            <w:pPr>
              <w:ind w:left="128"/>
              <w:jc w:val="both"/>
              <w:rPr>
                <w:rFonts w:ascii="Calibri" w:hAnsi="Calibri" w:cs="Book Antiqua"/>
                <w:color w:val="000000" w:themeColor="text1"/>
                <w:sz w:val="22"/>
                <w:szCs w:val="22"/>
              </w:rPr>
            </w:pPr>
          </w:p>
        </w:tc>
      </w:tr>
      <w:tr w:rsidR="00276A74" w:rsidRPr="00103ABB" w14:paraId="434D6EF0" w14:textId="77777777" w:rsidTr="00276A74">
        <w:trPr>
          <w:trHeight w:val="164"/>
          <w:jc w:val="center"/>
        </w:trPr>
        <w:tc>
          <w:tcPr>
            <w:tcW w:w="1308" w:type="dxa"/>
            <w:shd w:val="clear" w:color="auto" w:fill="auto"/>
            <w:tcMar>
              <w:top w:w="15" w:type="dxa"/>
              <w:left w:w="15" w:type="dxa"/>
              <w:bottom w:w="0" w:type="dxa"/>
              <w:right w:w="15" w:type="dxa"/>
            </w:tcMar>
            <w:vAlign w:val="center"/>
          </w:tcPr>
          <w:p w14:paraId="15EE2351"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Registro de Devolución</w:t>
            </w:r>
          </w:p>
        </w:tc>
        <w:tc>
          <w:tcPr>
            <w:tcW w:w="4436" w:type="dxa"/>
            <w:shd w:val="clear" w:color="auto" w:fill="auto"/>
            <w:tcMar>
              <w:top w:w="15" w:type="dxa"/>
              <w:left w:w="15" w:type="dxa"/>
              <w:bottom w:w="0" w:type="dxa"/>
              <w:right w:w="15" w:type="dxa"/>
            </w:tcMar>
          </w:tcPr>
          <w:p w14:paraId="6BCDA7C0" w14:textId="77777777" w:rsidR="00276A74" w:rsidRPr="00276A74" w:rsidRDefault="00276A74" w:rsidP="00EE1907">
            <w:pPr>
              <w:numPr>
                <w:ilvl w:val="0"/>
                <w:numId w:val="5"/>
              </w:numPr>
              <w:tabs>
                <w:tab w:val="clear" w:pos="720"/>
                <w:tab w:val="num" w:pos="283"/>
              </w:tabs>
              <w:ind w:left="132"/>
              <w:jc w:val="both"/>
              <w:rPr>
                <w:rFonts w:ascii="Calibri" w:hAnsi="Calibri" w:cs="Book Antiqua"/>
                <w:color w:val="000000" w:themeColor="text1"/>
                <w:sz w:val="22"/>
                <w:szCs w:val="22"/>
              </w:rPr>
            </w:pPr>
            <w:r>
              <w:rPr>
                <w:rFonts w:ascii="Calibri" w:hAnsi="Calibri" w:cs="Book Antiqua"/>
                <w:color w:val="000000" w:themeColor="text1"/>
                <w:sz w:val="22"/>
                <w:szCs w:val="22"/>
              </w:rPr>
              <w:t>Proceso que permite a los lectores, realizar la devolución u entrega del libro que se prestó en la biblioteca.</w:t>
            </w:r>
          </w:p>
        </w:tc>
        <w:tc>
          <w:tcPr>
            <w:tcW w:w="1559" w:type="dxa"/>
            <w:shd w:val="clear" w:color="auto" w:fill="auto"/>
            <w:tcMar>
              <w:top w:w="15" w:type="dxa"/>
              <w:left w:w="15" w:type="dxa"/>
              <w:bottom w:w="0" w:type="dxa"/>
              <w:right w:w="15" w:type="dxa"/>
            </w:tcMar>
            <w:vAlign w:val="center"/>
          </w:tcPr>
          <w:p w14:paraId="4BA95BF9"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Registro de Devolución</w:t>
            </w:r>
          </w:p>
        </w:tc>
        <w:tc>
          <w:tcPr>
            <w:tcW w:w="980" w:type="dxa"/>
            <w:shd w:val="clear" w:color="auto" w:fill="auto"/>
            <w:tcMar>
              <w:top w:w="15" w:type="dxa"/>
              <w:left w:w="15" w:type="dxa"/>
              <w:bottom w:w="0" w:type="dxa"/>
              <w:right w:w="15" w:type="dxa"/>
            </w:tcMar>
          </w:tcPr>
          <w:p w14:paraId="3B3A3699" w14:textId="77777777" w:rsidR="00276A74" w:rsidRPr="00276A74" w:rsidRDefault="00276A74" w:rsidP="009B5943">
            <w:pPr>
              <w:ind w:left="128"/>
              <w:jc w:val="both"/>
              <w:rPr>
                <w:rFonts w:ascii="Calibri" w:hAnsi="Calibri" w:cs="Book Antiqua"/>
                <w:color w:val="000000" w:themeColor="text1"/>
                <w:sz w:val="22"/>
                <w:szCs w:val="22"/>
              </w:rPr>
            </w:pPr>
          </w:p>
        </w:tc>
      </w:tr>
      <w:tr w:rsidR="00276A74" w:rsidRPr="00103ABB" w14:paraId="48A15B1B" w14:textId="77777777" w:rsidTr="00276A74">
        <w:trPr>
          <w:trHeight w:val="164"/>
          <w:jc w:val="center"/>
        </w:trPr>
        <w:tc>
          <w:tcPr>
            <w:tcW w:w="1308" w:type="dxa"/>
            <w:shd w:val="clear" w:color="auto" w:fill="auto"/>
            <w:tcMar>
              <w:top w:w="15" w:type="dxa"/>
              <w:left w:w="15" w:type="dxa"/>
              <w:bottom w:w="0" w:type="dxa"/>
              <w:right w:w="15" w:type="dxa"/>
            </w:tcMar>
            <w:vAlign w:val="center"/>
          </w:tcPr>
          <w:p w14:paraId="0CA5C17C"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 xml:space="preserve">    Multa</w:t>
            </w:r>
          </w:p>
        </w:tc>
        <w:tc>
          <w:tcPr>
            <w:tcW w:w="4436" w:type="dxa"/>
            <w:shd w:val="clear" w:color="auto" w:fill="auto"/>
            <w:tcMar>
              <w:top w:w="15" w:type="dxa"/>
              <w:left w:w="15" w:type="dxa"/>
              <w:bottom w:w="0" w:type="dxa"/>
              <w:right w:w="15" w:type="dxa"/>
            </w:tcMar>
          </w:tcPr>
          <w:p w14:paraId="4DFC72C9" w14:textId="77777777" w:rsidR="00276A74" w:rsidRPr="00276A74" w:rsidRDefault="00276A74" w:rsidP="00EE1907">
            <w:pPr>
              <w:numPr>
                <w:ilvl w:val="0"/>
                <w:numId w:val="5"/>
              </w:numPr>
              <w:tabs>
                <w:tab w:val="clear" w:pos="720"/>
                <w:tab w:val="num" w:pos="283"/>
              </w:tabs>
              <w:ind w:left="132"/>
              <w:jc w:val="both"/>
              <w:rPr>
                <w:rFonts w:ascii="Calibri" w:hAnsi="Calibri" w:cs="Book Antiqua"/>
                <w:color w:val="000000" w:themeColor="text1"/>
                <w:sz w:val="22"/>
                <w:szCs w:val="22"/>
              </w:rPr>
            </w:pPr>
            <w:r>
              <w:rPr>
                <w:rFonts w:ascii="Calibri" w:hAnsi="Calibri" w:cs="Book Antiqua"/>
                <w:color w:val="000000" w:themeColor="text1"/>
                <w:sz w:val="22"/>
                <w:szCs w:val="22"/>
              </w:rPr>
              <w:t xml:space="preserve">Proceso que permite a los bibliotecarios la realización de una penalización por devoluciones de </w:t>
            </w:r>
            <w:r w:rsidR="00C3672A">
              <w:rPr>
                <w:rFonts w:ascii="Calibri" w:hAnsi="Calibri" w:cs="Book Antiqua"/>
                <w:color w:val="000000" w:themeColor="text1"/>
                <w:sz w:val="22"/>
                <w:szCs w:val="22"/>
              </w:rPr>
              <w:t>libros fuera del plazo establecido.</w:t>
            </w:r>
          </w:p>
        </w:tc>
        <w:tc>
          <w:tcPr>
            <w:tcW w:w="1559" w:type="dxa"/>
            <w:shd w:val="clear" w:color="auto" w:fill="auto"/>
            <w:tcMar>
              <w:top w:w="15" w:type="dxa"/>
              <w:left w:w="15" w:type="dxa"/>
              <w:bottom w:w="0" w:type="dxa"/>
              <w:right w:w="15" w:type="dxa"/>
            </w:tcMar>
            <w:vAlign w:val="center"/>
          </w:tcPr>
          <w:p w14:paraId="68CC6075"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 xml:space="preserve">    Multa</w:t>
            </w:r>
          </w:p>
        </w:tc>
        <w:tc>
          <w:tcPr>
            <w:tcW w:w="980" w:type="dxa"/>
            <w:shd w:val="clear" w:color="auto" w:fill="auto"/>
            <w:tcMar>
              <w:top w:w="15" w:type="dxa"/>
              <w:left w:w="15" w:type="dxa"/>
              <w:bottom w:w="0" w:type="dxa"/>
              <w:right w:w="15" w:type="dxa"/>
            </w:tcMar>
          </w:tcPr>
          <w:p w14:paraId="039D67BC" w14:textId="77777777" w:rsidR="00276A74" w:rsidRPr="00276A74" w:rsidRDefault="00276A74" w:rsidP="009B5943">
            <w:pPr>
              <w:ind w:left="128"/>
              <w:jc w:val="both"/>
              <w:rPr>
                <w:rFonts w:ascii="Calibri" w:hAnsi="Calibri" w:cs="Book Antiqua"/>
                <w:color w:val="000000" w:themeColor="text1"/>
                <w:sz w:val="22"/>
                <w:szCs w:val="22"/>
              </w:rPr>
            </w:pPr>
          </w:p>
        </w:tc>
      </w:tr>
      <w:tr w:rsidR="00276A74" w:rsidRPr="00103ABB" w14:paraId="3B870831" w14:textId="77777777" w:rsidTr="00276A74">
        <w:trPr>
          <w:trHeight w:val="164"/>
          <w:jc w:val="center"/>
        </w:trPr>
        <w:tc>
          <w:tcPr>
            <w:tcW w:w="1308" w:type="dxa"/>
            <w:shd w:val="clear" w:color="auto" w:fill="auto"/>
            <w:tcMar>
              <w:top w:w="15" w:type="dxa"/>
              <w:left w:w="15" w:type="dxa"/>
              <w:bottom w:w="0" w:type="dxa"/>
              <w:right w:w="15" w:type="dxa"/>
            </w:tcMar>
            <w:vAlign w:val="center"/>
          </w:tcPr>
          <w:p w14:paraId="71310368"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Registro de Existencia</w:t>
            </w:r>
          </w:p>
        </w:tc>
        <w:tc>
          <w:tcPr>
            <w:tcW w:w="4436" w:type="dxa"/>
            <w:shd w:val="clear" w:color="auto" w:fill="auto"/>
            <w:tcMar>
              <w:top w:w="15" w:type="dxa"/>
              <w:left w:w="15" w:type="dxa"/>
              <w:bottom w:w="0" w:type="dxa"/>
              <w:right w:w="15" w:type="dxa"/>
            </w:tcMar>
          </w:tcPr>
          <w:p w14:paraId="005C9C81" w14:textId="77777777" w:rsidR="00276A74" w:rsidRPr="00276A74" w:rsidRDefault="00C3672A" w:rsidP="00EE1907">
            <w:pPr>
              <w:numPr>
                <w:ilvl w:val="0"/>
                <w:numId w:val="5"/>
              </w:numPr>
              <w:tabs>
                <w:tab w:val="clear" w:pos="720"/>
                <w:tab w:val="num" w:pos="283"/>
              </w:tabs>
              <w:ind w:left="132"/>
              <w:jc w:val="both"/>
              <w:rPr>
                <w:rFonts w:ascii="Calibri" w:hAnsi="Calibri" w:cs="Book Antiqua"/>
                <w:color w:val="000000" w:themeColor="text1"/>
                <w:sz w:val="22"/>
                <w:szCs w:val="22"/>
              </w:rPr>
            </w:pPr>
            <w:r>
              <w:rPr>
                <w:rFonts w:ascii="Calibri" w:hAnsi="Calibri" w:cs="Book Antiqua"/>
                <w:color w:val="000000" w:themeColor="text1"/>
                <w:sz w:val="22"/>
                <w:szCs w:val="22"/>
              </w:rPr>
              <w:t>Proceso que permite a los bibliotecarios el ingreso de nuevas existencia de un libro.</w:t>
            </w:r>
          </w:p>
        </w:tc>
        <w:tc>
          <w:tcPr>
            <w:tcW w:w="1559" w:type="dxa"/>
            <w:shd w:val="clear" w:color="auto" w:fill="auto"/>
            <w:tcMar>
              <w:top w:w="15" w:type="dxa"/>
              <w:left w:w="15" w:type="dxa"/>
              <w:bottom w:w="0" w:type="dxa"/>
              <w:right w:w="15" w:type="dxa"/>
            </w:tcMar>
            <w:vAlign w:val="center"/>
          </w:tcPr>
          <w:p w14:paraId="7BECADBE"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Registro de Existencia</w:t>
            </w:r>
          </w:p>
        </w:tc>
        <w:tc>
          <w:tcPr>
            <w:tcW w:w="980" w:type="dxa"/>
            <w:shd w:val="clear" w:color="auto" w:fill="auto"/>
            <w:tcMar>
              <w:top w:w="15" w:type="dxa"/>
              <w:left w:w="15" w:type="dxa"/>
              <w:bottom w:w="0" w:type="dxa"/>
              <w:right w:w="15" w:type="dxa"/>
            </w:tcMar>
          </w:tcPr>
          <w:p w14:paraId="41D24AA9" w14:textId="77777777" w:rsidR="00276A74" w:rsidRPr="00276A74" w:rsidRDefault="00276A74" w:rsidP="009B5943">
            <w:pPr>
              <w:ind w:left="128"/>
              <w:jc w:val="both"/>
              <w:rPr>
                <w:rFonts w:ascii="Calibri" w:hAnsi="Calibri" w:cs="Book Antiqua"/>
                <w:color w:val="000000" w:themeColor="text1"/>
                <w:sz w:val="22"/>
                <w:szCs w:val="22"/>
              </w:rPr>
            </w:pPr>
          </w:p>
        </w:tc>
      </w:tr>
      <w:tr w:rsidR="00276A74" w:rsidRPr="00103ABB" w14:paraId="29D08E59" w14:textId="77777777" w:rsidTr="00276A74">
        <w:trPr>
          <w:trHeight w:val="164"/>
          <w:jc w:val="center"/>
        </w:trPr>
        <w:tc>
          <w:tcPr>
            <w:tcW w:w="1308" w:type="dxa"/>
            <w:shd w:val="clear" w:color="auto" w:fill="auto"/>
            <w:tcMar>
              <w:top w:w="15" w:type="dxa"/>
              <w:left w:w="15" w:type="dxa"/>
              <w:bottom w:w="0" w:type="dxa"/>
              <w:right w:w="15" w:type="dxa"/>
            </w:tcMar>
            <w:vAlign w:val="center"/>
          </w:tcPr>
          <w:p w14:paraId="46520EA0"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Registrar Cubículo</w:t>
            </w:r>
          </w:p>
        </w:tc>
        <w:tc>
          <w:tcPr>
            <w:tcW w:w="4436" w:type="dxa"/>
            <w:shd w:val="clear" w:color="auto" w:fill="auto"/>
            <w:tcMar>
              <w:top w:w="15" w:type="dxa"/>
              <w:left w:w="15" w:type="dxa"/>
              <w:bottom w:w="0" w:type="dxa"/>
              <w:right w:w="15" w:type="dxa"/>
            </w:tcMar>
          </w:tcPr>
          <w:p w14:paraId="5507ED43" w14:textId="77777777" w:rsidR="00276A74" w:rsidRPr="00276A74" w:rsidRDefault="00C3672A" w:rsidP="00EE1907">
            <w:pPr>
              <w:numPr>
                <w:ilvl w:val="0"/>
                <w:numId w:val="5"/>
              </w:numPr>
              <w:tabs>
                <w:tab w:val="clear" w:pos="720"/>
                <w:tab w:val="num" w:pos="283"/>
              </w:tabs>
              <w:ind w:left="132"/>
              <w:jc w:val="both"/>
              <w:rPr>
                <w:rFonts w:ascii="Calibri" w:hAnsi="Calibri" w:cs="Book Antiqua"/>
                <w:color w:val="000000" w:themeColor="text1"/>
                <w:sz w:val="22"/>
                <w:szCs w:val="22"/>
              </w:rPr>
            </w:pPr>
            <w:r>
              <w:rPr>
                <w:rFonts w:ascii="Calibri" w:hAnsi="Calibri" w:cs="Book Antiqua"/>
                <w:color w:val="000000" w:themeColor="text1"/>
                <w:sz w:val="22"/>
                <w:szCs w:val="22"/>
              </w:rPr>
              <w:t xml:space="preserve">Proceso que permite a los bibliotecarios el ingreso de </w:t>
            </w:r>
            <w:r w:rsidR="009F2C22">
              <w:rPr>
                <w:rFonts w:ascii="Calibri" w:hAnsi="Calibri" w:cs="Book Antiqua"/>
                <w:color w:val="000000" w:themeColor="text1"/>
                <w:sz w:val="22"/>
                <w:szCs w:val="22"/>
              </w:rPr>
              <w:t>nuevos cubículos en la biblioteca.</w:t>
            </w:r>
          </w:p>
        </w:tc>
        <w:tc>
          <w:tcPr>
            <w:tcW w:w="1559" w:type="dxa"/>
            <w:shd w:val="clear" w:color="auto" w:fill="auto"/>
            <w:tcMar>
              <w:top w:w="15" w:type="dxa"/>
              <w:left w:w="15" w:type="dxa"/>
              <w:bottom w:w="0" w:type="dxa"/>
              <w:right w:w="15" w:type="dxa"/>
            </w:tcMar>
            <w:vAlign w:val="center"/>
          </w:tcPr>
          <w:p w14:paraId="2C25F4B7"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Registrar Cubículo</w:t>
            </w:r>
          </w:p>
        </w:tc>
        <w:tc>
          <w:tcPr>
            <w:tcW w:w="980" w:type="dxa"/>
            <w:shd w:val="clear" w:color="auto" w:fill="auto"/>
            <w:tcMar>
              <w:top w:w="15" w:type="dxa"/>
              <w:left w:w="15" w:type="dxa"/>
              <w:bottom w:w="0" w:type="dxa"/>
              <w:right w:w="15" w:type="dxa"/>
            </w:tcMar>
          </w:tcPr>
          <w:p w14:paraId="4729CDFF" w14:textId="77777777" w:rsidR="00276A74" w:rsidRPr="00276A74" w:rsidRDefault="00276A74" w:rsidP="009B5943">
            <w:pPr>
              <w:ind w:left="128"/>
              <w:jc w:val="both"/>
              <w:rPr>
                <w:rFonts w:ascii="Calibri" w:hAnsi="Calibri" w:cs="Book Antiqua"/>
                <w:color w:val="000000" w:themeColor="text1"/>
                <w:sz w:val="22"/>
                <w:szCs w:val="22"/>
              </w:rPr>
            </w:pPr>
          </w:p>
        </w:tc>
      </w:tr>
      <w:tr w:rsidR="00276A74" w:rsidRPr="00103ABB" w14:paraId="0543CFDF" w14:textId="77777777" w:rsidTr="00276A74">
        <w:trPr>
          <w:trHeight w:val="164"/>
          <w:jc w:val="center"/>
        </w:trPr>
        <w:tc>
          <w:tcPr>
            <w:tcW w:w="1308" w:type="dxa"/>
            <w:shd w:val="clear" w:color="auto" w:fill="auto"/>
            <w:tcMar>
              <w:top w:w="15" w:type="dxa"/>
              <w:left w:w="15" w:type="dxa"/>
              <w:bottom w:w="0" w:type="dxa"/>
              <w:right w:w="15" w:type="dxa"/>
            </w:tcMar>
            <w:vAlign w:val="center"/>
          </w:tcPr>
          <w:p w14:paraId="40F1B696"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Registrar Préstamo de cubículo</w:t>
            </w:r>
          </w:p>
        </w:tc>
        <w:tc>
          <w:tcPr>
            <w:tcW w:w="4436" w:type="dxa"/>
            <w:shd w:val="clear" w:color="auto" w:fill="auto"/>
            <w:tcMar>
              <w:top w:w="15" w:type="dxa"/>
              <w:left w:w="15" w:type="dxa"/>
              <w:bottom w:w="0" w:type="dxa"/>
              <w:right w:w="15" w:type="dxa"/>
            </w:tcMar>
          </w:tcPr>
          <w:p w14:paraId="13F6728F" w14:textId="77777777" w:rsidR="00276A74" w:rsidRPr="00276A74" w:rsidRDefault="009F2C22" w:rsidP="00EE1907">
            <w:pPr>
              <w:numPr>
                <w:ilvl w:val="0"/>
                <w:numId w:val="5"/>
              </w:numPr>
              <w:tabs>
                <w:tab w:val="clear" w:pos="720"/>
                <w:tab w:val="num" w:pos="283"/>
              </w:tabs>
              <w:ind w:left="132"/>
              <w:jc w:val="both"/>
              <w:rPr>
                <w:rFonts w:ascii="Calibri" w:hAnsi="Calibri" w:cs="Book Antiqua"/>
                <w:color w:val="000000" w:themeColor="text1"/>
                <w:sz w:val="22"/>
                <w:szCs w:val="22"/>
              </w:rPr>
            </w:pPr>
            <w:r>
              <w:rPr>
                <w:rFonts w:ascii="Calibri" w:hAnsi="Calibri" w:cs="Book Antiqua"/>
                <w:color w:val="000000" w:themeColor="text1"/>
                <w:sz w:val="22"/>
                <w:szCs w:val="22"/>
              </w:rPr>
              <w:t>Proceso que permite a los bibliotecarios el registro de préstamos de cubículos por parte de los lectores.</w:t>
            </w:r>
          </w:p>
        </w:tc>
        <w:tc>
          <w:tcPr>
            <w:tcW w:w="1559" w:type="dxa"/>
            <w:shd w:val="clear" w:color="auto" w:fill="auto"/>
            <w:tcMar>
              <w:top w:w="15" w:type="dxa"/>
              <w:left w:w="15" w:type="dxa"/>
              <w:bottom w:w="0" w:type="dxa"/>
              <w:right w:w="15" w:type="dxa"/>
            </w:tcMar>
            <w:vAlign w:val="center"/>
          </w:tcPr>
          <w:p w14:paraId="70959829"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Registrar Préstamo de cubículo</w:t>
            </w:r>
          </w:p>
        </w:tc>
        <w:tc>
          <w:tcPr>
            <w:tcW w:w="980" w:type="dxa"/>
            <w:shd w:val="clear" w:color="auto" w:fill="auto"/>
            <w:tcMar>
              <w:top w:w="15" w:type="dxa"/>
              <w:left w:w="15" w:type="dxa"/>
              <w:bottom w:w="0" w:type="dxa"/>
              <w:right w:w="15" w:type="dxa"/>
            </w:tcMar>
          </w:tcPr>
          <w:p w14:paraId="35FB5049" w14:textId="77777777" w:rsidR="00276A74" w:rsidRPr="00276A74" w:rsidRDefault="00276A74" w:rsidP="009B5943">
            <w:pPr>
              <w:ind w:left="128"/>
              <w:jc w:val="both"/>
              <w:rPr>
                <w:rFonts w:ascii="Calibri" w:hAnsi="Calibri" w:cs="Book Antiqua"/>
                <w:color w:val="000000" w:themeColor="text1"/>
                <w:sz w:val="22"/>
                <w:szCs w:val="22"/>
              </w:rPr>
            </w:pPr>
          </w:p>
        </w:tc>
      </w:tr>
      <w:tr w:rsidR="00276A74" w:rsidRPr="00103ABB" w14:paraId="4024155A" w14:textId="77777777" w:rsidTr="00276A74">
        <w:trPr>
          <w:trHeight w:val="164"/>
          <w:jc w:val="center"/>
        </w:trPr>
        <w:tc>
          <w:tcPr>
            <w:tcW w:w="1308" w:type="dxa"/>
            <w:shd w:val="clear" w:color="auto" w:fill="auto"/>
            <w:tcMar>
              <w:top w:w="15" w:type="dxa"/>
              <w:left w:w="15" w:type="dxa"/>
              <w:bottom w:w="0" w:type="dxa"/>
              <w:right w:w="15" w:type="dxa"/>
            </w:tcMar>
            <w:vAlign w:val="center"/>
          </w:tcPr>
          <w:p w14:paraId="158A5F34"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t>Devolver Cubículo</w:t>
            </w:r>
          </w:p>
        </w:tc>
        <w:tc>
          <w:tcPr>
            <w:tcW w:w="4436" w:type="dxa"/>
            <w:shd w:val="clear" w:color="auto" w:fill="auto"/>
            <w:tcMar>
              <w:top w:w="15" w:type="dxa"/>
              <w:left w:w="15" w:type="dxa"/>
              <w:bottom w:w="0" w:type="dxa"/>
              <w:right w:w="15" w:type="dxa"/>
            </w:tcMar>
          </w:tcPr>
          <w:p w14:paraId="7873026A" w14:textId="77777777" w:rsidR="00276A74" w:rsidRPr="00276A74" w:rsidRDefault="009F2C22" w:rsidP="00EE1907">
            <w:pPr>
              <w:numPr>
                <w:ilvl w:val="0"/>
                <w:numId w:val="5"/>
              </w:numPr>
              <w:tabs>
                <w:tab w:val="clear" w:pos="720"/>
                <w:tab w:val="num" w:pos="283"/>
              </w:tabs>
              <w:ind w:left="132"/>
              <w:jc w:val="both"/>
              <w:rPr>
                <w:rFonts w:ascii="Calibri" w:hAnsi="Calibri" w:cs="Book Antiqua"/>
                <w:color w:val="000000" w:themeColor="text1"/>
                <w:sz w:val="22"/>
                <w:szCs w:val="22"/>
              </w:rPr>
            </w:pPr>
            <w:r>
              <w:rPr>
                <w:rFonts w:ascii="Calibri" w:hAnsi="Calibri" w:cs="Book Antiqua"/>
                <w:color w:val="000000" w:themeColor="text1"/>
                <w:sz w:val="22"/>
                <w:szCs w:val="22"/>
              </w:rPr>
              <w:t xml:space="preserve">Proceso que permite al lector la devolución u entrega del espacio prestado por parte de la </w:t>
            </w:r>
            <w:r>
              <w:rPr>
                <w:rFonts w:ascii="Calibri" w:hAnsi="Calibri" w:cs="Book Antiqua"/>
                <w:color w:val="000000" w:themeColor="text1"/>
                <w:sz w:val="22"/>
                <w:szCs w:val="22"/>
              </w:rPr>
              <w:lastRenderedPageBreak/>
              <w:t>biblioteca.</w:t>
            </w:r>
          </w:p>
        </w:tc>
        <w:tc>
          <w:tcPr>
            <w:tcW w:w="1559" w:type="dxa"/>
            <w:shd w:val="clear" w:color="auto" w:fill="auto"/>
            <w:tcMar>
              <w:top w:w="15" w:type="dxa"/>
              <w:left w:w="15" w:type="dxa"/>
              <w:bottom w:w="0" w:type="dxa"/>
              <w:right w:w="15" w:type="dxa"/>
            </w:tcMar>
            <w:vAlign w:val="center"/>
          </w:tcPr>
          <w:p w14:paraId="6F308302"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lastRenderedPageBreak/>
              <w:t>Devolver Cubículo</w:t>
            </w:r>
          </w:p>
        </w:tc>
        <w:tc>
          <w:tcPr>
            <w:tcW w:w="980" w:type="dxa"/>
            <w:shd w:val="clear" w:color="auto" w:fill="auto"/>
            <w:tcMar>
              <w:top w:w="15" w:type="dxa"/>
              <w:left w:w="15" w:type="dxa"/>
              <w:bottom w:w="0" w:type="dxa"/>
              <w:right w:w="15" w:type="dxa"/>
            </w:tcMar>
          </w:tcPr>
          <w:p w14:paraId="331ED026" w14:textId="77777777" w:rsidR="00276A74" w:rsidRPr="00276A74" w:rsidRDefault="00276A74" w:rsidP="009B5943">
            <w:pPr>
              <w:ind w:left="128"/>
              <w:jc w:val="both"/>
              <w:rPr>
                <w:rFonts w:ascii="Calibri" w:hAnsi="Calibri" w:cs="Book Antiqua"/>
                <w:color w:val="000000" w:themeColor="text1"/>
                <w:sz w:val="22"/>
                <w:szCs w:val="22"/>
              </w:rPr>
            </w:pPr>
          </w:p>
        </w:tc>
      </w:tr>
      <w:tr w:rsidR="00276A74" w:rsidRPr="00103ABB" w14:paraId="30AEC49E" w14:textId="77777777" w:rsidTr="00276A74">
        <w:trPr>
          <w:trHeight w:val="164"/>
          <w:jc w:val="center"/>
        </w:trPr>
        <w:tc>
          <w:tcPr>
            <w:tcW w:w="1308" w:type="dxa"/>
            <w:shd w:val="clear" w:color="auto" w:fill="auto"/>
            <w:tcMar>
              <w:top w:w="15" w:type="dxa"/>
              <w:left w:w="15" w:type="dxa"/>
              <w:bottom w:w="0" w:type="dxa"/>
              <w:right w:w="15" w:type="dxa"/>
            </w:tcMar>
            <w:vAlign w:val="center"/>
          </w:tcPr>
          <w:p w14:paraId="4353E57A" w14:textId="77777777" w:rsidR="00276A74" w:rsidRPr="00276A74" w:rsidRDefault="00276A74" w:rsidP="00276A74">
            <w:pPr>
              <w:ind w:left="132"/>
              <w:rPr>
                <w:rFonts w:ascii="Calibri" w:hAnsi="Calibri" w:cs="Book Antiqua"/>
                <w:color w:val="000000" w:themeColor="text1"/>
                <w:sz w:val="22"/>
                <w:szCs w:val="22"/>
              </w:rPr>
            </w:pPr>
            <w:r w:rsidRPr="00276A74">
              <w:rPr>
                <w:rFonts w:ascii="Calibri" w:hAnsi="Calibri" w:cs="Book Antiqua"/>
                <w:color w:val="000000" w:themeColor="text1"/>
                <w:sz w:val="22"/>
                <w:szCs w:val="22"/>
              </w:rPr>
              <w:lastRenderedPageBreak/>
              <w:t>Bibliotecario</w:t>
            </w:r>
          </w:p>
        </w:tc>
        <w:tc>
          <w:tcPr>
            <w:tcW w:w="4436" w:type="dxa"/>
            <w:shd w:val="clear" w:color="auto" w:fill="auto"/>
            <w:tcMar>
              <w:top w:w="15" w:type="dxa"/>
              <w:left w:w="15" w:type="dxa"/>
              <w:bottom w:w="0" w:type="dxa"/>
              <w:right w:w="15" w:type="dxa"/>
            </w:tcMar>
          </w:tcPr>
          <w:p w14:paraId="0497539D" w14:textId="77777777" w:rsidR="00276A74" w:rsidRPr="00276A74" w:rsidRDefault="009F2C22" w:rsidP="00EE1907">
            <w:pPr>
              <w:numPr>
                <w:ilvl w:val="0"/>
                <w:numId w:val="5"/>
              </w:numPr>
              <w:tabs>
                <w:tab w:val="clear" w:pos="720"/>
                <w:tab w:val="num" w:pos="283"/>
              </w:tabs>
              <w:ind w:left="132"/>
              <w:jc w:val="both"/>
              <w:rPr>
                <w:rFonts w:ascii="Calibri" w:hAnsi="Calibri" w:cs="Book Antiqua"/>
                <w:color w:val="000000" w:themeColor="text1"/>
                <w:sz w:val="22"/>
                <w:szCs w:val="22"/>
              </w:rPr>
            </w:pPr>
            <w:r>
              <w:rPr>
                <w:rFonts w:ascii="Calibri" w:hAnsi="Calibri" w:cs="Book Antiqua"/>
                <w:color w:val="000000" w:themeColor="text1"/>
                <w:sz w:val="22"/>
                <w:szCs w:val="22"/>
              </w:rPr>
              <w:t>Una persona que administra la biblioteca y cumple con diferentes funciones dentro de la biblioteca, desde el control de los préstamos de libros o cubículos hasta el registro y búsqueda de los libros.</w:t>
            </w:r>
          </w:p>
        </w:tc>
        <w:tc>
          <w:tcPr>
            <w:tcW w:w="1559" w:type="dxa"/>
            <w:shd w:val="clear" w:color="auto" w:fill="auto"/>
            <w:tcMar>
              <w:top w:w="15" w:type="dxa"/>
              <w:left w:w="15" w:type="dxa"/>
              <w:bottom w:w="0" w:type="dxa"/>
              <w:right w:w="15" w:type="dxa"/>
            </w:tcMar>
            <w:vAlign w:val="center"/>
          </w:tcPr>
          <w:p w14:paraId="3C6F5CCA" w14:textId="77777777" w:rsidR="00276A74" w:rsidRPr="00276A74" w:rsidRDefault="00276A74" w:rsidP="00276A74">
            <w:pPr>
              <w:ind w:left="132"/>
              <w:rPr>
                <w:rFonts w:ascii="Calibri" w:hAnsi="Calibri" w:cs="Book Antiqua"/>
                <w:color w:val="000000" w:themeColor="text1"/>
                <w:sz w:val="22"/>
                <w:szCs w:val="22"/>
              </w:rPr>
            </w:pPr>
            <w:r>
              <w:rPr>
                <w:rFonts w:ascii="Calibri" w:hAnsi="Calibri" w:cs="Book Antiqua"/>
                <w:color w:val="000000" w:themeColor="text1"/>
                <w:sz w:val="22"/>
                <w:szCs w:val="22"/>
              </w:rPr>
              <w:t>Bibliotecario</w:t>
            </w:r>
          </w:p>
        </w:tc>
        <w:tc>
          <w:tcPr>
            <w:tcW w:w="980" w:type="dxa"/>
            <w:shd w:val="clear" w:color="auto" w:fill="auto"/>
            <w:tcMar>
              <w:top w:w="15" w:type="dxa"/>
              <w:left w:w="15" w:type="dxa"/>
              <w:bottom w:w="0" w:type="dxa"/>
              <w:right w:w="15" w:type="dxa"/>
            </w:tcMar>
          </w:tcPr>
          <w:p w14:paraId="17479869" w14:textId="77777777" w:rsidR="00276A74" w:rsidRPr="00276A74" w:rsidRDefault="00276A74" w:rsidP="009B5943">
            <w:pPr>
              <w:ind w:left="128"/>
              <w:jc w:val="both"/>
              <w:rPr>
                <w:rFonts w:ascii="Calibri" w:hAnsi="Calibri" w:cs="Book Antiqua"/>
                <w:color w:val="000000" w:themeColor="text1"/>
                <w:sz w:val="22"/>
                <w:szCs w:val="22"/>
              </w:rPr>
            </w:pPr>
          </w:p>
        </w:tc>
      </w:tr>
      <w:tr w:rsidR="00276A74" w:rsidRPr="00103ABB" w14:paraId="71CF0BFE" w14:textId="77777777" w:rsidTr="00276A74">
        <w:trPr>
          <w:trHeight w:val="164"/>
          <w:jc w:val="center"/>
        </w:trPr>
        <w:tc>
          <w:tcPr>
            <w:tcW w:w="1308" w:type="dxa"/>
            <w:shd w:val="clear" w:color="auto" w:fill="auto"/>
            <w:tcMar>
              <w:top w:w="15" w:type="dxa"/>
              <w:left w:w="15" w:type="dxa"/>
              <w:bottom w:w="0" w:type="dxa"/>
              <w:right w:w="15" w:type="dxa"/>
            </w:tcMar>
            <w:vAlign w:val="center"/>
          </w:tcPr>
          <w:p w14:paraId="3BB9BE63" w14:textId="77777777" w:rsidR="00276A74" w:rsidRPr="00276A74" w:rsidRDefault="00276A74" w:rsidP="00276A74">
            <w:pPr>
              <w:ind w:left="132"/>
              <w:rPr>
                <w:rFonts w:ascii="Calibri" w:hAnsi="Calibri" w:cs="Book Antiqua"/>
                <w:color w:val="000000" w:themeColor="text1"/>
                <w:sz w:val="22"/>
                <w:szCs w:val="22"/>
              </w:rPr>
            </w:pPr>
            <w:r>
              <w:rPr>
                <w:rFonts w:ascii="Calibri" w:hAnsi="Calibri" w:cs="Book Antiqua"/>
                <w:color w:val="000000" w:themeColor="text1"/>
                <w:sz w:val="22"/>
                <w:szCs w:val="22"/>
              </w:rPr>
              <w:t>Lector</w:t>
            </w:r>
          </w:p>
        </w:tc>
        <w:tc>
          <w:tcPr>
            <w:tcW w:w="4436" w:type="dxa"/>
            <w:shd w:val="clear" w:color="auto" w:fill="auto"/>
            <w:tcMar>
              <w:top w:w="15" w:type="dxa"/>
              <w:left w:w="15" w:type="dxa"/>
              <w:bottom w:w="0" w:type="dxa"/>
              <w:right w:w="15" w:type="dxa"/>
            </w:tcMar>
          </w:tcPr>
          <w:p w14:paraId="5FC99F66" w14:textId="77777777" w:rsidR="00276A74" w:rsidRPr="00276A74" w:rsidRDefault="009F2C22" w:rsidP="00EE1907">
            <w:pPr>
              <w:numPr>
                <w:ilvl w:val="0"/>
                <w:numId w:val="5"/>
              </w:numPr>
              <w:tabs>
                <w:tab w:val="clear" w:pos="720"/>
                <w:tab w:val="num" w:pos="283"/>
              </w:tabs>
              <w:ind w:left="132"/>
              <w:jc w:val="both"/>
              <w:rPr>
                <w:rFonts w:ascii="Calibri" w:hAnsi="Calibri" w:cs="Book Antiqua"/>
                <w:color w:val="000000" w:themeColor="text1"/>
                <w:sz w:val="22"/>
                <w:szCs w:val="22"/>
              </w:rPr>
            </w:pPr>
            <w:r>
              <w:rPr>
                <w:rFonts w:ascii="Calibri" w:hAnsi="Calibri" w:cs="Book Antiqua"/>
                <w:color w:val="000000" w:themeColor="text1"/>
                <w:sz w:val="22"/>
                <w:szCs w:val="22"/>
              </w:rPr>
              <w:t>Una persona externa a la biblioteca la cual es la receptora de los libros o espacios solicitados al bibliotecario.</w:t>
            </w:r>
          </w:p>
        </w:tc>
        <w:tc>
          <w:tcPr>
            <w:tcW w:w="1559" w:type="dxa"/>
            <w:shd w:val="clear" w:color="auto" w:fill="auto"/>
            <w:tcMar>
              <w:top w:w="15" w:type="dxa"/>
              <w:left w:w="15" w:type="dxa"/>
              <w:bottom w:w="0" w:type="dxa"/>
              <w:right w:w="15" w:type="dxa"/>
            </w:tcMar>
            <w:vAlign w:val="center"/>
          </w:tcPr>
          <w:p w14:paraId="54F4F82D" w14:textId="77777777" w:rsidR="00276A74" w:rsidRPr="00276A74" w:rsidRDefault="00276A74" w:rsidP="00276A74">
            <w:pPr>
              <w:ind w:left="132"/>
              <w:rPr>
                <w:rFonts w:ascii="Calibri" w:hAnsi="Calibri" w:cs="Book Antiqua"/>
                <w:color w:val="000000" w:themeColor="text1"/>
                <w:sz w:val="22"/>
                <w:szCs w:val="22"/>
              </w:rPr>
            </w:pPr>
            <w:r>
              <w:rPr>
                <w:rFonts w:ascii="Calibri" w:hAnsi="Calibri" w:cs="Book Antiqua"/>
                <w:color w:val="000000" w:themeColor="text1"/>
                <w:sz w:val="22"/>
                <w:szCs w:val="22"/>
              </w:rPr>
              <w:t>Lector</w:t>
            </w:r>
          </w:p>
        </w:tc>
        <w:tc>
          <w:tcPr>
            <w:tcW w:w="980" w:type="dxa"/>
            <w:shd w:val="clear" w:color="auto" w:fill="auto"/>
            <w:tcMar>
              <w:top w:w="15" w:type="dxa"/>
              <w:left w:w="15" w:type="dxa"/>
              <w:bottom w:w="0" w:type="dxa"/>
              <w:right w:w="15" w:type="dxa"/>
            </w:tcMar>
          </w:tcPr>
          <w:p w14:paraId="54E1B44F" w14:textId="77777777" w:rsidR="00276A74" w:rsidRPr="00276A74" w:rsidRDefault="00276A74" w:rsidP="009B5943">
            <w:pPr>
              <w:ind w:left="128"/>
              <w:jc w:val="both"/>
              <w:rPr>
                <w:rFonts w:ascii="Calibri" w:hAnsi="Calibri" w:cs="Book Antiqua"/>
                <w:color w:val="000000" w:themeColor="text1"/>
                <w:sz w:val="22"/>
                <w:szCs w:val="22"/>
              </w:rPr>
            </w:pPr>
          </w:p>
        </w:tc>
      </w:tr>
    </w:tbl>
    <w:p w14:paraId="2F0C128D" w14:textId="77777777" w:rsidR="001905F6" w:rsidRDefault="001905F6" w:rsidP="001905F6">
      <w:pPr>
        <w:ind w:left="720"/>
        <w:jc w:val="both"/>
        <w:rPr>
          <w:rFonts w:ascii="Calibri" w:hAnsi="Calibri" w:cs="Book Antiqua"/>
          <w:i/>
          <w:color w:val="0000FF"/>
        </w:rPr>
      </w:pPr>
    </w:p>
    <w:p w14:paraId="7D3067B0" w14:textId="77777777" w:rsidR="001905F6" w:rsidRPr="00B778BD" w:rsidRDefault="001905F6" w:rsidP="001905F6">
      <w:pPr>
        <w:ind w:left="720"/>
        <w:jc w:val="both"/>
        <w:rPr>
          <w:rFonts w:ascii="Calibri" w:hAnsi="Calibri" w:cs="Book Antiqua"/>
          <w:color w:val="000000" w:themeColor="text1"/>
        </w:rPr>
      </w:pPr>
    </w:p>
    <w:p w14:paraId="4506BB2E" w14:textId="77777777" w:rsidR="00547DD9" w:rsidRDefault="00547DD9" w:rsidP="00EE1907">
      <w:pPr>
        <w:pStyle w:val="Ttulo2"/>
        <w:numPr>
          <w:ilvl w:val="1"/>
          <w:numId w:val="1"/>
        </w:numPr>
        <w:ind w:left="1418"/>
        <w:rPr>
          <w:rFonts w:ascii="Calibri" w:hAnsi="Calibri" w:cs="Book Antiqua"/>
          <w:i w:val="0"/>
          <w:sz w:val="24"/>
        </w:rPr>
      </w:pPr>
      <w:bookmarkStart w:id="7" w:name="_Toc384282997"/>
      <w:bookmarkStart w:id="8" w:name="_Toc196203966"/>
      <w:r w:rsidRPr="00453783">
        <w:rPr>
          <w:rFonts w:ascii="Calibri" w:hAnsi="Calibri" w:cs="Book Antiqua"/>
          <w:i w:val="0"/>
          <w:sz w:val="24"/>
        </w:rPr>
        <w:t>Audiencia</w:t>
      </w:r>
      <w:bookmarkEnd w:id="7"/>
      <w:bookmarkEnd w:id="8"/>
    </w:p>
    <w:p w14:paraId="3ABD6BE5" w14:textId="0C0ED8C7" w:rsidR="001905F6" w:rsidRDefault="001905F6" w:rsidP="001905F6">
      <w:pPr>
        <w:ind w:left="720"/>
        <w:jc w:val="both"/>
        <w:rPr>
          <w:rFonts w:ascii="Calibri" w:hAnsi="Calibri" w:cs="Book Antiqua"/>
          <w:i/>
          <w:color w:val="0000FF"/>
        </w:rPr>
      </w:pPr>
    </w:p>
    <w:tbl>
      <w:tblPr>
        <w:tblW w:w="11298" w:type="dxa"/>
        <w:tblInd w:w="-8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403"/>
        <w:gridCol w:w="1560"/>
        <w:gridCol w:w="1812"/>
        <w:gridCol w:w="1707"/>
        <w:gridCol w:w="1707"/>
        <w:gridCol w:w="1529"/>
        <w:gridCol w:w="1580"/>
      </w:tblGrid>
      <w:tr w:rsidR="00E4055B" w:rsidRPr="000C1909" w14:paraId="1593B50A" w14:textId="77777777" w:rsidTr="00C334A3">
        <w:trPr>
          <w:trHeight w:val="1244"/>
        </w:trPr>
        <w:tc>
          <w:tcPr>
            <w:tcW w:w="1403" w:type="dxa"/>
            <w:shd w:val="clear" w:color="auto" w:fill="BFBFBF"/>
            <w:tcMar>
              <w:top w:w="15" w:type="dxa"/>
              <w:left w:w="15" w:type="dxa"/>
              <w:bottom w:w="0" w:type="dxa"/>
              <w:right w:w="15" w:type="dxa"/>
            </w:tcMar>
            <w:hideMark/>
          </w:tcPr>
          <w:p w14:paraId="0FE111E7"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48787900"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50C6C3AD" w14:textId="77777777" w:rsidR="00E4055B" w:rsidRPr="000C1909" w:rsidRDefault="00E4055B" w:rsidP="009B5943">
            <w:pPr>
              <w:ind w:left="142"/>
              <w:jc w:val="both"/>
              <w:rPr>
                <w:rFonts w:ascii="Calibri" w:hAnsi="Calibri" w:cs="Book Antiqua"/>
                <w:b/>
                <w:color w:val="000000"/>
                <w:sz w:val="20"/>
                <w:szCs w:val="20"/>
              </w:rPr>
            </w:pPr>
            <w:proofErr w:type="spellStart"/>
            <w:r w:rsidRPr="000C1909">
              <w:rPr>
                <w:rFonts w:ascii="Calibri" w:hAnsi="Calibri" w:cs="Book Antiqua"/>
                <w:b/>
                <w:color w:val="000000"/>
                <w:sz w:val="20"/>
                <w:szCs w:val="20"/>
              </w:rPr>
              <w:t>Stakeholder</w:t>
            </w:r>
            <w:proofErr w:type="spellEnd"/>
          </w:p>
        </w:tc>
        <w:tc>
          <w:tcPr>
            <w:tcW w:w="1560" w:type="dxa"/>
            <w:shd w:val="clear" w:color="auto" w:fill="BFBFBF"/>
            <w:tcMar>
              <w:top w:w="15" w:type="dxa"/>
              <w:left w:w="15" w:type="dxa"/>
              <w:bottom w:w="0" w:type="dxa"/>
              <w:right w:w="15" w:type="dxa"/>
            </w:tcMar>
            <w:hideMark/>
          </w:tcPr>
          <w:p w14:paraId="744D930B"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5F0F0CF9"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5F718F96"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Rol</w:t>
            </w:r>
          </w:p>
        </w:tc>
        <w:tc>
          <w:tcPr>
            <w:tcW w:w="1812" w:type="dxa"/>
            <w:shd w:val="clear" w:color="auto" w:fill="BFBFBF"/>
            <w:tcMar>
              <w:top w:w="15" w:type="dxa"/>
              <w:left w:w="15" w:type="dxa"/>
              <w:bottom w:w="0" w:type="dxa"/>
              <w:right w:w="15" w:type="dxa"/>
            </w:tcMar>
            <w:hideMark/>
          </w:tcPr>
          <w:p w14:paraId="229E533F"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2EEC64FD"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3DEB143A"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Responsa-</w:t>
            </w:r>
            <w:proofErr w:type="spellStart"/>
            <w:r w:rsidRPr="000C1909">
              <w:rPr>
                <w:rFonts w:ascii="Calibri" w:hAnsi="Calibri" w:cs="Book Antiqua"/>
                <w:b/>
                <w:color w:val="000000"/>
                <w:sz w:val="20"/>
                <w:szCs w:val="20"/>
              </w:rPr>
              <w:t>bilidad</w:t>
            </w:r>
            <w:proofErr w:type="spellEnd"/>
          </w:p>
        </w:tc>
        <w:tc>
          <w:tcPr>
            <w:tcW w:w="1707" w:type="dxa"/>
            <w:shd w:val="clear" w:color="auto" w:fill="BFBFBF"/>
            <w:tcMar>
              <w:top w:w="15" w:type="dxa"/>
              <w:left w:w="15" w:type="dxa"/>
              <w:bottom w:w="0" w:type="dxa"/>
              <w:right w:w="15" w:type="dxa"/>
            </w:tcMar>
            <w:hideMark/>
          </w:tcPr>
          <w:p w14:paraId="7E73D87F"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3D4581C3"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2E8FF8F9"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Intereses</w:t>
            </w:r>
          </w:p>
        </w:tc>
        <w:tc>
          <w:tcPr>
            <w:tcW w:w="1707" w:type="dxa"/>
            <w:shd w:val="clear" w:color="auto" w:fill="BFBFBF"/>
            <w:tcMar>
              <w:top w:w="15" w:type="dxa"/>
              <w:left w:w="15" w:type="dxa"/>
              <w:bottom w:w="0" w:type="dxa"/>
              <w:right w:w="15" w:type="dxa"/>
            </w:tcMar>
            <w:hideMark/>
          </w:tcPr>
          <w:p w14:paraId="644F27D8"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4BB87CEF"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Criterios de éxito</w:t>
            </w:r>
          </w:p>
        </w:tc>
        <w:tc>
          <w:tcPr>
            <w:tcW w:w="1529" w:type="dxa"/>
            <w:shd w:val="clear" w:color="auto" w:fill="BFBFBF"/>
            <w:tcMar>
              <w:top w:w="15" w:type="dxa"/>
              <w:left w:w="15" w:type="dxa"/>
              <w:bottom w:w="0" w:type="dxa"/>
              <w:right w:w="15" w:type="dxa"/>
            </w:tcMar>
            <w:hideMark/>
          </w:tcPr>
          <w:p w14:paraId="7F9DB323"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5FEE4F82"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 </w:t>
            </w:r>
          </w:p>
          <w:p w14:paraId="546D0990"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Preocupación</w:t>
            </w:r>
          </w:p>
        </w:tc>
        <w:tc>
          <w:tcPr>
            <w:tcW w:w="1580" w:type="dxa"/>
            <w:shd w:val="clear" w:color="auto" w:fill="BFBFBF"/>
            <w:tcMar>
              <w:top w:w="15" w:type="dxa"/>
              <w:left w:w="15" w:type="dxa"/>
              <w:bottom w:w="0" w:type="dxa"/>
              <w:right w:w="15" w:type="dxa"/>
            </w:tcMar>
            <w:hideMark/>
          </w:tcPr>
          <w:p w14:paraId="7614C342" w14:textId="77777777" w:rsidR="00E4055B" w:rsidRPr="000C1909" w:rsidRDefault="00E4055B" w:rsidP="009B5943">
            <w:pPr>
              <w:ind w:left="142"/>
              <w:jc w:val="both"/>
              <w:rPr>
                <w:rFonts w:ascii="Calibri" w:hAnsi="Calibri" w:cs="Book Antiqua"/>
                <w:b/>
                <w:color w:val="000000"/>
                <w:sz w:val="20"/>
                <w:szCs w:val="20"/>
              </w:rPr>
            </w:pPr>
            <w:r w:rsidRPr="000C1909">
              <w:rPr>
                <w:rFonts w:ascii="Calibri" w:hAnsi="Calibri" w:cs="Book Antiqua"/>
                <w:b/>
                <w:color w:val="000000"/>
                <w:sz w:val="20"/>
                <w:szCs w:val="20"/>
              </w:rPr>
              <w:t>Competencias técnicas/ Relación de ambiente de trabajo</w:t>
            </w:r>
          </w:p>
        </w:tc>
      </w:tr>
      <w:tr w:rsidR="00E4055B" w:rsidRPr="000C1909" w14:paraId="4EC6FE43" w14:textId="77777777" w:rsidTr="00C334A3">
        <w:trPr>
          <w:trHeight w:val="383"/>
        </w:trPr>
        <w:tc>
          <w:tcPr>
            <w:tcW w:w="1403" w:type="dxa"/>
            <w:shd w:val="clear" w:color="auto" w:fill="auto"/>
            <w:tcMar>
              <w:top w:w="15" w:type="dxa"/>
              <w:left w:w="15" w:type="dxa"/>
              <w:bottom w:w="0" w:type="dxa"/>
              <w:right w:w="15" w:type="dxa"/>
            </w:tcMar>
            <w:vAlign w:val="center"/>
          </w:tcPr>
          <w:p w14:paraId="5E94F010" w14:textId="0695DB5D" w:rsidR="00E4055B" w:rsidRPr="000C1909" w:rsidRDefault="004973B8" w:rsidP="00095F16">
            <w:pPr>
              <w:ind w:left="142"/>
              <w:jc w:val="center"/>
              <w:rPr>
                <w:rFonts w:ascii="Calibri" w:hAnsi="Calibri" w:cs="Book Antiqua"/>
                <w:color w:val="000000" w:themeColor="text1"/>
                <w:sz w:val="20"/>
                <w:szCs w:val="20"/>
              </w:rPr>
            </w:pPr>
            <w:r w:rsidRPr="000C1909">
              <w:rPr>
                <w:rFonts w:ascii="Calibri" w:hAnsi="Calibri" w:cs="Book Antiqua"/>
                <w:color w:val="000000" w:themeColor="text1"/>
                <w:sz w:val="20"/>
                <w:szCs w:val="20"/>
              </w:rPr>
              <w:t xml:space="preserve">Administrador </w:t>
            </w:r>
          </w:p>
        </w:tc>
        <w:tc>
          <w:tcPr>
            <w:tcW w:w="1560" w:type="dxa"/>
            <w:shd w:val="clear" w:color="auto" w:fill="auto"/>
            <w:tcMar>
              <w:top w:w="15" w:type="dxa"/>
              <w:left w:w="15" w:type="dxa"/>
              <w:bottom w:w="0" w:type="dxa"/>
              <w:right w:w="15" w:type="dxa"/>
            </w:tcMar>
          </w:tcPr>
          <w:p w14:paraId="12CA6ED5" w14:textId="11BC2F46" w:rsidR="00E4055B" w:rsidRPr="000C1909" w:rsidRDefault="004973B8" w:rsidP="009B5943">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Responsable de la configuración, mantenimiento y supervisión del sistema de biblioteca.</w:t>
            </w:r>
          </w:p>
        </w:tc>
        <w:tc>
          <w:tcPr>
            <w:tcW w:w="1812" w:type="dxa"/>
            <w:shd w:val="clear" w:color="auto" w:fill="auto"/>
            <w:tcMar>
              <w:top w:w="15" w:type="dxa"/>
              <w:left w:w="15" w:type="dxa"/>
              <w:bottom w:w="0" w:type="dxa"/>
              <w:right w:w="15" w:type="dxa"/>
            </w:tcMar>
          </w:tcPr>
          <w:p w14:paraId="07851FC0" w14:textId="77777777" w:rsidR="004973B8"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Configurar permisos para los bibliotecarios.</w:t>
            </w:r>
          </w:p>
          <w:p w14:paraId="191FB303" w14:textId="77777777" w:rsidR="004973B8"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Monitorear el uso del sistema y realizar ajustes según sea necesario.</w:t>
            </w:r>
          </w:p>
          <w:p w14:paraId="7B0A8CC2" w14:textId="70233EA6" w:rsidR="00E4055B"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Gestionar la base de datos y garantizar la integridad y seguridad de los datos.</w:t>
            </w:r>
          </w:p>
        </w:tc>
        <w:tc>
          <w:tcPr>
            <w:tcW w:w="1707" w:type="dxa"/>
            <w:shd w:val="clear" w:color="auto" w:fill="auto"/>
            <w:tcMar>
              <w:top w:w="15" w:type="dxa"/>
              <w:left w:w="15" w:type="dxa"/>
              <w:bottom w:w="0" w:type="dxa"/>
              <w:right w:w="15" w:type="dxa"/>
            </w:tcMar>
          </w:tcPr>
          <w:p w14:paraId="433622B7" w14:textId="77777777" w:rsidR="004973B8"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Un sistema eficiente y seguro que reduzca el tiempo dedicado a tareas manuales.</w:t>
            </w:r>
          </w:p>
          <w:p w14:paraId="5EC6F532" w14:textId="0EDEAF4F" w:rsidR="00E4055B"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Automatización en la generación de informes y auditorías.</w:t>
            </w:r>
          </w:p>
        </w:tc>
        <w:tc>
          <w:tcPr>
            <w:tcW w:w="1707" w:type="dxa"/>
            <w:shd w:val="clear" w:color="auto" w:fill="auto"/>
            <w:tcMar>
              <w:top w:w="15" w:type="dxa"/>
              <w:left w:w="15" w:type="dxa"/>
              <w:bottom w:w="0" w:type="dxa"/>
              <w:right w:w="15" w:type="dxa"/>
            </w:tcMar>
          </w:tcPr>
          <w:p w14:paraId="750775AF" w14:textId="77777777" w:rsidR="004973B8"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Un sistema eficiente y seguro que reduzca el tiempo dedicado a tareas manuales.</w:t>
            </w:r>
          </w:p>
          <w:p w14:paraId="11B96FC9" w14:textId="3A3ABBE7" w:rsidR="00E4055B"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Automatización en la generación de informes y auditorías.</w:t>
            </w:r>
          </w:p>
        </w:tc>
        <w:tc>
          <w:tcPr>
            <w:tcW w:w="1529" w:type="dxa"/>
            <w:shd w:val="clear" w:color="auto" w:fill="auto"/>
            <w:tcMar>
              <w:top w:w="15" w:type="dxa"/>
              <w:left w:w="15" w:type="dxa"/>
              <w:bottom w:w="0" w:type="dxa"/>
              <w:right w:w="15" w:type="dxa"/>
            </w:tcMar>
          </w:tcPr>
          <w:p w14:paraId="2745D6D4" w14:textId="77777777" w:rsidR="004973B8"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Fallos en la seguridad que puedan comprometer datos sensibles.</w:t>
            </w:r>
          </w:p>
          <w:p w14:paraId="120225B9" w14:textId="3D4F3F1C" w:rsidR="00E4055B"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Dificultad para entender o manejar el sistema en caso de una curva de aprendizaje alta.</w:t>
            </w:r>
          </w:p>
        </w:tc>
        <w:tc>
          <w:tcPr>
            <w:tcW w:w="1580" w:type="dxa"/>
            <w:shd w:val="clear" w:color="auto" w:fill="auto"/>
            <w:tcMar>
              <w:top w:w="15" w:type="dxa"/>
              <w:left w:w="15" w:type="dxa"/>
              <w:bottom w:w="0" w:type="dxa"/>
              <w:right w:w="15" w:type="dxa"/>
            </w:tcMar>
          </w:tcPr>
          <w:p w14:paraId="754528B2" w14:textId="0F4B5741" w:rsidR="004973B8"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Conocimientos en administración de bases de datos (</w:t>
            </w:r>
            <w:proofErr w:type="spellStart"/>
            <w:r w:rsidR="00B9281D">
              <w:rPr>
                <w:rFonts w:ascii="Calibri" w:hAnsi="Calibri" w:cs="Book Antiqua"/>
                <w:color w:val="000000" w:themeColor="text1"/>
                <w:sz w:val="20"/>
                <w:szCs w:val="20"/>
              </w:rPr>
              <w:t>MySql</w:t>
            </w:r>
            <w:proofErr w:type="spellEnd"/>
            <w:r w:rsidRPr="000C1909">
              <w:rPr>
                <w:rFonts w:ascii="Calibri" w:hAnsi="Calibri" w:cs="Book Antiqua"/>
                <w:color w:val="000000" w:themeColor="text1"/>
                <w:sz w:val="20"/>
                <w:szCs w:val="20"/>
              </w:rPr>
              <w:t>).</w:t>
            </w:r>
          </w:p>
          <w:p w14:paraId="79373769" w14:textId="77777777" w:rsidR="004973B8"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Familiaridad con sistemas operativos de servidores (Windows Server).</w:t>
            </w:r>
          </w:p>
          <w:p w14:paraId="776DEA6B" w14:textId="5655B5FF" w:rsidR="00E4055B" w:rsidRPr="000C1909" w:rsidRDefault="004973B8" w:rsidP="004973B8">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Relación cercana con desarrolladores para resolver incidencias técnicas.</w:t>
            </w:r>
          </w:p>
        </w:tc>
      </w:tr>
      <w:tr w:rsidR="00561920" w:rsidRPr="000C1909" w14:paraId="7301A9D8" w14:textId="77777777" w:rsidTr="00C334A3">
        <w:trPr>
          <w:trHeight w:val="383"/>
        </w:trPr>
        <w:tc>
          <w:tcPr>
            <w:tcW w:w="1403" w:type="dxa"/>
            <w:shd w:val="clear" w:color="auto" w:fill="auto"/>
            <w:tcMar>
              <w:top w:w="15" w:type="dxa"/>
              <w:left w:w="15" w:type="dxa"/>
              <w:bottom w:w="0" w:type="dxa"/>
              <w:right w:w="15" w:type="dxa"/>
            </w:tcMar>
            <w:vAlign w:val="center"/>
          </w:tcPr>
          <w:p w14:paraId="47C0FA4F" w14:textId="74F6579D" w:rsidR="00561920" w:rsidRPr="000C1909" w:rsidRDefault="00561920" w:rsidP="004973B8">
            <w:pPr>
              <w:ind w:left="142"/>
              <w:jc w:val="center"/>
              <w:rPr>
                <w:rFonts w:ascii="Calibri" w:hAnsi="Calibri" w:cs="Book Antiqua"/>
                <w:color w:val="000000" w:themeColor="text1"/>
                <w:sz w:val="20"/>
                <w:szCs w:val="20"/>
              </w:rPr>
            </w:pPr>
            <w:r w:rsidRPr="000C1909">
              <w:rPr>
                <w:rFonts w:ascii="Calibri" w:hAnsi="Calibri" w:cs="Book Antiqua"/>
                <w:color w:val="000000" w:themeColor="text1"/>
                <w:sz w:val="20"/>
                <w:szCs w:val="20"/>
              </w:rPr>
              <w:t>Bibliotecario</w:t>
            </w:r>
          </w:p>
        </w:tc>
        <w:tc>
          <w:tcPr>
            <w:tcW w:w="1560" w:type="dxa"/>
            <w:shd w:val="clear" w:color="auto" w:fill="auto"/>
            <w:tcMar>
              <w:top w:w="15" w:type="dxa"/>
              <w:left w:w="15" w:type="dxa"/>
              <w:bottom w:w="0" w:type="dxa"/>
              <w:right w:w="15" w:type="dxa"/>
            </w:tcMar>
          </w:tcPr>
          <w:p w14:paraId="514F9605" w14:textId="394A50E9" w:rsidR="00561920" w:rsidRPr="000C1909" w:rsidRDefault="00561920" w:rsidP="009B5943">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Operador principal del sistema para gestionar reservas, préstamos, devoluciones y multas.</w:t>
            </w:r>
          </w:p>
        </w:tc>
        <w:tc>
          <w:tcPr>
            <w:tcW w:w="1812" w:type="dxa"/>
            <w:shd w:val="clear" w:color="auto" w:fill="auto"/>
            <w:tcMar>
              <w:top w:w="15" w:type="dxa"/>
              <w:left w:w="15" w:type="dxa"/>
              <w:bottom w:w="0" w:type="dxa"/>
              <w:right w:w="15" w:type="dxa"/>
            </w:tcMar>
          </w:tcPr>
          <w:p w14:paraId="7556C1D3" w14:textId="77777777"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Atender y registrar solicitudes de los usuarios (lectores).</w:t>
            </w:r>
          </w:p>
          <w:p w14:paraId="1C56AD79" w14:textId="77777777"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Cancelar reservas y gestionar pagos de multas.</w:t>
            </w:r>
          </w:p>
          <w:p w14:paraId="753B182D" w14:textId="4449AB23"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Mantener actualizados los datos de los libros y recursos de la biblioteca.</w:t>
            </w:r>
          </w:p>
        </w:tc>
        <w:tc>
          <w:tcPr>
            <w:tcW w:w="1707" w:type="dxa"/>
            <w:shd w:val="clear" w:color="auto" w:fill="auto"/>
            <w:tcMar>
              <w:top w:w="15" w:type="dxa"/>
              <w:left w:w="15" w:type="dxa"/>
              <w:bottom w:w="0" w:type="dxa"/>
              <w:right w:w="15" w:type="dxa"/>
            </w:tcMar>
          </w:tcPr>
          <w:p w14:paraId="132EADDA" w14:textId="77777777"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Una interfaz amigable que facilite sus tareas diarias.</w:t>
            </w:r>
          </w:p>
          <w:p w14:paraId="771B78CB" w14:textId="00D03760"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Reducir el tiempo necesario para procesar solicitudes.</w:t>
            </w:r>
          </w:p>
        </w:tc>
        <w:tc>
          <w:tcPr>
            <w:tcW w:w="1707" w:type="dxa"/>
            <w:shd w:val="clear" w:color="auto" w:fill="auto"/>
            <w:tcMar>
              <w:top w:w="15" w:type="dxa"/>
              <w:left w:w="15" w:type="dxa"/>
              <w:bottom w:w="0" w:type="dxa"/>
              <w:right w:w="15" w:type="dxa"/>
            </w:tcMar>
          </w:tcPr>
          <w:p w14:paraId="26362943" w14:textId="77777777"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El sistema permite búsquedas rápidas y precisas de información.</w:t>
            </w:r>
          </w:p>
          <w:p w14:paraId="73F60D16" w14:textId="06D9C37D"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Procesos automatizados para minimizar tareas manuales repetitivas.</w:t>
            </w:r>
          </w:p>
        </w:tc>
        <w:tc>
          <w:tcPr>
            <w:tcW w:w="1529" w:type="dxa"/>
            <w:shd w:val="clear" w:color="auto" w:fill="auto"/>
            <w:tcMar>
              <w:top w:w="15" w:type="dxa"/>
              <w:left w:w="15" w:type="dxa"/>
              <w:bottom w:w="0" w:type="dxa"/>
              <w:right w:w="15" w:type="dxa"/>
            </w:tcMar>
          </w:tcPr>
          <w:p w14:paraId="62CC861F" w14:textId="77777777"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Lentitud en la respuesta del sistema al procesar múltiples solicitudes.</w:t>
            </w:r>
          </w:p>
          <w:p w14:paraId="4161033F" w14:textId="5B424AC5"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Falta de capacitación para manejar el software.</w:t>
            </w:r>
          </w:p>
        </w:tc>
        <w:tc>
          <w:tcPr>
            <w:tcW w:w="1580" w:type="dxa"/>
            <w:shd w:val="clear" w:color="auto" w:fill="auto"/>
            <w:tcMar>
              <w:top w:w="15" w:type="dxa"/>
              <w:left w:w="15" w:type="dxa"/>
              <w:bottom w:w="0" w:type="dxa"/>
              <w:right w:w="15" w:type="dxa"/>
            </w:tcMar>
          </w:tcPr>
          <w:p w14:paraId="0DD416A3" w14:textId="77777777"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Nivel básico a intermedio en el uso de computadoras.</w:t>
            </w:r>
          </w:p>
          <w:p w14:paraId="41C66446" w14:textId="1C7526EF" w:rsidR="00561920" w:rsidRPr="000C1909" w:rsidRDefault="00561920" w:rsidP="00561920">
            <w:pPr>
              <w:ind w:left="142"/>
              <w:jc w:val="both"/>
              <w:rPr>
                <w:rFonts w:ascii="Calibri" w:hAnsi="Calibri" w:cs="Book Antiqua"/>
                <w:color w:val="000000" w:themeColor="text1"/>
                <w:sz w:val="20"/>
                <w:szCs w:val="20"/>
              </w:rPr>
            </w:pPr>
            <w:r w:rsidRPr="000C1909">
              <w:rPr>
                <w:rFonts w:ascii="Calibri" w:hAnsi="Calibri" w:cs="Book Antiqua"/>
                <w:color w:val="000000" w:themeColor="text1"/>
                <w:sz w:val="20"/>
                <w:szCs w:val="20"/>
              </w:rPr>
              <w:t>Relación colaborativa con el administrador para resolver problemas operativos.</w:t>
            </w:r>
          </w:p>
        </w:tc>
      </w:tr>
    </w:tbl>
    <w:p w14:paraId="43151FB0" w14:textId="77777777" w:rsidR="001905F6" w:rsidRDefault="001905F6" w:rsidP="001905F6">
      <w:pPr>
        <w:ind w:left="720"/>
        <w:jc w:val="both"/>
        <w:rPr>
          <w:rFonts w:ascii="Calibri" w:hAnsi="Calibri" w:cs="Book Antiqua"/>
          <w:i/>
          <w:color w:val="0000FF"/>
        </w:rPr>
      </w:pPr>
    </w:p>
    <w:p w14:paraId="0F495BDD" w14:textId="77777777" w:rsidR="000C1909" w:rsidRDefault="000C1909" w:rsidP="001905F6">
      <w:pPr>
        <w:ind w:left="720"/>
        <w:jc w:val="both"/>
        <w:rPr>
          <w:rFonts w:ascii="Calibri" w:hAnsi="Calibri" w:cs="Book Antiqua"/>
          <w:i/>
          <w:color w:val="0000FF"/>
        </w:rPr>
      </w:pPr>
    </w:p>
    <w:p w14:paraId="0C55E5EF" w14:textId="77777777" w:rsidR="000C1909" w:rsidRDefault="000C1909" w:rsidP="001905F6">
      <w:pPr>
        <w:ind w:left="720"/>
        <w:jc w:val="both"/>
        <w:rPr>
          <w:rFonts w:ascii="Calibri" w:hAnsi="Calibri" w:cs="Book Antiqua"/>
          <w:i/>
          <w:color w:val="0000FF"/>
        </w:rPr>
      </w:pPr>
    </w:p>
    <w:p w14:paraId="5662C196" w14:textId="77777777" w:rsidR="000C1909" w:rsidRDefault="000C1909" w:rsidP="001905F6">
      <w:pPr>
        <w:ind w:left="720"/>
        <w:jc w:val="both"/>
        <w:rPr>
          <w:rFonts w:ascii="Calibri" w:hAnsi="Calibri" w:cs="Book Antiqua"/>
          <w:i/>
          <w:color w:val="0000FF"/>
        </w:rPr>
      </w:pPr>
    </w:p>
    <w:p w14:paraId="25A98770" w14:textId="77777777" w:rsidR="000C1909" w:rsidRPr="00605082" w:rsidRDefault="000C1909" w:rsidP="001905F6">
      <w:pPr>
        <w:ind w:left="720"/>
        <w:jc w:val="both"/>
        <w:rPr>
          <w:rFonts w:ascii="Calibri" w:hAnsi="Calibri" w:cs="Book Antiqua"/>
          <w:i/>
          <w:color w:val="0000FF"/>
        </w:rPr>
      </w:pPr>
    </w:p>
    <w:p w14:paraId="230BBA30" w14:textId="77777777" w:rsidR="00547DD9" w:rsidRPr="00453783" w:rsidRDefault="00547DD9" w:rsidP="00EE1907">
      <w:pPr>
        <w:pStyle w:val="Ttulo2"/>
        <w:numPr>
          <w:ilvl w:val="1"/>
          <w:numId w:val="1"/>
        </w:numPr>
        <w:ind w:left="1418"/>
        <w:rPr>
          <w:rFonts w:ascii="Calibri" w:hAnsi="Calibri" w:cs="Book Antiqua"/>
          <w:i w:val="0"/>
          <w:sz w:val="24"/>
        </w:rPr>
      </w:pPr>
      <w:bookmarkStart w:id="9" w:name="_Toc384282998"/>
      <w:bookmarkStart w:id="10" w:name="_Toc196203967"/>
      <w:r w:rsidRPr="00453783">
        <w:rPr>
          <w:rFonts w:ascii="Calibri" w:hAnsi="Calibri" w:cs="Book Antiqua"/>
          <w:i w:val="0"/>
          <w:sz w:val="24"/>
        </w:rPr>
        <w:t>Alcance</w:t>
      </w:r>
      <w:bookmarkEnd w:id="9"/>
      <w:bookmarkEnd w:id="10"/>
    </w:p>
    <w:p w14:paraId="13F289F3" w14:textId="77777777" w:rsidR="003C26FE" w:rsidRPr="00B778BD" w:rsidRDefault="003C26FE" w:rsidP="008E2CBC">
      <w:pPr>
        <w:spacing w:line="360" w:lineRule="auto"/>
        <w:ind w:left="720" w:firstLine="709"/>
        <w:jc w:val="both"/>
        <w:rPr>
          <w:rFonts w:ascii="Calibri" w:hAnsi="Calibri" w:cs="Book Antiqua"/>
          <w:color w:val="000000" w:themeColor="text1"/>
        </w:rPr>
      </w:pPr>
      <w:bookmarkStart w:id="11" w:name="_Toc384282999"/>
      <w:r>
        <w:rPr>
          <w:rFonts w:ascii="Calibri" w:hAnsi="Calibri" w:cs="Book Antiqua"/>
          <w:color w:val="000000" w:themeColor="text1"/>
        </w:rPr>
        <w:t>El documento de Arquitectura comprende las definiciones de los requerimientos tanto funcionales como no funcionales del producto, además comprende otros aspectos que definen mejor el producto, así como diferentes diagramas que dan contexto de cómo está desarrollado el software y que son necesarios para el desarrollo del mismo.</w:t>
      </w:r>
    </w:p>
    <w:p w14:paraId="5AA2DFD4" w14:textId="77777777" w:rsidR="00857C2C" w:rsidRPr="00A008C8" w:rsidRDefault="00857C2C" w:rsidP="00857C2C">
      <w:pPr>
        <w:rPr>
          <w:rFonts w:ascii="Calibri" w:hAnsi="Calibri"/>
        </w:rPr>
      </w:pPr>
    </w:p>
    <w:p w14:paraId="3571BCD4" w14:textId="77777777" w:rsidR="00857C2C" w:rsidRPr="00453783" w:rsidRDefault="00857C2C" w:rsidP="00EE1907">
      <w:pPr>
        <w:pStyle w:val="Ttulo1"/>
        <w:numPr>
          <w:ilvl w:val="0"/>
          <w:numId w:val="1"/>
        </w:numPr>
        <w:spacing w:before="0" w:after="0"/>
        <w:rPr>
          <w:rFonts w:ascii="Calibri" w:hAnsi="Calibri" w:cs="Book Antiqua"/>
          <w:sz w:val="28"/>
        </w:rPr>
      </w:pPr>
      <w:bookmarkStart w:id="12" w:name="_Toc196203968"/>
      <w:r w:rsidRPr="00453783">
        <w:rPr>
          <w:rFonts w:ascii="Calibri" w:hAnsi="Calibri" w:cs="Book Antiqua"/>
          <w:sz w:val="28"/>
        </w:rPr>
        <w:t>Presentación del Producto</w:t>
      </w:r>
      <w:bookmarkEnd w:id="12"/>
      <w:r w:rsidRPr="00453783">
        <w:rPr>
          <w:rFonts w:ascii="Calibri" w:hAnsi="Calibri" w:cs="Book Antiqua"/>
          <w:sz w:val="28"/>
        </w:rPr>
        <w:t xml:space="preserve"> </w:t>
      </w:r>
    </w:p>
    <w:p w14:paraId="6765F1AC" w14:textId="77777777" w:rsidR="00857C2C" w:rsidRPr="00453783" w:rsidRDefault="00857C2C" w:rsidP="00EE1907">
      <w:pPr>
        <w:pStyle w:val="Ttulo2"/>
        <w:numPr>
          <w:ilvl w:val="1"/>
          <w:numId w:val="1"/>
        </w:numPr>
        <w:ind w:left="1418"/>
        <w:rPr>
          <w:rFonts w:ascii="Calibri" w:hAnsi="Calibri" w:cs="Book Antiqua"/>
          <w:i w:val="0"/>
          <w:sz w:val="24"/>
        </w:rPr>
      </w:pPr>
      <w:bookmarkStart w:id="13" w:name="_Toc196203969"/>
      <w:r w:rsidRPr="00453783">
        <w:rPr>
          <w:rFonts w:ascii="Calibri" w:hAnsi="Calibri" w:cs="Book Antiqua"/>
          <w:i w:val="0"/>
          <w:sz w:val="24"/>
        </w:rPr>
        <w:t>Propósito del Sistema</w:t>
      </w:r>
      <w:bookmarkEnd w:id="13"/>
    </w:p>
    <w:p w14:paraId="4CF53976" w14:textId="77777777" w:rsidR="00670299" w:rsidRDefault="00670299" w:rsidP="00EE1907">
      <w:pPr>
        <w:pStyle w:val="Ttulo3"/>
        <w:numPr>
          <w:ilvl w:val="2"/>
          <w:numId w:val="2"/>
        </w:numPr>
        <w:ind w:left="1843"/>
        <w:rPr>
          <w:rFonts w:ascii="Calibri" w:hAnsi="Calibri" w:cs="Book Antiqua"/>
          <w:sz w:val="24"/>
        </w:rPr>
      </w:pPr>
      <w:bookmarkStart w:id="14" w:name="_Toc59650440"/>
      <w:bookmarkStart w:id="15" w:name="_Toc196203970"/>
      <w:r>
        <w:rPr>
          <w:rFonts w:ascii="Calibri" w:hAnsi="Calibri" w:cs="Book Antiqua"/>
          <w:sz w:val="24"/>
        </w:rPr>
        <w:t>Planteamiento del problema</w:t>
      </w:r>
      <w:bookmarkEnd w:id="14"/>
      <w:bookmarkEnd w:id="15"/>
      <w:r w:rsidRPr="00453783">
        <w:rPr>
          <w:rFonts w:ascii="Calibri" w:hAnsi="Calibri" w:cs="Book Antiqua"/>
          <w:sz w:val="24"/>
        </w:rPr>
        <w:t xml:space="preserve"> </w:t>
      </w:r>
    </w:p>
    <w:p w14:paraId="76AA45DF" w14:textId="77777777" w:rsidR="0092682B" w:rsidRDefault="0092682B" w:rsidP="008E2CBC">
      <w:pPr>
        <w:spacing w:line="360" w:lineRule="auto"/>
        <w:ind w:left="1134" w:firstLine="709"/>
        <w:jc w:val="both"/>
        <w:rPr>
          <w:rFonts w:ascii="Calibri" w:hAnsi="Calibri" w:cs="Book Antiqua"/>
          <w:color w:val="000000" w:themeColor="text1"/>
        </w:rPr>
      </w:pPr>
      <w:r w:rsidRPr="0092682B">
        <w:rPr>
          <w:rFonts w:ascii="Calibri" w:hAnsi="Calibri" w:cs="Book Antiqua"/>
          <w:color w:val="000000" w:themeColor="text1"/>
        </w:rPr>
        <w:t>El problema de la manipulación manual de la información puede llevar a la perdida de la misma, provocando la demora en los procesos de registros y constantes errores en las operaciones debido a que no existe un sistema que automatices dichos procesos. Afectando al cliente</w:t>
      </w:r>
      <w:r>
        <w:rPr>
          <w:rFonts w:ascii="Calibri" w:hAnsi="Calibri" w:cs="Book Antiqua"/>
          <w:color w:val="000000" w:themeColor="text1"/>
        </w:rPr>
        <w:t xml:space="preserve"> lector</w:t>
      </w:r>
      <w:r w:rsidRPr="0092682B">
        <w:rPr>
          <w:rFonts w:ascii="Calibri" w:hAnsi="Calibri" w:cs="Book Antiqua"/>
          <w:color w:val="000000" w:themeColor="text1"/>
        </w:rPr>
        <w:t>, lo</w:t>
      </w:r>
      <w:r>
        <w:rPr>
          <w:rFonts w:ascii="Calibri" w:hAnsi="Calibri" w:cs="Book Antiqua"/>
          <w:color w:val="000000" w:themeColor="text1"/>
        </w:rPr>
        <w:t>s empleados y al dueño de la biblioteca</w:t>
      </w:r>
      <w:r w:rsidRPr="0092682B">
        <w:rPr>
          <w:rFonts w:ascii="Calibri" w:hAnsi="Calibri" w:cs="Book Antiqua"/>
          <w:color w:val="000000" w:themeColor="text1"/>
        </w:rPr>
        <w:t>.</w:t>
      </w:r>
    </w:p>
    <w:p w14:paraId="7D476C53" w14:textId="77777777" w:rsidR="0092682B" w:rsidRPr="0092682B" w:rsidRDefault="0092682B" w:rsidP="004F1A11">
      <w:pPr>
        <w:spacing w:line="360" w:lineRule="auto"/>
        <w:ind w:left="1134"/>
        <w:jc w:val="both"/>
        <w:rPr>
          <w:rFonts w:ascii="Calibri" w:hAnsi="Calibri" w:cs="Book Antiqua"/>
          <w:b/>
          <w:color w:val="000000" w:themeColor="text1"/>
        </w:rPr>
      </w:pPr>
      <w:r w:rsidRPr="0092682B">
        <w:rPr>
          <w:rFonts w:ascii="Calibri" w:hAnsi="Calibri" w:cs="Book Antiqua"/>
          <w:b/>
          <w:color w:val="000000" w:themeColor="text1"/>
        </w:rPr>
        <w:t>Cuyo Impacto es:</w:t>
      </w:r>
    </w:p>
    <w:p w14:paraId="3813B725" w14:textId="77777777" w:rsidR="0092682B" w:rsidRPr="0092682B" w:rsidRDefault="0092682B" w:rsidP="00EE1907">
      <w:pPr>
        <w:pStyle w:val="Prrafodelista"/>
        <w:numPr>
          <w:ilvl w:val="0"/>
          <w:numId w:val="6"/>
        </w:numPr>
        <w:spacing w:line="360" w:lineRule="auto"/>
        <w:jc w:val="both"/>
        <w:rPr>
          <w:rFonts w:ascii="Calibri" w:hAnsi="Calibri" w:cs="Book Antiqua"/>
          <w:color w:val="000000" w:themeColor="text1"/>
        </w:rPr>
      </w:pPr>
      <w:r w:rsidRPr="0092682B">
        <w:rPr>
          <w:rFonts w:ascii="Calibri" w:hAnsi="Calibri" w:cs="Book Antiqua"/>
          <w:color w:val="000000" w:themeColor="text1"/>
        </w:rPr>
        <w:t>El promedio de tiempo para realizar alguna búsqueda de libro es alto.</w:t>
      </w:r>
    </w:p>
    <w:p w14:paraId="6765DE2E" w14:textId="77777777" w:rsidR="0092682B" w:rsidRPr="0092682B" w:rsidRDefault="0092682B" w:rsidP="00EE1907">
      <w:pPr>
        <w:pStyle w:val="Prrafodelista"/>
        <w:numPr>
          <w:ilvl w:val="0"/>
          <w:numId w:val="6"/>
        </w:numPr>
        <w:spacing w:line="360" w:lineRule="auto"/>
        <w:jc w:val="both"/>
        <w:rPr>
          <w:rFonts w:ascii="Calibri" w:hAnsi="Calibri" w:cs="Book Antiqua"/>
          <w:color w:val="000000" w:themeColor="text1"/>
        </w:rPr>
      </w:pPr>
      <w:r w:rsidRPr="0092682B">
        <w:rPr>
          <w:rFonts w:ascii="Calibri" w:hAnsi="Calibri" w:cs="Book Antiqua"/>
          <w:color w:val="000000" w:themeColor="text1"/>
        </w:rPr>
        <w:t xml:space="preserve">Se desperdicia tiempo al tratar de recuperar información de documentos antiguos tales como registros de préstamos, multas, existencias etc. </w:t>
      </w:r>
    </w:p>
    <w:p w14:paraId="4A097F73" w14:textId="77777777" w:rsidR="0092682B" w:rsidRPr="0092682B" w:rsidRDefault="0092682B" w:rsidP="00EE1907">
      <w:pPr>
        <w:pStyle w:val="Prrafodelista"/>
        <w:numPr>
          <w:ilvl w:val="0"/>
          <w:numId w:val="6"/>
        </w:numPr>
        <w:spacing w:line="360" w:lineRule="auto"/>
        <w:jc w:val="both"/>
        <w:rPr>
          <w:rFonts w:ascii="Calibri" w:hAnsi="Calibri" w:cs="Book Antiqua"/>
          <w:color w:val="000000" w:themeColor="text1"/>
        </w:rPr>
      </w:pPr>
      <w:r w:rsidRPr="0092682B">
        <w:rPr>
          <w:rFonts w:ascii="Calibri" w:hAnsi="Calibri" w:cs="Book Antiqua"/>
          <w:color w:val="000000" w:themeColor="text1"/>
        </w:rPr>
        <w:t>Mala organización de los datos.</w:t>
      </w:r>
    </w:p>
    <w:p w14:paraId="696B3877" w14:textId="77777777" w:rsidR="0092682B" w:rsidRPr="0092682B" w:rsidRDefault="0092682B" w:rsidP="00EE1907">
      <w:pPr>
        <w:pStyle w:val="Prrafodelista"/>
        <w:numPr>
          <w:ilvl w:val="0"/>
          <w:numId w:val="6"/>
        </w:numPr>
        <w:spacing w:line="360" w:lineRule="auto"/>
        <w:jc w:val="both"/>
        <w:rPr>
          <w:rFonts w:ascii="Calibri" w:hAnsi="Calibri" w:cs="Book Antiqua"/>
          <w:color w:val="000000" w:themeColor="text1"/>
        </w:rPr>
      </w:pPr>
      <w:r w:rsidRPr="0092682B">
        <w:rPr>
          <w:rFonts w:ascii="Calibri" w:hAnsi="Calibri" w:cs="Book Antiqua"/>
          <w:color w:val="000000" w:themeColor="text1"/>
        </w:rPr>
        <w:t>Desconfianza y descontento del lector por la falta de eficacia en la biblioteca y es que debido a no poder resolver las solicitudes del lector, dichos lectores deben esperar mucho tiempo e incluso algunos regresan al establecimiento ya que la demora de encontrar algún libro o información es grande, lo que entorpece el flujo de trabajo de los bibliotecarios.</w:t>
      </w:r>
    </w:p>
    <w:p w14:paraId="51621754" w14:textId="77777777" w:rsidR="00670299" w:rsidRPr="00453783" w:rsidRDefault="00670299" w:rsidP="00EE1907">
      <w:pPr>
        <w:pStyle w:val="Ttulo3"/>
        <w:numPr>
          <w:ilvl w:val="2"/>
          <w:numId w:val="2"/>
        </w:numPr>
        <w:ind w:left="1843"/>
        <w:rPr>
          <w:rFonts w:ascii="Calibri" w:hAnsi="Calibri" w:cs="Book Antiqua"/>
          <w:sz w:val="24"/>
        </w:rPr>
      </w:pPr>
      <w:bookmarkStart w:id="16" w:name="_Toc384283001"/>
      <w:bookmarkStart w:id="17" w:name="_Toc59650441"/>
      <w:bookmarkStart w:id="18" w:name="_Toc196203971"/>
      <w:r w:rsidRPr="00453783">
        <w:rPr>
          <w:rFonts w:ascii="Calibri" w:hAnsi="Calibri" w:cs="Book Antiqua"/>
          <w:sz w:val="24"/>
        </w:rPr>
        <w:lastRenderedPageBreak/>
        <w:t>Objetivo</w:t>
      </w:r>
      <w:bookmarkEnd w:id="16"/>
      <w:bookmarkEnd w:id="17"/>
      <w:bookmarkEnd w:id="18"/>
    </w:p>
    <w:p w14:paraId="3B25D326" w14:textId="77777777" w:rsidR="00670299" w:rsidRPr="00D927AE" w:rsidRDefault="00670299" w:rsidP="00670299">
      <w:pPr>
        <w:ind w:left="1134"/>
        <w:jc w:val="both"/>
        <w:rPr>
          <w:rFonts w:ascii="Calibri" w:hAnsi="Calibri" w:cs="Book Antiqua"/>
          <w:i/>
          <w:color w:val="525252"/>
        </w:rPr>
      </w:pPr>
    </w:p>
    <w:p w14:paraId="35222648" w14:textId="5E474736" w:rsidR="00940259" w:rsidRDefault="007A7BBE" w:rsidP="007A7BBE">
      <w:pPr>
        <w:spacing w:line="360" w:lineRule="auto"/>
        <w:ind w:left="1134" w:firstLine="284"/>
        <w:jc w:val="both"/>
        <w:rPr>
          <w:rFonts w:ascii="Calibri" w:hAnsi="Calibri" w:cs="Book Antiqua"/>
          <w:color w:val="000000" w:themeColor="text1"/>
        </w:rPr>
      </w:pPr>
      <w:r w:rsidRPr="007A7BBE">
        <w:rPr>
          <w:rFonts w:ascii="Calibri" w:hAnsi="Calibri" w:cs="Book Antiqua"/>
          <w:color w:val="000000" w:themeColor="text1"/>
        </w:rPr>
        <w:t>Diseñar e implementar un sistema informático de automatización de procesos para la gestión de la biblioteca, que permita registrar y administrar libros, lectores, cubículos, préstamos, devoluciones, bibliotecarios y multas, mejorando la productividad y eficacia mediante la automatización de tareas y consultas.</w:t>
      </w:r>
    </w:p>
    <w:p w14:paraId="61DB90DF" w14:textId="77777777" w:rsidR="007A7BBE" w:rsidRDefault="007A7BBE" w:rsidP="007A7BBE">
      <w:pPr>
        <w:spacing w:line="360" w:lineRule="auto"/>
        <w:ind w:left="1134" w:firstLine="284"/>
        <w:jc w:val="both"/>
        <w:rPr>
          <w:rFonts w:ascii="Calibri" w:hAnsi="Calibri" w:cs="Book Antiqua"/>
          <w:color w:val="000000" w:themeColor="text1"/>
        </w:rPr>
      </w:pPr>
    </w:p>
    <w:p w14:paraId="3F51ADCD" w14:textId="77777777" w:rsidR="007A7BBE" w:rsidRDefault="007A7BBE" w:rsidP="007A7BBE">
      <w:pPr>
        <w:spacing w:line="360" w:lineRule="auto"/>
        <w:ind w:left="1134" w:firstLine="284"/>
        <w:jc w:val="both"/>
        <w:rPr>
          <w:rFonts w:ascii="Calibri" w:hAnsi="Calibri" w:cs="Book Antiqua"/>
          <w:color w:val="000000" w:themeColor="text1"/>
        </w:rPr>
      </w:pPr>
    </w:p>
    <w:p w14:paraId="6F83D6D4" w14:textId="076264C8" w:rsidR="007A7BBE" w:rsidRPr="007A7BBE" w:rsidRDefault="007A7BBE" w:rsidP="007A7BBE">
      <w:pPr>
        <w:spacing w:line="360" w:lineRule="auto"/>
        <w:ind w:left="1134" w:firstLine="284"/>
        <w:jc w:val="both"/>
        <w:rPr>
          <w:rFonts w:ascii="Calibri" w:hAnsi="Calibri" w:cs="Book Antiqua"/>
          <w:b/>
          <w:color w:val="000000" w:themeColor="text1"/>
        </w:rPr>
      </w:pPr>
      <w:r w:rsidRPr="007A7BBE">
        <w:rPr>
          <w:rFonts w:ascii="Calibri" w:hAnsi="Calibri" w:cs="Book Antiqua"/>
          <w:b/>
          <w:color w:val="000000" w:themeColor="text1"/>
        </w:rPr>
        <w:t>Objetivos Específicos:</w:t>
      </w:r>
    </w:p>
    <w:p w14:paraId="0C1F52CC" w14:textId="64490F44" w:rsidR="007A7BBE" w:rsidRPr="007A7BBE" w:rsidRDefault="007A7BBE" w:rsidP="00EE1907">
      <w:pPr>
        <w:pStyle w:val="Prrafodelista"/>
        <w:numPr>
          <w:ilvl w:val="2"/>
          <w:numId w:val="54"/>
        </w:numPr>
        <w:spacing w:line="360" w:lineRule="auto"/>
        <w:jc w:val="both"/>
        <w:rPr>
          <w:rFonts w:ascii="Calibri" w:hAnsi="Calibri" w:cs="Book Antiqua"/>
          <w:color w:val="000000" w:themeColor="text1"/>
        </w:rPr>
      </w:pPr>
      <w:r w:rsidRPr="007A7BBE">
        <w:rPr>
          <w:rFonts w:ascii="Calibri" w:hAnsi="Calibri" w:cs="Book Antiqua"/>
          <w:color w:val="000000" w:themeColor="text1"/>
        </w:rPr>
        <w:t xml:space="preserve">Automatizar </w:t>
      </w:r>
      <w:r>
        <w:rPr>
          <w:rFonts w:ascii="Calibri" w:hAnsi="Calibri" w:cs="Book Antiqua"/>
          <w:color w:val="000000" w:themeColor="text1"/>
        </w:rPr>
        <w:t>la gestión de préstamos y devoluciones mediante registros automatizados de transacciones para mejorar el flujo de trabajo</w:t>
      </w:r>
    </w:p>
    <w:p w14:paraId="7847B434" w14:textId="77777777" w:rsidR="007A7BBE" w:rsidRPr="007A7BBE" w:rsidRDefault="007A7BBE" w:rsidP="00EE1907">
      <w:pPr>
        <w:pStyle w:val="Prrafodelista"/>
        <w:numPr>
          <w:ilvl w:val="2"/>
          <w:numId w:val="54"/>
        </w:numPr>
        <w:spacing w:line="360" w:lineRule="auto"/>
        <w:jc w:val="both"/>
        <w:rPr>
          <w:rFonts w:ascii="Calibri" w:hAnsi="Calibri" w:cs="Book Antiqua"/>
          <w:color w:val="000000" w:themeColor="text1"/>
        </w:rPr>
      </w:pPr>
      <w:r w:rsidRPr="007A7BBE">
        <w:rPr>
          <w:rFonts w:ascii="Calibri" w:hAnsi="Calibri" w:cs="Book Antiqua"/>
          <w:color w:val="000000" w:themeColor="text1"/>
        </w:rPr>
        <w:t>Optimizar la Productividad del personal, reduciendo los tiempos y el esfuerzo en la realización de tareas repetitivas, mediante la automatización de procesos clave.</w:t>
      </w:r>
    </w:p>
    <w:p w14:paraId="6140A1D8" w14:textId="71D91E62" w:rsidR="007A7BBE" w:rsidRPr="007A7BBE" w:rsidRDefault="007A7BBE" w:rsidP="00EE1907">
      <w:pPr>
        <w:pStyle w:val="Prrafodelista"/>
        <w:numPr>
          <w:ilvl w:val="2"/>
          <w:numId w:val="54"/>
        </w:numPr>
        <w:spacing w:line="360" w:lineRule="auto"/>
        <w:jc w:val="both"/>
        <w:rPr>
          <w:rFonts w:ascii="Calibri" w:hAnsi="Calibri" w:cs="Book Antiqua"/>
          <w:color w:val="000000" w:themeColor="text1"/>
        </w:rPr>
      </w:pPr>
      <w:r w:rsidRPr="007A7BBE">
        <w:rPr>
          <w:rFonts w:ascii="Calibri" w:hAnsi="Calibri" w:cs="Book Antiqua"/>
          <w:color w:val="000000" w:themeColor="text1"/>
        </w:rPr>
        <w:t>Brindar un sistema que centralice el almacenamiento de los diferentes procesos</w:t>
      </w:r>
    </w:p>
    <w:p w14:paraId="7C5E0FB7" w14:textId="77777777" w:rsidR="000E3662" w:rsidRPr="00976654" w:rsidRDefault="000E3662" w:rsidP="004F1A11">
      <w:pPr>
        <w:spacing w:line="360" w:lineRule="auto"/>
        <w:ind w:left="1134"/>
        <w:jc w:val="both"/>
        <w:rPr>
          <w:rFonts w:ascii="Calibri" w:hAnsi="Calibri" w:cs="Book Antiqua"/>
          <w:color w:val="000000" w:themeColor="text1"/>
        </w:rPr>
      </w:pPr>
    </w:p>
    <w:p w14:paraId="3BCAE177" w14:textId="77777777" w:rsidR="00670299" w:rsidRPr="00453783" w:rsidRDefault="00670299" w:rsidP="00EE1907">
      <w:pPr>
        <w:pStyle w:val="Ttulo3"/>
        <w:numPr>
          <w:ilvl w:val="2"/>
          <w:numId w:val="2"/>
        </w:numPr>
        <w:spacing w:line="360" w:lineRule="auto"/>
        <w:ind w:left="1843"/>
        <w:rPr>
          <w:rFonts w:ascii="Calibri" w:hAnsi="Calibri" w:cs="Book Antiqua"/>
          <w:sz w:val="24"/>
        </w:rPr>
      </w:pPr>
      <w:bookmarkStart w:id="19" w:name="_Toc59650442"/>
      <w:bookmarkStart w:id="20" w:name="_Toc196203972"/>
      <w:r w:rsidRPr="00453783">
        <w:rPr>
          <w:rFonts w:ascii="Calibri" w:hAnsi="Calibri" w:cs="Book Antiqua"/>
          <w:sz w:val="24"/>
        </w:rPr>
        <w:t>Alcance</w:t>
      </w:r>
      <w:bookmarkEnd w:id="19"/>
      <w:bookmarkEnd w:id="20"/>
      <w:r w:rsidRPr="00453783">
        <w:rPr>
          <w:rFonts w:ascii="Calibri" w:hAnsi="Calibri" w:cs="Book Antiqua"/>
          <w:sz w:val="24"/>
        </w:rPr>
        <w:t xml:space="preserve"> </w:t>
      </w:r>
    </w:p>
    <w:p w14:paraId="716FDACD" w14:textId="60A533C4" w:rsidR="009011C4" w:rsidRDefault="00670299" w:rsidP="008E2CBC">
      <w:pPr>
        <w:spacing w:line="360" w:lineRule="auto"/>
        <w:ind w:left="1134" w:firstLine="709"/>
        <w:jc w:val="both"/>
        <w:rPr>
          <w:rFonts w:ascii="Calibri" w:hAnsi="Calibri" w:cs="Book Antiqua"/>
          <w:color w:val="000000" w:themeColor="text1"/>
        </w:rPr>
      </w:pPr>
      <w:r w:rsidRPr="006C38EA">
        <w:rPr>
          <w:rFonts w:ascii="Calibri" w:hAnsi="Calibri" w:cs="Book Antiqua"/>
          <w:color w:val="000000" w:themeColor="text1"/>
        </w:rPr>
        <w:t>Nuestra solución permitirá</w:t>
      </w:r>
      <w:r w:rsidR="006C38EA">
        <w:rPr>
          <w:rFonts w:ascii="Calibri" w:hAnsi="Calibri" w:cs="Book Antiqua"/>
          <w:color w:val="000000" w:themeColor="text1"/>
        </w:rPr>
        <w:t xml:space="preserve"> la </w:t>
      </w:r>
      <w:r w:rsidR="00086243">
        <w:rPr>
          <w:rFonts w:ascii="Calibri" w:hAnsi="Calibri" w:cs="Book Antiqua"/>
          <w:color w:val="000000" w:themeColor="text1"/>
        </w:rPr>
        <w:t>implementación de 6</w:t>
      </w:r>
      <w:r w:rsidR="009011C4">
        <w:rPr>
          <w:rFonts w:ascii="Calibri" w:hAnsi="Calibri" w:cs="Book Antiqua"/>
          <w:color w:val="000000" w:themeColor="text1"/>
        </w:rPr>
        <w:t xml:space="preserve"> módulos</w:t>
      </w:r>
      <w:r w:rsidRPr="006C38EA">
        <w:rPr>
          <w:rFonts w:ascii="Calibri" w:hAnsi="Calibri" w:cs="Book Antiqua"/>
          <w:color w:val="000000" w:themeColor="text1"/>
        </w:rPr>
        <w:t>:</w:t>
      </w:r>
    </w:p>
    <w:p w14:paraId="42AC7A21" w14:textId="77777777" w:rsidR="009011C4" w:rsidRDefault="009011C4" w:rsidP="00086243">
      <w:pPr>
        <w:spacing w:line="360" w:lineRule="auto"/>
        <w:ind w:left="1134"/>
        <w:jc w:val="both"/>
        <w:rPr>
          <w:rFonts w:ascii="Calibri" w:hAnsi="Calibri" w:cs="Book Antiqua"/>
          <w:color w:val="000000" w:themeColor="text1"/>
        </w:rPr>
      </w:pPr>
    </w:p>
    <w:p w14:paraId="3CBFC5F6" w14:textId="35080EDF" w:rsidR="00086243" w:rsidRPr="00086243" w:rsidRDefault="00086243" w:rsidP="00EE1907">
      <w:pPr>
        <w:pStyle w:val="Prrafodelista"/>
        <w:numPr>
          <w:ilvl w:val="0"/>
          <w:numId w:val="55"/>
        </w:numPr>
        <w:spacing w:line="360" w:lineRule="auto"/>
        <w:jc w:val="both"/>
        <w:rPr>
          <w:rFonts w:ascii="Calibri" w:hAnsi="Calibri" w:cs="Book Antiqua"/>
          <w:color w:val="000000" w:themeColor="text1"/>
        </w:rPr>
      </w:pPr>
      <w:r w:rsidRPr="00086243">
        <w:rPr>
          <w:rFonts w:ascii="Calibri" w:hAnsi="Calibri" w:cs="Book Antiqua"/>
          <w:b/>
          <w:i/>
          <w:color w:val="000000" w:themeColor="text1"/>
        </w:rPr>
        <w:t>Inicio de Sesión:</w:t>
      </w:r>
      <w:r>
        <w:rPr>
          <w:rFonts w:ascii="Calibri" w:hAnsi="Calibri" w:cs="Book Antiqua"/>
          <w:color w:val="000000" w:themeColor="text1"/>
        </w:rPr>
        <w:t xml:space="preserve"> Modulo encargado en la autenticación de los usuarios que utilizan el sistema, también se encarga de la recuperación de las contraseñas.</w:t>
      </w:r>
    </w:p>
    <w:p w14:paraId="528D2523" w14:textId="4DD4DA0A" w:rsidR="009011C4" w:rsidRPr="009011C4" w:rsidRDefault="009011C4" w:rsidP="00EE1907">
      <w:pPr>
        <w:pStyle w:val="Prrafodelista"/>
        <w:numPr>
          <w:ilvl w:val="0"/>
          <w:numId w:val="55"/>
        </w:numPr>
        <w:spacing w:line="360" w:lineRule="auto"/>
        <w:jc w:val="both"/>
        <w:rPr>
          <w:rFonts w:ascii="Calibri" w:hAnsi="Calibri" w:cs="Book Antiqua"/>
          <w:color w:val="000000" w:themeColor="text1"/>
        </w:rPr>
      </w:pPr>
      <w:r w:rsidRPr="00086243">
        <w:rPr>
          <w:rFonts w:ascii="Calibri" w:hAnsi="Calibri" w:cs="Book Antiqua"/>
          <w:b/>
          <w:i/>
          <w:color w:val="000000" w:themeColor="text1"/>
        </w:rPr>
        <w:t>Gestión de Libros:</w:t>
      </w:r>
      <w:r>
        <w:rPr>
          <w:rFonts w:ascii="Calibri" w:hAnsi="Calibri" w:cs="Book Antiqua"/>
          <w:color w:val="000000" w:themeColor="text1"/>
        </w:rPr>
        <w:t xml:space="preserve"> Modulo encargado para la gestión de todos los libros que se encuentran en la biblioteca, además de gestionar las existencias de los ejemplares de cada libro.</w:t>
      </w:r>
    </w:p>
    <w:p w14:paraId="13968F13" w14:textId="3C91D6BA" w:rsidR="009011C4" w:rsidRPr="009011C4" w:rsidRDefault="009011C4" w:rsidP="00EE1907">
      <w:pPr>
        <w:pStyle w:val="Prrafodelista"/>
        <w:numPr>
          <w:ilvl w:val="0"/>
          <w:numId w:val="55"/>
        </w:numPr>
        <w:spacing w:line="360" w:lineRule="auto"/>
        <w:jc w:val="both"/>
        <w:rPr>
          <w:rFonts w:ascii="Calibri" w:hAnsi="Calibri" w:cs="Book Antiqua"/>
          <w:color w:val="000000" w:themeColor="text1"/>
        </w:rPr>
      </w:pPr>
      <w:r w:rsidRPr="00086243">
        <w:rPr>
          <w:rFonts w:ascii="Calibri" w:hAnsi="Calibri" w:cs="Book Antiqua"/>
          <w:b/>
          <w:i/>
          <w:color w:val="000000" w:themeColor="text1"/>
        </w:rPr>
        <w:t>Gestión de Usuarios:</w:t>
      </w:r>
      <w:r>
        <w:rPr>
          <w:rFonts w:ascii="Calibri" w:hAnsi="Calibri" w:cs="Book Antiqua"/>
          <w:color w:val="000000" w:themeColor="text1"/>
        </w:rPr>
        <w:t xml:space="preserve"> Modulo encargado para la creación, eliminación y modificación de usuarios bibliotecarios y lectores.</w:t>
      </w:r>
    </w:p>
    <w:p w14:paraId="6C402B49" w14:textId="49D9320E" w:rsidR="009011C4" w:rsidRPr="009011C4" w:rsidRDefault="009011C4" w:rsidP="00EE1907">
      <w:pPr>
        <w:pStyle w:val="Prrafodelista"/>
        <w:numPr>
          <w:ilvl w:val="0"/>
          <w:numId w:val="55"/>
        </w:numPr>
        <w:spacing w:line="360" w:lineRule="auto"/>
        <w:jc w:val="both"/>
        <w:rPr>
          <w:rFonts w:ascii="Calibri" w:hAnsi="Calibri" w:cs="Book Antiqua"/>
          <w:color w:val="000000" w:themeColor="text1"/>
        </w:rPr>
      </w:pPr>
      <w:r w:rsidRPr="00086243">
        <w:rPr>
          <w:rFonts w:ascii="Calibri" w:hAnsi="Calibri" w:cs="Book Antiqua"/>
          <w:b/>
          <w:i/>
          <w:color w:val="000000" w:themeColor="text1"/>
        </w:rPr>
        <w:lastRenderedPageBreak/>
        <w:t>Gestión de Prestamos:</w:t>
      </w:r>
      <w:r>
        <w:rPr>
          <w:rFonts w:ascii="Calibri" w:hAnsi="Calibri" w:cs="Book Antiqua"/>
          <w:color w:val="000000" w:themeColor="text1"/>
        </w:rPr>
        <w:t xml:space="preserve"> Modulo encargado de la realización de préstamos de libros.</w:t>
      </w:r>
    </w:p>
    <w:p w14:paraId="4203732B" w14:textId="3CC2B2A3" w:rsidR="009011C4" w:rsidRPr="009011C4" w:rsidRDefault="009011C4" w:rsidP="00EE1907">
      <w:pPr>
        <w:pStyle w:val="Prrafodelista"/>
        <w:numPr>
          <w:ilvl w:val="0"/>
          <w:numId w:val="55"/>
        </w:numPr>
        <w:spacing w:line="360" w:lineRule="auto"/>
        <w:jc w:val="both"/>
        <w:rPr>
          <w:rFonts w:ascii="Calibri" w:hAnsi="Calibri" w:cs="Book Antiqua"/>
          <w:i/>
          <w:color w:val="525252"/>
        </w:rPr>
      </w:pPr>
      <w:r w:rsidRPr="00086243">
        <w:rPr>
          <w:rFonts w:ascii="Calibri" w:hAnsi="Calibri" w:cs="Book Antiqua"/>
          <w:b/>
          <w:i/>
          <w:color w:val="000000" w:themeColor="text1"/>
        </w:rPr>
        <w:t>Gestión de Cubículos:</w:t>
      </w:r>
      <w:r>
        <w:rPr>
          <w:rFonts w:ascii="Calibri" w:hAnsi="Calibri" w:cs="Book Antiqua"/>
          <w:color w:val="000000" w:themeColor="text1"/>
        </w:rPr>
        <w:t xml:space="preserve"> Modulo encargado de la visualización, creación, modificación y eliminación de los cubículos que se encuentran en la biblioteca.</w:t>
      </w:r>
      <w:r w:rsidR="00670299" w:rsidRPr="009011C4">
        <w:rPr>
          <w:rFonts w:ascii="Calibri" w:hAnsi="Calibri" w:cs="Book Antiqua"/>
          <w:i/>
          <w:color w:val="525252"/>
        </w:rPr>
        <w:t xml:space="preserve"> </w:t>
      </w:r>
    </w:p>
    <w:p w14:paraId="76F6019E" w14:textId="2E182DC3" w:rsidR="009011C4" w:rsidRPr="009011C4" w:rsidRDefault="009011C4" w:rsidP="00EE1907">
      <w:pPr>
        <w:pStyle w:val="Prrafodelista"/>
        <w:numPr>
          <w:ilvl w:val="0"/>
          <w:numId w:val="55"/>
        </w:numPr>
        <w:spacing w:line="360" w:lineRule="auto"/>
        <w:jc w:val="both"/>
        <w:rPr>
          <w:rFonts w:ascii="Calibri" w:hAnsi="Calibri" w:cs="Book Antiqua"/>
          <w:color w:val="000000" w:themeColor="text1"/>
        </w:rPr>
      </w:pPr>
      <w:r w:rsidRPr="00086243">
        <w:rPr>
          <w:rFonts w:ascii="Calibri" w:hAnsi="Calibri" w:cs="Book Antiqua"/>
          <w:b/>
          <w:i/>
          <w:color w:val="000000" w:themeColor="text1"/>
        </w:rPr>
        <w:t>Gestión y Control:</w:t>
      </w:r>
      <w:r>
        <w:rPr>
          <w:rFonts w:ascii="Calibri" w:hAnsi="Calibri" w:cs="Book Antiqua"/>
          <w:color w:val="000000" w:themeColor="text1"/>
        </w:rPr>
        <w:t xml:space="preserve"> M</w:t>
      </w:r>
      <w:r w:rsidR="00086243">
        <w:rPr>
          <w:rFonts w:ascii="Calibri" w:hAnsi="Calibri" w:cs="Book Antiqua"/>
          <w:color w:val="000000" w:themeColor="text1"/>
        </w:rPr>
        <w:t>odulo encargado de llevar el control de las multas realizadas a los usuarios lectores. Además es el encargado de revocar o colocar permisos a los usuarios bibliotecarios.</w:t>
      </w:r>
    </w:p>
    <w:p w14:paraId="6B02484D" w14:textId="77777777" w:rsidR="00E4055B" w:rsidRDefault="00E4055B" w:rsidP="00086243">
      <w:pPr>
        <w:spacing w:line="360" w:lineRule="auto"/>
        <w:jc w:val="both"/>
        <w:rPr>
          <w:rFonts w:ascii="Calibri" w:hAnsi="Calibri" w:cs="Book Antiqua"/>
          <w:b/>
          <w:i/>
          <w:color w:val="0000FF"/>
        </w:rPr>
      </w:pPr>
    </w:p>
    <w:p w14:paraId="112F5D2D" w14:textId="77777777" w:rsidR="00086243" w:rsidRDefault="00086243" w:rsidP="00086243">
      <w:pPr>
        <w:spacing w:line="360" w:lineRule="auto"/>
        <w:jc w:val="both"/>
        <w:rPr>
          <w:rFonts w:ascii="Calibri" w:hAnsi="Calibri" w:cs="Book Antiqua"/>
          <w:b/>
          <w:i/>
          <w:color w:val="0000FF"/>
        </w:rPr>
      </w:pPr>
    </w:p>
    <w:p w14:paraId="61164ADB" w14:textId="77777777" w:rsidR="00086243" w:rsidRDefault="00086243" w:rsidP="00086243">
      <w:pPr>
        <w:spacing w:line="360" w:lineRule="auto"/>
        <w:jc w:val="both"/>
        <w:rPr>
          <w:rFonts w:ascii="Calibri" w:hAnsi="Calibri" w:cs="Book Antiqua"/>
          <w:b/>
          <w:i/>
          <w:color w:val="0000FF"/>
        </w:rPr>
      </w:pPr>
    </w:p>
    <w:p w14:paraId="2F42A6A6" w14:textId="77777777" w:rsidR="00086243" w:rsidRDefault="00086243" w:rsidP="00086243">
      <w:pPr>
        <w:spacing w:line="360" w:lineRule="auto"/>
        <w:jc w:val="both"/>
        <w:rPr>
          <w:rFonts w:ascii="Calibri" w:hAnsi="Calibri" w:cs="Book Antiqua"/>
          <w:b/>
          <w:i/>
          <w:color w:val="0000FF"/>
        </w:rPr>
      </w:pPr>
    </w:p>
    <w:p w14:paraId="519CABF5" w14:textId="77777777" w:rsidR="00670299" w:rsidRPr="00453783" w:rsidRDefault="00670299" w:rsidP="00EE1907">
      <w:pPr>
        <w:pStyle w:val="Ttulo3"/>
        <w:numPr>
          <w:ilvl w:val="2"/>
          <w:numId w:val="2"/>
        </w:numPr>
        <w:spacing w:line="360" w:lineRule="auto"/>
        <w:ind w:left="1843"/>
        <w:rPr>
          <w:rFonts w:ascii="Calibri" w:hAnsi="Calibri" w:cs="Book Antiqua"/>
          <w:sz w:val="24"/>
        </w:rPr>
      </w:pPr>
      <w:bookmarkStart w:id="21" w:name="_Toc384283003"/>
      <w:bookmarkStart w:id="22" w:name="_Toc59650443"/>
      <w:bookmarkStart w:id="23" w:name="_Toc196203973"/>
      <w:r w:rsidRPr="00453783">
        <w:rPr>
          <w:rFonts w:ascii="Calibri" w:hAnsi="Calibri" w:cs="Book Antiqua"/>
          <w:sz w:val="24"/>
        </w:rPr>
        <w:t>El Sistema no contempla</w:t>
      </w:r>
      <w:bookmarkEnd w:id="21"/>
      <w:bookmarkEnd w:id="22"/>
      <w:bookmarkEnd w:id="23"/>
    </w:p>
    <w:p w14:paraId="027DA4C2" w14:textId="77777777" w:rsidR="00670299" w:rsidRDefault="00462FAE" w:rsidP="008E2CBC">
      <w:pPr>
        <w:spacing w:line="360" w:lineRule="auto"/>
        <w:ind w:left="1134" w:firstLine="709"/>
        <w:jc w:val="both"/>
        <w:rPr>
          <w:rFonts w:ascii="Calibri" w:hAnsi="Calibri" w:cs="Book Antiqua"/>
          <w:color w:val="000000" w:themeColor="text1"/>
        </w:rPr>
      </w:pPr>
      <w:r>
        <w:rPr>
          <w:rFonts w:ascii="Calibri" w:hAnsi="Calibri" w:cs="Book Antiqua"/>
          <w:color w:val="000000" w:themeColor="text1"/>
        </w:rPr>
        <w:t>El sistema de la Biblioteca no implementará:</w:t>
      </w:r>
    </w:p>
    <w:p w14:paraId="3EC8DDA7" w14:textId="77777777" w:rsidR="00462FAE" w:rsidRPr="00E06E11" w:rsidRDefault="00E06E11" w:rsidP="00EE1907">
      <w:pPr>
        <w:pStyle w:val="Prrafodelista"/>
        <w:numPr>
          <w:ilvl w:val="0"/>
          <w:numId w:val="7"/>
        </w:numPr>
        <w:spacing w:line="360" w:lineRule="auto"/>
        <w:jc w:val="both"/>
        <w:rPr>
          <w:rFonts w:ascii="Calibri" w:hAnsi="Calibri" w:cs="Book Antiqua"/>
          <w:color w:val="000000" w:themeColor="text1"/>
        </w:rPr>
      </w:pPr>
      <w:r w:rsidRPr="00E06E11">
        <w:rPr>
          <w:rFonts w:ascii="Calibri" w:hAnsi="Calibri" w:cs="Book Antiqua"/>
          <w:b/>
          <w:color w:val="000000" w:themeColor="text1"/>
        </w:rPr>
        <w:t>Gestión de empleados:</w:t>
      </w:r>
      <w:r>
        <w:rPr>
          <w:rFonts w:ascii="Calibri" w:hAnsi="Calibri" w:cs="Book Antiqua"/>
          <w:color w:val="000000" w:themeColor="text1"/>
        </w:rPr>
        <w:t xml:space="preserve"> </w:t>
      </w:r>
      <w:r w:rsidR="00462FAE" w:rsidRPr="00E06E11">
        <w:rPr>
          <w:rFonts w:ascii="Calibri" w:hAnsi="Calibri" w:cs="Book Antiqua"/>
          <w:color w:val="000000" w:themeColor="text1"/>
        </w:rPr>
        <w:t>Funcionalidades para el control de los bibliotecarios: control de horas trabajadas, programación de empleados, horarios etc.</w:t>
      </w:r>
    </w:p>
    <w:p w14:paraId="3AEC23D0" w14:textId="77777777" w:rsidR="00462FAE" w:rsidRDefault="00462FAE" w:rsidP="00EE1907">
      <w:pPr>
        <w:pStyle w:val="Prrafodelista"/>
        <w:numPr>
          <w:ilvl w:val="0"/>
          <w:numId w:val="7"/>
        </w:numPr>
        <w:spacing w:line="360" w:lineRule="auto"/>
        <w:jc w:val="both"/>
        <w:rPr>
          <w:rFonts w:ascii="Calibri" w:hAnsi="Calibri" w:cs="Book Antiqua"/>
          <w:color w:val="000000" w:themeColor="text1"/>
        </w:rPr>
      </w:pPr>
      <w:r w:rsidRPr="00E06E11">
        <w:rPr>
          <w:rFonts w:ascii="Calibri" w:hAnsi="Calibri" w:cs="Book Antiqua"/>
          <w:b/>
          <w:color w:val="000000" w:themeColor="text1"/>
        </w:rPr>
        <w:t>Integración con otros sistemas</w:t>
      </w:r>
      <w:r w:rsidR="00E06E11">
        <w:rPr>
          <w:rFonts w:ascii="Calibri" w:hAnsi="Calibri" w:cs="Book Antiqua"/>
          <w:color w:val="000000" w:themeColor="text1"/>
        </w:rPr>
        <w:t>:</w:t>
      </w:r>
      <w:r w:rsidRPr="00E06E11">
        <w:rPr>
          <w:rFonts w:ascii="Calibri" w:hAnsi="Calibri" w:cs="Book Antiqua"/>
          <w:color w:val="000000" w:themeColor="text1"/>
        </w:rPr>
        <w:t xml:space="preserve"> </w:t>
      </w:r>
      <w:r w:rsidR="00E06E11">
        <w:rPr>
          <w:rFonts w:ascii="Calibri" w:hAnsi="Calibri" w:cs="Book Antiqua"/>
          <w:color w:val="000000" w:themeColor="text1"/>
        </w:rPr>
        <w:t>No incluirá la integración con sistemas externos.</w:t>
      </w:r>
    </w:p>
    <w:p w14:paraId="1026BBBB" w14:textId="77777777" w:rsidR="00E06E11" w:rsidRDefault="00E06E11" w:rsidP="00EE1907">
      <w:pPr>
        <w:pStyle w:val="Prrafodelista"/>
        <w:numPr>
          <w:ilvl w:val="0"/>
          <w:numId w:val="7"/>
        </w:numPr>
        <w:spacing w:line="360" w:lineRule="auto"/>
        <w:jc w:val="both"/>
        <w:rPr>
          <w:rFonts w:ascii="Calibri" w:hAnsi="Calibri" w:cs="Book Antiqua"/>
          <w:color w:val="000000" w:themeColor="text1"/>
        </w:rPr>
      </w:pPr>
      <w:r w:rsidRPr="00E06E11">
        <w:rPr>
          <w:rFonts w:ascii="Calibri" w:hAnsi="Calibri" w:cs="Book Antiqua"/>
          <w:b/>
          <w:color w:val="000000" w:themeColor="text1"/>
        </w:rPr>
        <w:t>Gestión de Idiomas:</w:t>
      </w:r>
      <w:r>
        <w:rPr>
          <w:rFonts w:ascii="Calibri" w:hAnsi="Calibri" w:cs="Book Antiqua"/>
          <w:color w:val="000000" w:themeColor="text1"/>
        </w:rPr>
        <w:t xml:space="preserve"> Funcionalidades para la gestión del Idioma.</w:t>
      </w:r>
    </w:p>
    <w:p w14:paraId="38FCAE41" w14:textId="77777777" w:rsidR="00E06E11" w:rsidRDefault="00E06E11" w:rsidP="00EE1907">
      <w:pPr>
        <w:pStyle w:val="Prrafodelista"/>
        <w:numPr>
          <w:ilvl w:val="0"/>
          <w:numId w:val="7"/>
        </w:numPr>
        <w:spacing w:line="360" w:lineRule="auto"/>
        <w:jc w:val="both"/>
        <w:rPr>
          <w:rFonts w:ascii="Calibri" w:hAnsi="Calibri" w:cs="Book Antiqua"/>
          <w:color w:val="000000" w:themeColor="text1"/>
        </w:rPr>
      </w:pPr>
      <w:r w:rsidRPr="00E06E11">
        <w:rPr>
          <w:rFonts w:ascii="Calibri" w:hAnsi="Calibri" w:cs="Book Antiqua"/>
          <w:b/>
          <w:color w:val="000000" w:themeColor="text1"/>
        </w:rPr>
        <w:t>Registro de usuarios:</w:t>
      </w:r>
      <w:r>
        <w:rPr>
          <w:rFonts w:ascii="Calibri" w:hAnsi="Calibri" w:cs="Book Antiqua"/>
          <w:color w:val="000000" w:themeColor="text1"/>
        </w:rPr>
        <w:t xml:space="preserve"> No incluirá modulo para registro de usuarios de manera autónoma.</w:t>
      </w:r>
    </w:p>
    <w:p w14:paraId="50B5CBBA" w14:textId="77777777" w:rsidR="00E06E11" w:rsidRDefault="00E06E11" w:rsidP="00EE1907">
      <w:pPr>
        <w:pStyle w:val="Prrafodelista"/>
        <w:numPr>
          <w:ilvl w:val="0"/>
          <w:numId w:val="7"/>
        </w:numPr>
        <w:spacing w:line="360" w:lineRule="auto"/>
        <w:jc w:val="both"/>
        <w:rPr>
          <w:rFonts w:ascii="Calibri" w:hAnsi="Calibri" w:cs="Book Antiqua"/>
          <w:color w:val="000000" w:themeColor="text1"/>
        </w:rPr>
      </w:pPr>
      <w:r w:rsidRPr="00E06E11">
        <w:rPr>
          <w:rFonts w:ascii="Calibri" w:hAnsi="Calibri" w:cs="Book Antiqua"/>
          <w:b/>
          <w:color w:val="000000" w:themeColor="text1"/>
        </w:rPr>
        <w:t>Gestión de digitalización:</w:t>
      </w:r>
      <w:r>
        <w:rPr>
          <w:rFonts w:ascii="Calibri" w:hAnsi="Calibri" w:cs="Book Antiqua"/>
          <w:color w:val="000000" w:themeColor="text1"/>
        </w:rPr>
        <w:t xml:space="preserve"> No incluirá módulos para la digitalización de un libro físico en uno digital.</w:t>
      </w:r>
    </w:p>
    <w:p w14:paraId="69558FC9" w14:textId="77777777" w:rsidR="00E06E11" w:rsidRDefault="00E06E11" w:rsidP="00EE1907">
      <w:pPr>
        <w:pStyle w:val="Prrafodelista"/>
        <w:numPr>
          <w:ilvl w:val="0"/>
          <w:numId w:val="7"/>
        </w:numPr>
        <w:spacing w:line="360" w:lineRule="auto"/>
        <w:jc w:val="both"/>
        <w:rPr>
          <w:rFonts w:ascii="Calibri" w:hAnsi="Calibri" w:cs="Book Antiqua"/>
          <w:color w:val="000000" w:themeColor="text1"/>
        </w:rPr>
      </w:pPr>
      <w:r w:rsidRPr="00E06E11">
        <w:rPr>
          <w:rFonts w:ascii="Calibri" w:hAnsi="Calibri" w:cs="Book Antiqua"/>
          <w:b/>
          <w:color w:val="000000" w:themeColor="text1"/>
        </w:rPr>
        <w:t>Análisis de Datos:</w:t>
      </w:r>
      <w:r>
        <w:rPr>
          <w:rFonts w:ascii="Calibri" w:hAnsi="Calibri" w:cs="Book Antiqua"/>
          <w:color w:val="000000" w:themeColor="text1"/>
        </w:rPr>
        <w:t xml:space="preserve"> No implementará análisis estadísticos de la biblioteca.</w:t>
      </w:r>
    </w:p>
    <w:p w14:paraId="1279FD78" w14:textId="77777777" w:rsidR="00E64054" w:rsidRPr="00E64054" w:rsidRDefault="00E64054" w:rsidP="00EE1907">
      <w:pPr>
        <w:pStyle w:val="Prrafodelista"/>
        <w:numPr>
          <w:ilvl w:val="0"/>
          <w:numId w:val="7"/>
        </w:numPr>
        <w:spacing w:line="360" w:lineRule="auto"/>
        <w:jc w:val="both"/>
        <w:rPr>
          <w:rFonts w:ascii="Calibri" w:hAnsi="Calibri" w:cs="Book Antiqua"/>
          <w:color w:val="000000" w:themeColor="text1"/>
        </w:rPr>
      </w:pPr>
      <w:r>
        <w:rPr>
          <w:rFonts w:ascii="Calibri" w:hAnsi="Calibri" w:cs="Book Antiqua"/>
          <w:b/>
          <w:color w:val="000000" w:themeColor="text1"/>
        </w:rPr>
        <w:t>Gestión de libros electrónicos:</w:t>
      </w:r>
      <w:r>
        <w:rPr>
          <w:rFonts w:ascii="Calibri" w:hAnsi="Calibri" w:cs="Book Antiqua"/>
          <w:color w:val="000000" w:themeColor="text1"/>
        </w:rPr>
        <w:t xml:space="preserve"> No será compatible para el préstamo de libros electrónicos.</w:t>
      </w:r>
    </w:p>
    <w:p w14:paraId="3034568C" w14:textId="77777777" w:rsidR="00857C2C" w:rsidRPr="00453783" w:rsidRDefault="001905F6" w:rsidP="00EE1907">
      <w:pPr>
        <w:pStyle w:val="Ttulo2"/>
        <w:numPr>
          <w:ilvl w:val="1"/>
          <w:numId w:val="1"/>
        </w:numPr>
        <w:ind w:left="1418"/>
        <w:rPr>
          <w:rFonts w:ascii="Calibri" w:hAnsi="Calibri" w:cs="Book Antiqua"/>
          <w:i w:val="0"/>
          <w:sz w:val="24"/>
        </w:rPr>
      </w:pPr>
      <w:bookmarkStart w:id="24" w:name="_Toc196203974"/>
      <w:r>
        <w:rPr>
          <w:rFonts w:ascii="Calibri" w:hAnsi="Calibri" w:cs="Book Antiqua"/>
          <w:i w:val="0"/>
          <w:sz w:val="24"/>
        </w:rPr>
        <w:lastRenderedPageBreak/>
        <w:t>Riesgos</w:t>
      </w:r>
      <w:bookmarkEnd w:id="24"/>
    </w:p>
    <w:p w14:paraId="62E91505" w14:textId="77777777" w:rsidR="001905F6" w:rsidRDefault="001905F6" w:rsidP="001905F6">
      <w:pPr>
        <w:ind w:left="720"/>
        <w:jc w:val="both"/>
        <w:rPr>
          <w:rFonts w:ascii="Calibri" w:hAnsi="Calibri" w:cs="Book Antiqua"/>
          <w:i/>
          <w:color w:val="0000FF"/>
        </w:rPr>
      </w:pPr>
    </w:p>
    <w:tbl>
      <w:tblPr>
        <w:tblW w:w="846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1852"/>
        <w:gridCol w:w="1433"/>
        <w:gridCol w:w="983"/>
        <w:gridCol w:w="2551"/>
        <w:gridCol w:w="1645"/>
      </w:tblGrid>
      <w:tr w:rsidR="00E4055B" w:rsidRPr="00DD5B1D" w14:paraId="001F5DB0" w14:textId="77777777" w:rsidTr="009B5943">
        <w:trPr>
          <w:trHeight w:val="564"/>
          <w:jc w:val="center"/>
        </w:trPr>
        <w:tc>
          <w:tcPr>
            <w:tcW w:w="1852" w:type="dxa"/>
            <w:shd w:val="clear" w:color="auto" w:fill="C9C9C9"/>
            <w:tcMar>
              <w:top w:w="15" w:type="dxa"/>
              <w:left w:w="15" w:type="dxa"/>
              <w:bottom w:w="0" w:type="dxa"/>
              <w:right w:w="15" w:type="dxa"/>
            </w:tcMar>
            <w:hideMark/>
          </w:tcPr>
          <w:p w14:paraId="22D84AB1" w14:textId="77777777" w:rsidR="00E4055B" w:rsidRPr="00DD5B1D" w:rsidRDefault="00E4055B" w:rsidP="009B5943">
            <w:pPr>
              <w:ind w:left="142"/>
              <w:jc w:val="both"/>
              <w:rPr>
                <w:rFonts w:ascii="Calibri" w:hAnsi="Calibri" w:cs="Book Antiqua"/>
                <w:color w:val="000000"/>
              </w:rPr>
            </w:pPr>
            <w:r w:rsidRPr="00DD5B1D">
              <w:rPr>
                <w:rFonts w:ascii="Calibri" w:hAnsi="Calibri" w:cs="Book Antiqua"/>
                <w:color w:val="000000"/>
              </w:rPr>
              <w:t> </w:t>
            </w:r>
          </w:p>
          <w:p w14:paraId="5EB63507" w14:textId="77777777" w:rsidR="00E4055B" w:rsidRPr="00DD5B1D" w:rsidRDefault="00E4055B" w:rsidP="009B5943">
            <w:pPr>
              <w:ind w:left="142"/>
              <w:jc w:val="both"/>
              <w:rPr>
                <w:rFonts w:ascii="Calibri" w:hAnsi="Calibri" w:cs="Book Antiqua"/>
                <w:color w:val="000000"/>
              </w:rPr>
            </w:pPr>
            <w:r w:rsidRPr="00DD5B1D">
              <w:rPr>
                <w:rFonts w:ascii="Calibri" w:hAnsi="Calibri" w:cs="Book Antiqua"/>
                <w:b/>
                <w:bCs/>
                <w:color w:val="000000"/>
              </w:rPr>
              <w:t>Factor de riesgo</w:t>
            </w:r>
          </w:p>
        </w:tc>
        <w:tc>
          <w:tcPr>
            <w:tcW w:w="1433" w:type="dxa"/>
            <w:shd w:val="clear" w:color="auto" w:fill="C9C9C9"/>
            <w:tcMar>
              <w:top w:w="15" w:type="dxa"/>
              <w:left w:w="15" w:type="dxa"/>
              <w:bottom w:w="0" w:type="dxa"/>
              <w:right w:w="15" w:type="dxa"/>
            </w:tcMar>
            <w:hideMark/>
          </w:tcPr>
          <w:p w14:paraId="0F1D2763" w14:textId="77777777" w:rsidR="00E4055B" w:rsidRPr="00DD5B1D" w:rsidRDefault="00E4055B" w:rsidP="009B5943">
            <w:pPr>
              <w:ind w:left="127"/>
              <w:jc w:val="both"/>
              <w:rPr>
                <w:rFonts w:ascii="Calibri" w:hAnsi="Calibri" w:cs="Book Antiqua"/>
                <w:color w:val="000000"/>
              </w:rPr>
            </w:pPr>
            <w:r w:rsidRPr="00DD5B1D">
              <w:rPr>
                <w:rFonts w:ascii="Calibri" w:hAnsi="Calibri" w:cs="Book Antiqua"/>
                <w:color w:val="000000"/>
              </w:rPr>
              <w:t> </w:t>
            </w:r>
          </w:p>
          <w:p w14:paraId="6C7CAC45" w14:textId="77777777" w:rsidR="00E4055B" w:rsidRPr="00DD5B1D" w:rsidRDefault="00E4055B" w:rsidP="009B5943">
            <w:pPr>
              <w:ind w:left="127"/>
              <w:jc w:val="both"/>
              <w:rPr>
                <w:rFonts w:ascii="Calibri" w:hAnsi="Calibri" w:cs="Book Antiqua"/>
                <w:color w:val="000000"/>
              </w:rPr>
            </w:pPr>
            <w:r w:rsidRPr="00DD5B1D">
              <w:rPr>
                <w:rFonts w:ascii="Calibri" w:hAnsi="Calibri" w:cs="Book Antiqua"/>
                <w:b/>
                <w:bCs/>
                <w:color w:val="000000"/>
              </w:rPr>
              <w:t>Probabilidad</w:t>
            </w:r>
          </w:p>
        </w:tc>
        <w:tc>
          <w:tcPr>
            <w:tcW w:w="983" w:type="dxa"/>
            <w:shd w:val="clear" w:color="auto" w:fill="C9C9C9"/>
            <w:tcMar>
              <w:top w:w="15" w:type="dxa"/>
              <w:left w:w="15" w:type="dxa"/>
              <w:bottom w:w="0" w:type="dxa"/>
              <w:right w:w="15" w:type="dxa"/>
            </w:tcMar>
            <w:hideMark/>
          </w:tcPr>
          <w:p w14:paraId="05E9D2D3" w14:textId="77777777" w:rsidR="00E4055B" w:rsidRPr="00DD5B1D" w:rsidRDefault="00E4055B" w:rsidP="009B5943">
            <w:pPr>
              <w:ind w:left="121"/>
              <w:jc w:val="both"/>
              <w:rPr>
                <w:rFonts w:ascii="Calibri" w:hAnsi="Calibri" w:cs="Book Antiqua"/>
                <w:color w:val="000000"/>
              </w:rPr>
            </w:pPr>
            <w:r w:rsidRPr="00DD5B1D">
              <w:rPr>
                <w:rFonts w:ascii="Calibri" w:hAnsi="Calibri" w:cs="Book Antiqua"/>
                <w:color w:val="000000"/>
              </w:rPr>
              <w:t> </w:t>
            </w:r>
          </w:p>
          <w:p w14:paraId="76499096" w14:textId="77777777" w:rsidR="00E4055B" w:rsidRPr="00DD5B1D" w:rsidRDefault="00E4055B" w:rsidP="009B5943">
            <w:pPr>
              <w:ind w:left="121"/>
              <w:jc w:val="both"/>
              <w:rPr>
                <w:rFonts w:ascii="Calibri" w:hAnsi="Calibri" w:cs="Book Antiqua"/>
                <w:color w:val="000000"/>
              </w:rPr>
            </w:pPr>
            <w:r w:rsidRPr="00DD5B1D">
              <w:rPr>
                <w:rFonts w:ascii="Calibri" w:hAnsi="Calibri" w:cs="Book Antiqua"/>
                <w:b/>
                <w:bCs/>
                <w:color w:val="000000"/>
              </w:rPr>
              <w:t>Impacto</w:t>
            </w:r>
          </w:p>
        </w:tc>
        <w:tc>
          <w:tcPr>
            <w:tcW w:w="2551" w:type="dxa"/>
            <w:shd w:val="clear" w:color="auto" w:fill="C9C9C9"/>
            <w:tcMar>
              <w:top w:w="15" w:type="dxa"/>
              <w:left w:w="15" w:type="dxa"/>
              <w:bottom w:w="0" w:type="dxa"/>
              <w:right w:w="15" w:type="dxa"/>
            </w:tcMar>
            <w:hideMark/>
          </w:tcPr>
          <w:p w14:paraId="7F3CC393" w14:textId="77777777" w:rsidR="00E4055B" w:rsidRPr="00DD5B1D" w:rsidRDefault="00E4055B" w:rsidP="009B5943">
            <w:pPr>
              <w:ind w:left="126"/>
              <w:jc w:val="both"/>
              <w:rPr>
                <w:rFonts w:ascii="Calibri" w:hAnsi="Calibri" w:cs="Book Antiqua"/>
                <w:color w:val="000000"/>
              </w:rPr>
            </w:pPr>
            <w:r w:rsidRPr="00DD5B1D">
              <w:rPr>
                <w:rFonts w:ascii="Calibri" w:hAnsi="Calibri" w:cs="Book Antiqua"/>
                <w:b/>
                <w:bCs/>
                <w:color w:val="000000"/>
              </w:rPr>
              <w:t>Estrategia de mitigación</w:t>
            </w:r>
          </w:p>
        </w:tc>
        <w:tc>
          <w:tcPr>
            <w:tcW w:w="1645" w:type="dxa"/>
            <w:shd w:val="clear" w:color="auto" w:fill="C9C9C9"/>
            <w:tcMar>
              <w:top w:w="15" w:type="dxa"/>
              <w:left w:w="15" w:type="dxa"/>
              <w:bottom w:w="0" w:type="dxa"/>
              <w:right w:w="15" w:type="dxa"/>
            </w:tcMar>
            <w:hideMark/>
          </w:tcPr>
          <w:p w14:paraId="5927CC9F" w14:textId="77777777" w:rsidR="00E4055B" w:rsidRPr="00DD5B1D" w:rsidRDefault="00E4055B" w:rsidP="009B5943">
            <w:pPr>
              <w:ind w:left="164"/>
              <w:jc w:val="both"/>
              <w:rPr>
                <w:rFonts w:ascii="Calibri" w:hAnsi="Calibri" w:cs="Book Antiqua"/>
                <w:color w:val="000000"/>
              </w:rPr>
            </w:pPr>
            <w:r w:rsidRPr="00DD5B1D">
              <w:rPr>
                <w:rFonts w:ascii="Calibri" w:hAnsi="Calibri" w:cs="Book Antiqua"/>
                <w:color w:val="000000"/>
              </w:rPr>
              <w:t> </w:t>
            </w:r>
          </w:p>
          <w:p w14:paraId="66E1D117" w14:textId="77777777" w:rsidR="00E4055B" w:rsidRPr="00DD5B1D" w:rsidRDefault="00E4055B" w:rsidP="009B5943">
            <w:pPr>
              <w:ind w:left="164"/>
              <w:jc w:val="both"/>
              <w:rPr>
                <w:rFonts w:ascii="Calibri" w:hAnsi="Calibri" w:cs="Book Antiqua"/>
                <w:color w:val="000000"/>
              </w:rPr>
            </w:pPr>
            <w:r w:rsidRPr="00DD5B1D">
              <w:rPr>
                <w:rFonts w:ascii="Calibri" w:hAnsi="Calibri" w:cs="Book Antiqua"/>
                <w:b/>
                <w:bCs/>
                <w:color w:val="000000"/>
              </w:rPr>
              <w:t>Responsable</w:t>
            </w:r>
          </w:p>
        </w:tc>
      </w:tr>
      <w:tr w:rsidR="00312D05" w:rsidRPr="00220E56" w14:paraId="3A269CB0" w14:textId="77777777" w:rsidTr="00915527">
        <w:trPr>
          <w:trHeight w:val="346"/>
          <w:jc w:val="center"/>
        </w:trPr>
        <w:tc>
          <w:tcPr>
            <w:tcW w:w="1852" w:type="dxa"/>
            <w:shd w:val="clear" w:color="auto" w:fill="auto"/>
            <w:tcMar>
              <w:top w:w="15" w:type="dxa"/>
              <w:left w:w="15" w:type="dxa"/>
              <w:bottom w:w="0" w:type="dxa"/>
              <w:right w:w="15" w:type="dxa"/>
            </w:tcMar>
            <w:vAlign w:val="center"/>
          </w:tcPr>
          <w:p w14:paraId="4E59E5DB" w14:textId="77777777" w:rsidR="00312D05" w:rsidRDefault="00312D05" w:rsidP="00915527">
            <w:pPr>
              <w:rPr>
                <w:rFonts w:ascii="Calibri" w:hAnsi="Calibri" w:cs="Book Antiqua"/>
                <w:iCs/>
                <w:color w:val="000000" w:themeColor="text1"/>
              </w:rPr>
            </w:pPr>
            <w:r>
              <w:rPr>
                <w:rFonts w:ascii="Calibri" w:hAnsi="Calibri" w:cs="Book Antiqua"/>
                <w:iCs/>
                <w:color w:val="000000" w:themeColor="text1"/>
              </w:rPr>
              <w:t>Cambios en las políticas de seguridad y privacidad</w:t>
            </w:r>
          </w:p>
        </w:tc>
        <w:tc>
          <w:tcPr>
            <w:tcW w:w="1433" w:type="dxa"/>
            <w:shd w:val="clear" w:color="auto" w:fill="auto"/>
            <w:tcMar>
              <w:top w:w="15" w:type="dxa"/>
              <w:left w:w="15" w:type="dxa"/>
              <w:bottom w:w="0" w:type="dxa"/>
              <w:right w:w="15" w:type="dxa"/>
            </w:tcMar>
            <w:vAlign w:val="center"/>
          </w:tcPr>
          <w:p w14:paraId="69D3CFE2" w14:textId="77777777" w:rsidR="00312D05" w:rsidRDefault="00312D05" w:rsidP="00915527">
            <w:pPr>
              <w:ind w:left="127"/>
              <w:rPr>
                <w:rFonts w:ascii="Calibri" w:hAnsi="Calibri" w:cs="Book Antiqua"/>
                <w:iCs/>
                <w:color w:val="000000" w:themeColor="text1"/>
              </w:rPr>
            </w:pPr>
            <w:r>
              <w:rPr>
                <w:rFonts w:ascii="Calibri" w:hAnsi="Calibri" w:cs="Book Antiqua"/>
                <w:iCs/>
                <w:color w:val="000000" w:themeColor="text1"/>
              </w:rPr>
              <w:t>Alta</w:t>
            </w:r>
          </w:p>
        </w:tc>
        <w:tc>
          <w:tcPr>
            <w:tcW w:w="983" w:type="dxa"/>
            <w:shd w:val="clear" w:color="auto" w:fill="auto"/>
            <w:tcMar>
              <w:top w:w="15" w:type="dxa"/>
              <w:left w:w="15" w:type="dxa"/>
              <w:bottom w:w="0" w:type="dxa"/>
              <w:right w:w="15" w:type="dxa"/>
            </w:tcMar>
            <w:vAlign w:val="center"/>
          </w:tcPr>
          <w:p w14:paraId="7DDB0AB5" w14:textId="77777777" w:rsidR="00312D05" w:rsidRDefault="00312D05" w:rsidP="00915527">
            <w:pPr>
              <w:ind w:left="121"/>
              <w:rPr>
                <w:rFonts w:ascii="Calibri" w:hAnsi="Calibri" w:cs="Book Antiqua"/>
                <w:iCs/>
                <w:color w:val="000000" w:themeColor="text1"/>
              </w:rPr>
            </w:pPr>
            <w:r>
              <w:rPr>
                <w:rFonts w:ascii="Calibri" w:hAnsi="Calibri" w:cs="Book Antiqua"/>
                <w:iCs/>
                <w:color w:val="000000" w:themeColor="text1"/>
              </w:rPr>
              <w:t>Alto</w:t>
            </w:r>
          </w:p>
        </w:tc>
        <w:tc>
          <w:tcPr>
            <w:tcW w:w="2551" w:type="dxa"/>
            <w:shd w:val="clear" w:color="auto" w:fill="auto"/>
            <w:tcMar>
              <w:top w:w="15" w:type="dxa"/>
              <w:left w:w="15" w:type="dxa"/>
              <w:bottom w:w="0" w:type="dxa"/>
              <w:right w:w="15" w:type="dxa"/>
            </w:tcMar>
            <w:vAlign w:val="center"/>
          </w:tcPr>
          <w:p w14:paraId="5736BA63" w14:textId="77777777" w:rsidR="00312D05" w:rsidRDefault="00312D05" w:rsidP="00915527">
            <w:pPr>
              <w:ind w:left="126"/>
              <w:rPr>
                <w:rFonts w:ascii="Calibri" w:hAnsi="Calibri" w:cs="Book Antiqua"/>
                <w:iCs/>
                <w:color w:val="000000" w:themeColor="text1"/>
              </w:rPr>
            </w:pPr>
            <w:r>
              <w:rPr>
                <w:rFonts w:ascii="Calibri" w:hAnsi="Calibri" w:cs="Book Antiqua"/>
                <w:iCs/>
                <w:color w:val="000000" w:themeColor="text1"/>
              </w:rPr>
              <w:t>Mantenerse actualizado con las políticas de seguridad y privacidad globales y ajustar el sistema conforme sea necesario.</w:t>
            </w:r>
          </w:p>
        </w:tc>
        <w:tc>
          <w:tcPr>
            <w:tcW w:w="1645" w:type="dxa"/>
            <w:shd w:val="clear" w:color="auto" w:fill="auto"/>
            <w:tcMar>
              <w:top w:w="15" w:type="dxa"/>
              <w:left w:w="15" w:type="dxa"/>
              <w:bottom w:w="0" w:type="dxa"/>
              <w:right w:w="15" w:type="dxa"/>
            </w:tcMar>
            <w:vAlign w:val="center"/>
          </w:tcPr>
          <w:p w14:paraId="699952E3" w14:textId="77777777" w:rsidR="00312D05" w:rsidRDefault="00312D05" w:rsidP="00915527">
            <w:pPr>
              <w:ind w:left="164"/>
              <w:rPr>
                <w:rFonts w:ascii="Calibri" w:hAnsi="Calibri" w:cs="Book Antiqua"/>
                <w:iCs/>
                <w:color w:val="000000" w:themeColor="text1"/>
              </w:rPr>
            </w:pPr>
            <w:r>
              <w:rPr>
                <w:rFonts w:ascii="Calibri" w:hAnsi="Calibri" w:cs="Book Antiqua"/>
                <w:iCs/>
                <w:color w:val="000000" w:themeColor="text1"/>
              </w:rPr>
              <w:t>Especialista en seguridad</w:t>
            </w:r>
          </w:p>
          <w:p w14:paraId="3A0DB006" w14:textId="77777777" w:rsidR="00312D05" w:rsidRDefault="00312D05" w:rsidP="00915527">
            <w:pPr>
              <w:ind w:left="164"/>
              <w:rPr>
                <w:rFonts w:ascii="Calibri" w:hAnsi="Calibri" w:cs="Book Antiqua"/>
                <w:iCs/>
                <w:color w:val="000000" w:themeColor="text1"/>
              </w:rPr>
            </w:pPr>
          </w:p>
        </w:tc>
      </w:tr>
      <w:tr w:rsidR="00312D05" w:rsidRPr="00220E56" w14:paraId="2F99F12A" w14:textId="77777777" w:rsidTr="00915527">
        <w:trPr>
          <w:trHeight w:val="346"/>
          <w:jc w:val="center"/>
        </w:trPr>
        <w:tc>
          <w:tcPr>
            <w:tcW w:w="1852" w:type="dxa"/>
            <w:shd w:val="clear" w:color="auto" w:fill="auto"/>
            <w:tcMar>
              <w:top w:w="15" w:type="dxa"/>
              <w:left w:w="15" w:type="dxa"/>
              <w:bottom w:w="0" w:type="dxa"/>
              <w:right w:w="15" w:type="dxa"/>
            </w:tcMar>
            <w:vAlign w:val="center"/>
          </w:tcPr>
          <w:p w14:paraId="7655E2DA" w14:textId="77777777" w:rsidR="00312D05" w:rsidRDefault="00915527" w:rsidP="00915527">
            <w:pPr>
              <w:rPr>
                <w:rFonts w:ascii="Calibri" w:hAnsi="Calibri" w:cs="Book Antiqua"/>
                <w:iCs/>
                <w:color w:val="000000" w:themeColor="text1"/>
              </w:rPr>
            </w:pPr>
            <w:r>
              <w:rPr>
                <w:rFonts w:ascii="Calibri" w:hAnsi="Calibri" w:cs="Book Antiqua"/>
                <w:iCs/>
                <w:color w:val="000000" w:themeColor="text1"/>
              </w:rPr>
              <w:t>Variaciones en los requerimientos funcionales del sistema.</w:t>
            </w:r>
          </w:p>
        </w:tc>
        <w:tc>
          <w:tcPr>
            <w:tcW w:w="1433" w:type="dxa"/>
            <w:shd w:val="clear" w:color="auto" w:fill="auto"/>
            <w:tcMar>
              <w:top w:w="15" w:type="dxa"/>
              <w:left w:w="15" w:type="dxa"/>
              <w:bottom w:w="0" w:type="dxa"/>
              <w:right w:w="15" w:type="dxa"/>
            </w:tcMar>
            <w:vAlign w:val="center"/>
          </w:tcPr>
          <w:p w14:paraId="57ECBA02" w14:textId="77777777" w:rsidR="00312D05" w:rsidRDefault="00915527" w:rsidP="00915527">
            <w:pPr>
              <w:ind w:left="127"/>
              <w:rPr>
                <w:rFonts w:ascii="Calibri" w:hAnsi="Calibri" w:cs="Book Antiqua"/>
                <w:iCs/>
                <w:color w:val="000000" w:themeColor="text1"/>
              </w:rPr>
            </w:pPr>
            <w:r>
              <w:rPr>
                <w:rFonts w:ascii="Calibri" w:hAnsi="Calibri" w:cs="Book Antiqua"/>
                <w:iCs/>
                <w:color w:val="000000" w:themeColor="text1"/>
              </w:rPr>
              <w:t>Media</w:t>
            </w:r>
          </w:p>
        </w:tc>
        <w:tc>
          <w:tcPr>
            <w:tcW w:w="983" w:type="dxa"/>
            <w:shd w:val="clear" w:color="auto" w:fill="auto"/>
            <w:tcMar>
              <w:top w:w="15" w:type="dxa"/>
              <w:left w:w="15" w:type="dxa"/>
              <w:bottom w:w="0" w:type="dxa"/>
              <w:right w:w="15" w:type="dxa"/>
            </w:tcMar>
            <w:vAlign w:val="center"/>
          </w:tcPr>
          <w:p w14:paraId="2FA8BF76" w14:textId="77777777" w:rsidR="00312D05" w:rsidRDefault="00915527" w:rsidP="00915527">
            <w:pPr>
              <w:ind w:left="121"/>
              <w:rPr>
                <w:rFonts w:ascii="Calibri" w:hAnsi="Calibri" w:cs="Book Antiqua"/>
                <w:iCs/>
                <w:color w:val="000000" w:themeColor="text1"/>
              </w:rPr>
            </w:pPr>
            <w:r>
              <w:rPr>
                <w:rFonts w:ascii="Calibri" w:hAnsi="Calibri" w:cs="Book Antiqua"/>
                <w:iCs/>
                <w:color w:val="000000" w:themeColor="text1"/>
              </w:rPr>
              <w:t>Alto</w:t>
            </w:r>
          </w:p>
        </w:tc>
        <w:tc>
          <w:tcPr>
            <w:tcW w:w="2551" w:type="dxa"/>
            <w:shd w:val="clear" w:color="auto" w:fill="auto"/>
            <w:tcMar>
              <w:top w:w="15" w:type="dxa"/>
              <w:left w:w="15" w:type="dxa"/>
              <w:bottom w:w="0" w:type="dxa"/>
              <w:right w:w="15" w:type="dxa"/>
            </w:tcMar>
            <w:vAlign w:val="center"/>
          </w:tcPr>
          <w:p w14:paraId="77C5D872" w14:textId="77777777" w:rsidR="00312D05" w:rsidRDefault="00915527" w:rsidP="00915527">
            <w:pPr>
              <w:ind w:left="126"/>
              <w:rPr>
                <w:rFonts w:ascii="Calibri" w:hAnsi="Calibri" w:cs="Book Antiqua"/>
                <w:iCs/>
                <w:color w:val="000000" w:themeColor="text1"/>
              </w:rPr>
            </w:pPr>
            <w:r>
              <w:rPr>
                <w:rFonts w:ascii="Calibri" w:hAnsi="Calibri" w:cs="Book Antiqua"/>
                <w:iCs/>
                <w:color w:val="000000" w:themeColor="text1"/>
              </w:rPr>
              <w:t>Definición clara y precisa del alcance del sistema, además la documentación del proyecto.</w:t>
            </w:r>
          </w:p>
        </w:tc>
        <w:tc>
          <w:tcPr>
            <w:tcW w:w="1645" w:type="dxa"/>
            <w:shd w:val="clear" w:color="auto" w:fill="auto"/>
            <w:tcMar>
              <w:top w:w="15" w:type="dxa"/>
              <w:left w:w="15" w:type="dxa"/>
              <w:bottom w:w="0" w:type="dxa"/>
              <w:right w:w="15" w:type="dxa"/>
            </w:tcMar>
            <w:vAlign w:val="center"/>
          </w:tcPr>
          <w:p w14:paraId="7C0D91A9" w14:textId="77777777" w:rsidR="00312D05" w:rsidRDefault="00915527" w:rsidP="00915527">
            <w:pPr>
              <w:ind w:left="164"/>
              <w:rPr>
                <w:rFonts w:ascii="Calibri" w:hAnsi="Calibri" w:cs="Book Antiqua"/>
                <w:iCs/>
                <w:color w:val="000000" w:themeColor="text1"/>
              </w:rPr>
            </w:pPr>
            <w:r>
              <w:rPr>
                <w:rFonts w:ascii="Calibri" w:hAnsi="Calibri" w:cs="Book Antiqua"/>
                <w:iCs/>
                <w:color w:val="000000" w:themeColor="text1"/>
              </w:rPr>
              <w:t>Analista de Sistemas</w:t>
            </w:r>
          </w:p>
        </w:tc>
      </w:tr>
      <w:tr w:rsidR="00312D05" w:rsidRPr="00220E56" w14:paraId="6B8A0A46" w14:textId="77777777" w:rsidTr="00915527">
        <w:trPr>
          <w:trHeight w:val="346"/>
          <w:jc w:val="center"/>
        </w:trPr>
        <w:tc>
          <w:tcPr>
            <w:tcW w:w="1852" w:type="dxa"/>
            <w:shd w:val="clear" w:color="auto" w:fill="auto"/>
            <w:tcMar>
              <w:top w:w="15" w:type="dxa"/>
              <w:left w:w="15" w:type="dxa"/>
              <w:bottom w:w="0" w:type="dxa"/>
              <w:right w:w="15" w:type="dxa"/>
            </w:tcMar>
            <w:vAlign w:val="center"/>
          </w:tcPr>
          <w:p w14:paraId="3FC599F8" w14:textId="77777777" w:rsidR="00312D05" w:rsidRDefault="00915527" w:rsidP="00915527">
            <w:pPr>
              <w:rPr>
                <w:rFonts w:ascii="Calibri" w:hAnsi="Calibri" w:cs="Book Antiqua"/>
                <w:iCs/>
                <w:color w:val="000000" w:themeColor="text1"/>
              </w:rPr>
            </w:pPr>
            <w:r>
              <w:rPr>
                <w:rFonts w:ascii="Calibri" w:hAnsi="Calibri" w:cs="Book Antiqua"/>
                <w:iCs/>
                <w:color w:val="000000" w:themeColor="text1"/>
              </w:rPr>
              <w:t>Bajo conocimiento del sistema</w:t>
            </w:r>
          </w:p>
        </w:tc>
        <w:tc>
          <w:tcPr>
            <w:tcW w:w="1433" w:type="dxa"/>
            <w:shd w:val="clear" w:color="auto" w:fill="auto"/>
            <w:tcMar>
              <w:top w:w="15" w:type="dxa"/>
              <w:left w:w="15" w:type="dxa"/>
              <w:bottom w:w="0" w:type="dxa"/>
              <w:right w:w="15" w:type="dxa"/>
            </w:tcMar>
            <w:vAlign w:val="center"/>
          </w:tcPr>
          <w:p w14:paraId="1AB0A466" w14:textId="77777777" w:rsidR="00312D05" w:rsidRDefault="00915527" w:rsidP="00915527">
            <w:pPr>
              <w:ind w:left="127"/>
              <w:rPr>
                <w:rFonts w:ascii="Calibri" w:hAnsi="Calibri" w:cs="Book Antiqua"/>
                <w:iCs/>
                <w:color w:val="000000" w:themeColor="text1"/>
              </w:rPr>
            </w:pPr>
            <w:r>
              <w:rPr>
                <w:rFonts w:ascii="Calibri" w:hAnsi="Calibri" w:cs="Book Antiqua"/>
                <w:iCs/>
                <w:color w:val="000000" w:themeColor="text1"/>
              </w:rPr>
              <w:t>Alta</w:t>
            </w:r>
          </w:p>
        </w:tc>
        <w:tc>
          <w:tcPr>
            <w:tcW w:w="983" w:type="dxa"/>
            <w:shd w:val="clear" w:color="auto" w:fill="auto"/>
            <w:tcMar>
              <w:top w:w="15" w:type="dxa"/>
              <w:left w:w="15" w:type="dxa"/>
              <w:bottom w:w="0" w:type="dxa"/>
              <w:right w:w="15" w:type="dxa"/>
            </w:tcMar>
            <w:vAlign w:val="center"/>
          </w:tcPr>
          <w:p w14:paraId="059FA6B7" w14:textId="77777777" w:rsidR="00312D05" w:rsidRDefault="00915527" w:rsidP="00915527">
            <w:pPr>
              <w:ind w:left="121"/>
              <w:rPr>
                <w:rFonts w:ascii="Calibri" w:hAnsi="Calibri" w:cs="Book Antiqua"/>
                <w:iCs/>
                <w:color w:val="000000" w:themeColor="text1"/>
              </w:rPr>
            </w:pPr>
            <w:r>
              <w:rPr>
                <w:rFonts w:ascii="Calibri" w:hAnsi="Calibri" w:cs="Book Antiqua"/>
                <w:iCs/>
                <w:color w:val="000000" w:themeColor="text1"/>
              </w:rPr>
              <w:t>Alto</w:t>
            </w:r>
          </w:p>
        </w:tc>
        <w:tc>
          <w:tcPr>
            <w:tcW w:w="2551" w:type="dxa"/>
            <w:shd w:val="clear" w:color="auto" w:fill="auto"/>
            <w:tcMar>
              <w:top w:w="15" w:type="dxa"/>
              <w:left w:w="15" w:type="dxa"/>
              <w:bottom w:w="0" w:type="dxa"/>
              <w:right w:w="15" w:type="dxa"/>
            </w:tcMar>
            <w:vAlign w:val="center"/>
          </w:tcPr>
          <w:p w14:paraId="58CB5CCC" w14:textId="77777777" w:rsidR="00312D05" w:rsidRDefault="00915527" w:rsidP="00915527">
            <w:pPr>
              <w:ind w:left="126"/>
              <w:rPr>
                <w:rFonts w:ascii="Calibri" w:hAnsi="Calibri" w:cs="Book Antiqua"/>
                <w:iCs/>
                <w:color w:val="000000" w:themeColor="text1"/>
              </w:rPr>
            </w:pPr>
            <w:r>
              <w:rPr>
                <w:rFonts w:ascii="Calibri" w:hAnsi="Calibri" w:cs="Book Antiqua"/>
                <w:iCs/>
                <w:color w:val="000000" w:themeColor="text1"/>
              </w:rPr>
              <w:t>Realizar talleres, capacitaciones y reuniones, asignar tareas para cada miembro del equipo.</w:t>
            </w:r>
          </w:p>
        </w:tc>
        <w:tc>
          <w:tcPr>
            <w:tcW w:w="1645" w:type="dxa"/>
            <w:shd w:val="clear" w:color="auto" w:fill="auto"/>
            <w:tcMar>
              <w:top w:w="15" w:type="dxa"/>
              <w:left w:w="15" w:type="dxa"/>
              <w:bottom w:w="0" w:type="dxa"/>
              <w:right w:w="15" w:type="dxa"/>
            </w:tcMar>
            <w:vAlign w:val="center"/>
          </w:tcPr>
          <w:p w14:paraId="0CB3DF4B" w14:textId="77777777" w:rsidR="00312D05" w:rsidRDefault="00915527" w:rsidP="00915527">
            <w:pPr>
              <w:ind w:left="164"/>
              <w:rPr>
                <w:rFonts w:ascii="Calibri" w:hAnsi="Calibri" w:cs="Book Antiqua"/>
                <w:iCs/>
                <w:color w:val="000000" w:themeColor="text1"/>
              </w:rPr>
            </w:pPr>
            <w:r>
              <w:rPr>
                <w:rFonts w:ascii="Calibri" w:hAnsi="Calibri" w:cs="Book Antiqua"/>
                <w:iCs/>
                <w:color w:val="000000" w:themeColor="text1"/>
              </w:rPr>
              <w:t>Líder del proyecto</w:t>
            </w:r>
          </w:p>
        </w:tc>
      </w:tr>
      <w:tr w:rsidR="00312D05" w:rsidRPr="00220E56" w14:paraId="0B75EB2D" w14:textId="77777777" w:rsidTr="00915527">
        <w:trPr>
          <w:trHeight w:val="346"/>
          <w:jc w:val="center"/>
        </w:trPr>
        <w:tc>
          <w:tcPr>
            <w:tcW w:w="1852" w:type="dxa"/>
            <w:shd w:val="clear" w:color="auto" w:fill="auto"/>
            <w:tcMar>
              <w:top w:w="15" w:type="dxa"/>
              <w:left w:w="15" w:type="dxa"/>
              <w:bottom w:w="0" w:type="dxa"/>
              <w:right w:w="15" w:type="dxa"/>
            </w:tcMar>
            <w:vAlign w:val="center"/>
          </w:tcPr>
          <w:p w14:paraId="29B90AF4" w14:textId="77777777" w:rsidR="00312D05" w:rsidRDefault="00915527" w:rsidP="00915527">
            <w:pPr>
              <w:rPr>
                <w:rFonts w:ascii="Calibri" w:hAnsi="Calibri" w:cs="Book Antiqua"/>
                <w:iCs/>
                <w:color w:val="000000" w:themeColor="text1"/>
              </w:rPr>
            </w:pPr>
            <w:r>
              <w:rPr>
                <w:rFonts w:ascii="Calibri" w:hAnsi="Calibri" w:cs="Book Antiqua"/>
                <w:iCs/>
                <w:color w:val="000000" w:themeColor="text1"/>
              </w:rPr>
              <w:t>Perdida de información</w:t>
            </w:r>
          </w:p>
        </w:tc>
        <w:tc>
          <w:tcPr>
            <w:tcW w:w="1433" w:type="dxa"/>
            <w:shd w:val="clear" w:color="auto" w:fill="auto"/>
            <w:tcMar>
              <w:top w:w="15" w:type="dxa"/>
              <w:left w:w="15" w:type="dxa"/>
              <w:bottom w:w="0" w:type="dxa"/>
              <w:right w:w="15" w:type="dxa"/>
            </w:tcMar>
            <w:vAlign w:val="center"/>
          </w:tcPr>
          <w:p w14:paraId="3AE5FF4B" w14:textId="77777777" w:rsidR="00312D05" w:rsidRDefault="00915527" w:rsidP="00915527">
            <w:pPr>
              <w:ind w:left="127"/>
              <w:rPr>
                <w:rFonts w:ascii="Calibri" w:hAnsi="Calibri" w:cs="Book Antiqua"/>
                <w:iCs/>
                <w:color w:val="000000" w:themeColor="text1"/>
              </w:rPr>
            </w:pPr>
            <w:r>
              <w:rPr>
                <w:rFonts w:ascii="Calibri" w:hAnsi="Calibri" w:cs="Book Antiqua"/>
                <w:iCs/>
                <w:color w:val="000000" w:themeColor="text1"/>
              </w:rPr>
              <w:t>Bajo</w:t>
            </w:r>
          </w:p>
        </w:tc>
        <w:tc>
          <w:tcPr>
            <w:tcW w:w="983" w:type="dxa"/>
            <w:shd w:val="clear" w:color="auto" w:fill="auto"/>
            <w:tcMar>
              <w:top w:w="15" w:type="dxa"/>
              <w:left w:w="15" w:type="dxa"/>
              <w:bottom w:w="0" w:type="dxa"/>
              <w:right w:w="15" w:type="dxa"/>
            </w:tcMar>
            <w:vAlign w:val="center"/>
          </w:tcPr>
          <w:p w14:paraId="247FB31E" w14:textId="77777777" w:rsidR="00312D05" w:rsidRDefault="00915527" w:rsidP="00915527">
            <w:pPr>
              <w:ind w:left="121"/>
              <w:rPr>
                <w:rFonts w:ascii="Calibri" w:hAnsi="Calibri" w:cs="Book Antiqua"/>
                <w:iCs/>
                <w:color w:val="000000" w:themeColor="text1"/>
              </w:rPr>
            </w:pPr>
            <w:r>
              <w:rPr>
                <w:rFonts w:ascii="Calibri" w:hAnsi="Calibri" w:cs="Book Antiqua"/>
                <w:iCs/>
                <w:color w:val="000000" w:themeColor="text1"/>
              </w:rPr>
              <w:t xml:space="preserve">Alto </w:t>
            </w:r>
          </w:p>
        </w:tc>
        <w:tc>
          <w:tcPr>
            <w:tcW w:w="2551" w:type="dxa"/>
            <w:shd w:val="clear" w:color="auto" w:fill="auto"/>
            <w:tcMar>
              <w:top w:w="15" w:type="dxa"/>
              <w:left w:w="15" w:type="dxa"/>
              <w:bottom w:w="0" w:type="dxa"/>
              <w:right w:w="15" w:type="dxa"/>
            </w:tcMar>
            <w:vAlign w:val="center"/>
          </w:tcPr>
          <w:p w14:paraId="52075BB1" w14:textId="77777777" w:rsidR="00312D05" w:rsidRDefault="00915527" w:rsidP="00915527">
            <w:pPr>
              <w:ind w:left="126"/>
              <w:rPr>
                <w:rFonts w:ascii="Calibri" w:hAnsi="Calibri" w:cs="Book Antiqua"/>
                <w:iCs/>
                <w:color w:val="000000" w:themeColor="text1"/>
              </w:rPr>
            </w:pPr>
            <w:r>
              <w:rPr>
                <w:rFonts w:ascii="Calibri" w:hAnsi="Calibri" w:cs="Book Antiqua"/>
                <w:iCs/>
                <w:color w:val="000000" w:themeColor="text1"/>
              </w:rPr>
              <w:t>Realizar copias de seguridad constantes</w:t>
            </w:r>
          </w:p>
        </w:tc>
        <w:tc>
          <w:tcPr>
            <w:tcW w:w="1645" w:type="dxa"/>
            <w:shd w:val="clear" w:color="auto" w:fill="auto"/>
            <w:tcMar>
              <w:top w:w="15" w:type="dxa"/>
              <w:left w:w="15" w:type="dxa"/>
              <w:bottom w:w="0" w:type="dxa"/>
              <w:right w:w="15" w:type="dxa"/>
            </w:tcMar>
            <w:vAlign w:val="center"/>
          </w:tcPr>
          <w:p w14:paraId="7F556E50" w14:textId="77777777" w:rsidR="00312D05" w:rsidRDefault="00915527" w:rsidP="00915527">
            <w:pPr>
              <w:ind w:left="164"/>
              <w:rPr>
                <w:rFonts w:ascii="Calibri" w:hAnsi="Calibri" w:cs="Book Antiqua"/>
                <w:iCs/>
                <w:color w:val="000000" w:themeColor="text1"/>
              </w:rPr>
            </w:pPr>
            <w:r>
              <w:rPr>
                <w:rFonts w:ascii="Calibri" w:hAnsi="Calibri" w:cs="Book Antiqua"/>
                <w:iCs/>
                <w:color w:val="000000" w:themeColor="text1"/>
              </w:rPr>
              <w:t>Administrador de Datos</w:t>
            </w:r>
          </w:p>
        </w:tc>
      </w:tr>
    </w:tbl>
    <w:p w14:paraId="45CBD76B" w14:textId="77777777" w:rsidR="001905F6" w:rsidRDefault="001905F6" w:rsidP="001905F6">
      <w:pPr>
        <w:ind w:left="720"/>
        <w:jc w:val="both"/>
        <w:rPr>
          <w:rFonts w:ascii="Calibri" w:hAnsi="Calibri" w:cs="Book Antiqua"/>
          <w:i/>
          <w:color w:val="0000FF"/>
        </w:rPr>
      </w:pPr>
    </w:p>
    <w:p w14:paraId="3813F4F2" w14:textId="77777777" w:rsidR="001905F6" w:rsidRPr="00915527" w:rsidRDefault="001905F6" w:rsidP="00915527"/>
    <w:p w14:paraId="70A8AFEB" w14:textId="77777777" w:rsidR="00857C2C" w:rsidRPr="00453783" w:rsidRDefault="00857C2C" w:rsidP="00857C2C">
      <w:pPr>
        <w:rPr>
          <w:rFonts w:ascii="Calibri" w:hAnsi="Calibri" w:cs="Book Antiqua"/>
        </w:rPr>
      </w:pPr>
    </w:p>
    <w:p w14:paraId="1271B991" w14:textId="77777777" w:rsidR="00857C2C" w:rsidRPr="00453783" w:rsidRDefault="00857C2C" w:rsidP="00EE1907">
      <w:pPr>
        <w:pStyle w:val="Ttulo1"/>
        <w:numPr>
          <w:ilvl w:val="0"/>
          <w:numId w:val="1"/>
        </w:numPr>
        <w:spacing w:before="0" w:after="0"/>
        <w:rPr>
          <w:rFonts w:ascii="Calibri" w:hAnsi="Calibri" w:cs="Book Antiqua"/>
        </w:rPr>
      </w:pPr>
      <w:bookmarkStart w:id="25" w:name="_Toc196203975"/>
      <w:r w:rsidRPr="00453783">
        <w:rPr>
          <w:rFonts w:ascii="Calibri" w:hAnsi="Calibri" w:cs="Book Antiqua"/>
          <w:sz w:val="28"/>
        </w:rPr>
        <w:t>Descripción General</w:t>
      </w:r>
      <w:bookmarkEnd w:id="25"/>
      <w:r w:rsidRPr="00453783">
        <w:rPr>
          <w:rFonts w:ascii="Calibri" w:hAnsi="Calibri" w:cs="Book Antiqua"/>
          <w:sz w:val="28"/>
        </w:rPr>
        <w:t xml:space="preserve"> </w:t>
      </w:r>
    </w:p>
    <w:p w14:paraId="2FE8B86F" w14:textId="77777777" w:rsidR="00857C2C" w:rsidRPr="00453783" w:rsidRDefault="00857C2C" w:rsidP="00EE1907">
      <w:pPr>
        <w:pStyle w:val="Ttulo2"/>
        <w:numPr>
          <w:ilvl w:val="1"/>
          <w:numId w:val="1"/>
        </w:numPr>
        <w:ind w:left="1418"/>
        <w:rPr>
          <w:rFonts w:ascii="Calibri" w:hAnsi="Calibri" w:cs="Book Antiqua"/>
          <w:i w:val="0"/>
          <w:sz w:val="24"/>
        </w:rPr>
      </w:pPr>
      <w:bookmarkStart w:id="26" w:name="_Toc196203976"/>
      <w:r w:rsidRPr="00453783">
        <w:rPr>
          <w:rFonts w:ascii="Calibri" w:hAnsi="Calibri" w:cs="Book Antiqua"/>
          <w:i w:val="0"/>
          <w:sz w:val="24"/>
        </w:rPr>
        <w:t>Contexto del Producto</w:t>
      </w:r>
      <w:bookmarkEnd w:id="26"/>
    </w:p>
    <w:p w14:paraId="0DF83C1D" w14:textId="77777777" w:rsidR="00F3137F" w:rsidRDefault="00F3137F" w:rsidP="00F3137F">
      <w:pPr>
        <w:ind w:left="720"/>
        <w:jc w:val="both"/>
        <w:rPr>
          <w:rFonts w:ascii="Calibri" w:hAnsi="Calibri" w:cs="Book Antiqua"/>
          <w:i/>
          <w:color w:val="0000FF"/>
        </w:rPr>
      </w:pPr>
    </w:p>
    <w:p w14:paraId="0726EA72" w14:textId="77777777" w:rsidR="00F3137F" w:rsidRDefault="00F3137F" w:rsidP="008E2CBC">
      <w:pPr>
        <w:spacing w:line="360" w:lineRule="auto"/>
        <w:ind w:left="720" w:firstLine="709"/>
        <w:jc w:val="both"/>
        <w:rPr>
          <w:rFonts w:ascii="Calibri" w:hAnsi="Calibri" w:cs="Book Antiqua"/>
          <w:color w:val="000000" w:themeColor="text1"/>
        </w:rPr>
      </w:pPr>
      <w:r w:rsidRPr="001608DA">
        <w:rPr>
          <w:rFonts w:ascii="Calibri" w:hAnsi="Calibri" w:cs="Book Antiqua"/>
          <w:color w:val="000000" w:themeColor="text1"/>
        </w:rPr>
        <w:t xml:space="preserve">A diferencia de </w:t>
      </w:r>
      <w:r w:rsidR="001608DA">
        <w:rPr>
          <w:rFonts w:ascii="Calibri" w:hAnsi="Calibri" w:cs="Book Antiqua"/>
          <w:color w:val="000000" w:themeColor="text1"/>
        </w:rPr>
        <w:t>proceso manual actual que se realiza en la biblioteca, generando grandes conflictos y descontentos por parte de los lectores y bibliotecario, nuestro producto ofrece realizar los procesos de registro de libros, existencias, registro de bibliotecarios, lectores, cubículos, devoluciones de libros, devoluciones de cubículos e incluso el proceso de realizaciones de multas de manera sencillas y fácil de realizar, ofreciendo una forma integrada y segura desde una misma aplicación.</w:t>
      </w:r>
    </w:p>
    <w:p w14:paraId="7AFCDCF2" w14:textId="77777777" w:rsidR="001608DA" w:rsidRPr="001608DA" w:rsidRDefault="001608DA" w:rsidP="008E2CBC">
      <w:pPr>
        <w:spacing w:line="360" w:lineRule="auto"/>
        <w:ind w:left="720" w:firstLine="709"/>
        <w:jc w:val="both"/>
        <w:rPr>
          <w:rFonts w:ascii="Calibri" w:hAnsi="Calibri" w:cs="Book Antiqua"/>
          <w:color w:val="000000" w:themeColor="text1"/>
        </w:rPr>
      </w:pPr>
      <w:r>
        <w:rPr>
          <w:rFonts w:ascii="Calibri" w:hAnsi="Calibri" w:cs="Book Antiqua"/>
          <w:color w:val="000000" w:themeColor="text1"/>
        </w:rPr>
        <w:t xml:space="preserve">Las otras alternativas competitivas que existen en el mercado, pese a que son buenas opciones estas pueden requerir el uso de otros sistemas convirtiendo el software en uno incompleto debido al uso de múltiples aplicaciones. Nuestro producto </w:t>
      </w:r>
      <w:r>
        <w:rPr>
          <w:rFonts w:ascii="Calibri" w:hAnsi="Calibri" w:cs="Book Antiqua"/>
          <w:color w:val="000000" w:themeColor="text1"/>
        </w:rPr>
        <w:lastRenderedPageBreak/>
        <w:t>ofrece una forma unificada proporcionando una experiencia agradable y eficiente para el cumplimiento de estos procesos.</w:t>
      </w:r>
    </w:p>
    <w:p w14:paraId="51B51F55" w14:textId="77777777" w:rsidR="00F3137F" w:rsidRPr="00D927AE" w:rsidRDefault="00F3137F" w:rsidP="00F3137F">
      <w:pPr>
        <w:ind w:left="720"/>
        <w:jc w:val="both"/>
        <w:rPr>
          <w:rFonts w:ascii="Calibri" w:hAnsi="Calibri" w:cs="Book Antiqua"/>
          <w:i/>
          <w:color w:val="525252"/>
        </w:rPr>
      </w:pPr>
    </w:p>
    <w:p w14:paraId="2C7FDD9E" w14:textId="77777777" w:rsidR="00857C2C" w:rsidRPr="00453783" w:rsidRDefault="00857C2C" w:rsidP="00EE1907">
      <w:pPr>
        <w:pStyle w:val="Ttulo2"/>
        <w:numPr>
          <w:ilvl w:val="1"/>
          <w:numId w:val="1"/>
        </w:numPr>
        <w:ind w:left="1418"/>
        <w:rPr>
          <w:rFonts w:ascii="Calibri" w:hAnsi="Calibri" w:cs="Book Antiqua"/>
          <w:i w:val="0"/>
          <w:sz w:val="24"/>
        </w:rPr>
      </w:pPr>
      <w:bookmarkStart w:id="27" w:name="_Toc196203977"/>
      <w:r w:rsidRPr="00453783">
        <w:rPr>
          <w:rFonts w:ascii="Calibri" w:hAnsi="Calibri" w:cs="Book Antiqua"/>
          <w:i w:val="0"/>
          <w:sz w:val="24"/>
        </w:rPr>
        <w:t>Perspectivas futuras del producto</w:t>
      </w:r>
      <w:bookmarkEnd w:id="27"/>
    </w:p>
    <w:p w14:paraId="4065B2CA" w14:textId="77777777" w:rsidR="00857C2C" w:rsidRDefault="001608DA" w:rsidP="008E2CBC">
      <w:pPr>
        <w:pStyle w:val="Sangra3detindependiente1"/>
        <w:ind w:left="788" w:firstLine="709"/>
        <w:rPr>
          <w:rFonts w:ascii="Calibri" w:hAnsi="Calibri" w:cs="Book Antiqua"/>
          <w:color w:val="000000" w:themeColor="text1"/>
          <w:sz w:val="24"/>
          <w:lang w:val="es-AR"/>
        </w:rPr>
      </w:pPr>
      <w:r>
        <w:rPr>
          <w:rFonts w:ascii="Calibri" w:hAnsi="Calibri" w:cs="Book Antiqua"/>
          <w:color w:val="000000" w:themeColor="text1"/>
          <w:sz w:val="24"/>
          <w:lang w:val="es-AR"/>
        </w:rPr>
        <w:t xml:space="preserve">Este producto puede contemplar en el futuro funcionalidades como un registro autónomo de usuarios, además de implementación de módulos para la parte financiera e inclusive puede integrarse con un sistema de </w:t>
      </w:r>
      <w:r w:rsidR="001B57BC">
        <w:rPr>
          <w:rFonts w:ascii="Calibri" w:hAnsi="Calibri" w:cs="Book Antiqua"/>
          <w:color w:val="000000" w:themeColor="text1"/>
          <w:sz w:val="24"/>
          <w:lang w:val="es-AR"/>
        </w:rPr>
        <w:t xml:space="preserve">contabilidad. Integrar algún </w:t>
      </w:r>
      <w:proofErr w:type="spellStart"/>
      <w:r w:rsidR="001B57BC">
        <w:rPr>
          <w:rFonts w:ascii="Calibri" w:hAnsi="Calibri" w:cs="Book Antiqua"/>
          <w:color w:val="000000" w:themeColor="text1"/>
          <w:sz w:val="24"/>
          <w:lang w:val="es-AR"/>
        </w:rPr>
        <w:t>chatbot</w:t>
      </w:r>
      <w:proofErr w:type="spellEnd"/>
      <w:r w:rsidR="001B57BC">
        <w:rPr>
          <w:rFonts w:ascii="Calibri" w:hAnsi="Calibri" w:cs="Book Antiqua"/>
          <w:color w:val="000000" w:themeColor="text1"/>
          <w:sz w:val="24"/>
          <w:lang w:val="es-AR"/>
        </w:rPr>
        <w:t xml:space="preserve"> o asistente con inteligencia artificial para realizar, potenciar y personalizar las búsquedas por parte de los diferentes usuarios del sistema. Implementar un módulo concreto para que lo lectores puedan acceder al sistema e interactuar con más funcionalidades para ellos.</w:t>
      </w:r>
    </w:p>
    <w:p w14:paraId="1888D8A9" w14:textId="77777777" w:rsidR="00857C2C" w:rsidRDefault="00857C2C" w:rsidP="00EE1907">
      <w:pPr>
        <w:pStyle w:val="Ttulo2"/>
        <w:numPr>
          <w:ilvl w:val="1"/>
          <w:numId w:val="1"/>
        </w:numPr>
        <w:ind w:left="1418"/>
        <w:rPr>
          <w:rFonts w:ascii="Calibri" w:hAnsi="Calibri" w:cs="Book Antiqua"/>
          <w:i w:val="0"/>
          <w:sz w:val="24"/>
        </w:rPr>
      </w:pPr>
      <w:bookmarkStart w:id="28" w:name="_Toc196203978"/>
      <w:r w:rsidRPr="00453783">
        <w:rPr>
          <w:rFonts w:ascii="Calibri" w:hAnsi="Calibri" w:cs="Book Antiqua"/>
          <w:i w:val="0"/>
          <w:sz w:val="24"/>
        </w:rPr>
        <w:t>Reglas y Funciones de Negocio</w:t>
      </w:r>
      <w:bookmarkEnd w:id="28"/>
    </w:p>
    <w:p w14:paraId="7AAE3B9B" w14:textId="77777777" w:rsidR="00EE21D3" w:rsidRDefault="00EE21D3" w:rsidP="00837034">
      <w:pPr>
        <w:ind w:left="720"/>
        <w:jc w:val="center"/>
        <w:rPr>
          <w:rFonts w:ascii="Calibri" w:hAnsi="Calibri" w:cs="Book Antiqua"/>
          <w:i/>
          <w:color w:val="0000FF"/>
        </w:rPr>
      </w:pPr>
    </w:p>
    <w:p w14:paraId="6BF40B9A" w14:textId="71F98CCF" w:rsidR="00EE21D3" w:rsidRPr="00AF6860" w:rsidRDefault="00AF6860" w:rsidP="00AF6860">
      <w:pPr>
        <w:spacing w:line="360" w:lineRule="auto"/>
        <w:ind w:left="720" w:firstLine="709"/>
        <w:rPr>
          <w:rFonts w:ascii="Calibri" w:hAnsi="Calibri" w:cs="Book Antiqua"/>
          <w:b/>
          <w:color w:val="000000" w:themeColor="text1"/>
        </w:rPr>
      </w:pPr>
      <w:r w:rsidRPr="00AF6860">
        <w:rPr>
          <w:rFonts w:ascii="Calibri" w:hAnsi="Calibri" w:cs="Book Antiqua"/>
          <w:b/>
          <w:color w:val="000000" w:themeColor="text1"/>
        </w:rPr>
        <w:t>Reglas de Negocio</w:t>
      </w:r>
    </w:p>
    <w:p w14:paraId="3575EE2E" w14:textId="77777777" w:rsidR="00AF6860" w:rsidRPr="00AF6860" w:rsidRDefault="00AF6860" w:rsidP="00EE1907">
      <w:pPr>
        <w:pStyle w:val="Prrafodelista"/>
        <w:numPr>
          <w:ilvl w:val="0"/>
          <w:numId w:val="57"/>
        </w:numPr>
        <w:spacing w:line="360" w:lineRule="auto"/>
        <w:rPr>
          <w:rFonts w:ascii="Calibri" w:hAnsi="Calibri" w:cs="Book Antiqua"/>
          <w:b/>
          <w:i/>
          <w:color w:val="000000" w:themeColor="text1"/>
        </w:rPr>
      </w:pPr>
      <w:r w:rsidRPr="00AF6860">
        <w:rPr>
          <w:rFonts w:ascii="Calibri" w:hAnsi="Calibri" w:cs="Book Antiqua"/>
          <w:b/>
          <w:i/>
          <w:color w:val="000000" w:themeColor="text1"/>
        </w:rPr>
        <w:t>Acceso Controlado:</w:t>
      </w:r>
    </w:p>
    <w:p w14:paraId="78F8979C" w14:textId="77777777" w:rsidR="00AF6860" w:rsidRPr="00AF6860" w:rsidRDefault="00AF6860" w:rsidP="00EE1907">
      <w:pPr>
        <w:pStyle w:val="Prrafodelista"/>
        <w:numPr>
          <w:ilvl w:val="0"/>
          <w:numId w:val="56"/>
        </w:numPr>
        <w:spacing w:line="360" w:lineRule="auto"/>
        <w:rPr>
          <w:rFonts w:ascii="Calibri" w:hAnsi="Calibri" w:cs="Book Antiqua"/>
          <w:color w:val="000000" w:themeColor="text1"/>
        </w:rPr>
      </w:pPr>
      <w:r w:rsidRPr="00AF6860">
        <w:rPr>
          <w:rFonts w:ascii="Calibri" w:hAnsi="Calibri" w:cs="Book Antiqua"/>
          <w:color w:val="000000" w:themeColor="text1"/>
        </w:rPr>
        <w:t>Solo usuarios autenticados pueden consultar y gestionar libros, cubículos, lectores, y otros recursos.</w:t>
      </w:r>
    </w:p>
    <w:p w14:paraId="73DD423E" w14:textId="77777777" w:rsidR="00AF6860" w:rsidRPr="00AF6860" w:rsidRDefault="00AF6860" w:rsidP="00EE1907">
      <w:pPr>
        <w:pStyle w:val="Prrafodelista"/>
        <w:numPr>
          <w:ilvl w:val="0"/>
          <w:numId w:val="56"/>
        </w:numPr>
        <w:spacing w:line="360" w:lineRule="auto"/>
        <w:rPr>
          <w:rFonts w:ascii="Calibri" w:hAnsi="Calibri" w:cs="Book Antiqua"/>
          <w:color w:val="000000" w:themeColor="text1"/>
        </w:rPr>
      </w:pPr>
      <w:r w:rsidRPr="00AF6860">
        <w:rPr>
          <w:rFonts w:ascii="Calibri" w:hAnsi="Calibri" w:cs="Book Antiqua"/>
          <w:color w:val="000000" w:themeColor="text1"/>
        </w:rPr>
        <w:t>Los roles de usuario (administrador, bibliotecario, usuario) determinan los niveles de acceso y las funciones que pueden realizar (crear, leer, actualizar, eliminar).</w:t>
      </w:r>
    </w:p>
    <w:p w14:paraId="0A43270F" w14:textId="77777777" w:rsidR="00AF6860" w:rsidRPr="00AF6860" w:rsidRDefault="00AF6860" w:rsidP="00EE1907">
      <w:pPr>
        <w:pStyle w:val="Prrafodelista"/>
        <w:numPr>
          <w:ilvl w:val="0"/>
          <w:numId w:val="56"/>
        </w:numPr>
        <w:spacing w:line="360" w:lineRule="auto"/>
        <w:rPr>
          <w:rFonts w:ascii="Calibri" w:hAnsi="Calibri" w:cs="Book Antiqua"/>
          <w:color w:val="000000" w:themeColor="text1"/>
        </w:rPr>
      </w:pPr>
      <w:r w:rsidRPr="00AF6860">
        <w:rPr>
          <w:rFonts w:ascii="Calibri" w:hAnsi="Calibri" w:cs="Book Antiqua"/>
          <w:color w:val="000000" w:themeColor="text1"/>
        </w:rPr>
        <w:t>Los administradores tienen acceso completo a todas las funciones, mientras que los bibliotecarios tienen un acceso limitado a ciertas operaciones.</w:t>
      </w:r>
    </w:p>
    <w:p w14:paraId="4D3E1888" w14:textId="77777777" w:rsidR="00AF6860" w:rsidRPr="00AF6860" w:rsidRDefault="00AF6860" w:rsidP="00EE1907">
      <w:pPr>
        <w:pStyle w:val="Prrafodelista"/>
        <w:numPr>
          <w:ilvl w:val="0"/>
          <w:numId w:val="57"/>
        </w:numPr>
        <w:spacing w:line="360" w:lineRule="auto"/>
        <w:rPr>
          <w:rFonts w:ascii="Calibri" w:hAnsi="Calibri" w:cs="Book Antiqua"/>
          <w:b/>
          <w:i/>
          <w:color w:val="000000" w:themeColor="text1"/>
        </w:rPr>
      </w:pPr>
      <w:r w:rsidRPr="00AF6860">
        <w:rPr>
          <w:rFonts w:ascii="Calibri" w:hAnsi="Calibri" w:cs="Book Antiqua"/>
          <w:b/>
          <w:i/>
          <w:color w:val="000000" w:themeColor="text1"/>
        </w:rPr>
        <w:t>Consulta de Libros y Recursos:</w:t>
      </w:r>
    </w:p>
    <w:p w14:paraId="48B73CD4" w14:textId="77777777" w:rsidR="00AF6860" w:rsidRPr="00AF6860" w:rsidRDefault="00AF6860" w:rsidP="00EE1907">
      <w:pPr>
        <w:pStyle w:val="Prrafodelista"/>
        <w:numPr>
          <w:ilvl w:val="0"/>
          <w:numId w:val="58"/>
        </w:numPr>
        <w:spacing w:line="360" w:lineRule="auto"/>
        <w:rPr>
          <w:rFonts w:ascii="Calibri" w:hAnsi="Calibri" w:cs="Book Antiqua"/>
          <w:color w:val="000000" w:themeColor="text1"/>
        </w:rPr>
      </w:pPr>
      <w:r w:rsidRPr="00AF6860">
        <w:rPr>
          <w:rFonts w:ascii="Calibri" w:hAnsi="Calibri" w:cs="Book Antiqua"/>
          <w:color w:val="000000" w:themeColor="text1"/>
        </w:rPr>
        <w:t>Los libros deben ser buscados utilizando parámetros válidos como ID, título, autor, género, y editorial.</w:t>
      </w:r>
    </w:p>
    <w:p w14:paraId="38A56AA1" w14:textId="77777777" w:rsidR="00AF6860" w:rsidRPr="00AF6860" w:rsidRDefault="00AF6860" w:rsidP="00EE1907">
      <w:pPr>
        <w:pStyle w:val="Prrafodelista"/>
        <w:numPr>
          <w:ilvl w:val="0"/>
          <w:numId w:val="58"/>
        </w:numPr>
        <w:spacing w:line="360" w:lineRule="auto"/>
        <w:rPr>
          <w:rFonts w:ascii="Calibri" w:hAnsi="Calibri" w:cs="Book Antiqua"/>
          <w:color w:val="000000" w:themeColor="text1"/>
        </w:rPr>
      </w:pPr>
      <w:r w:rsidRPr="00AF6860">
        <w:rPr>
          <w:rFonts w:ascii="Calibri" w:hAnsi="Calibri" w:cs="Book Antiqua"/>
          <w:color w:val="000000" w:themeColor="text1"/>
        </w:rPr>
        <w:t>Los cubículos pueden ser buscados según el número de cubículo, estado y disponibilidad.</w:t>
      </w:r>
    </w:p>
    <w:p w14:paraId="3CF8859E" w14:textId="77777777" w:rsidR="00AF6860" w:rsidRPr="00AF6860" w:rsidRDefault="00AF6860" w:rsidP="00EE1907">
      <w:pPr>
        <w:pStyle w:val="Prrafodelista"/>
        <w:numPr>
          <w:ilvl w:val="0"/>
          <w:numId w:val="58"/>
        </w:numPr>
        <w:spacing w:line="360" w:lineRule="auto"/>
        <w:rPr>
          <w:rFonts w:ascii="Calibri" w:hAnsi="Calibri" w:cs="Book Antiqua"/>
          <w:color w:val="000000" w:themeColor="text1"/>
        </w:rPr>
      </w:pPr>
      <w:r w:rsidRPr="00AF6860">
        <w:rPr>
          <w:rFonts w:ascii="Calibri" w:hAnsi="Calibri" w:cs="Book Antiqua"/>
          <w:color w:val="000000" w:themeColor="text1"/>
        </w:rPr>
        <w:lastRenderedPageBreak/>
        <w:t>Los resultados deben ordenarse y filtrarse según las preferencias del usuario.</w:t>
      </w:r>
    </w:p>
    <w:p w14:paraId="252AE427" w14:textId="77777777" w:rsidR="00AF6860" w:rsidRPr="0046453E" w:rsidRDefault="00AF6860" w:rsidP="00EE1907">
      <w:pPr>
        <w:pStyle w:val="Prrafodelista"/>
        <w:numPr>
          <w:ilvl w:val="0"/>
          <w:numId w:val="57"/>
        </w:numPr>
        <w:spacing w:line="360" w:lineRule="auto"/>
        <w:rPr>
          <w:rFonts w:ascii="Calibri" w:hAnsi="Calibri" w:cs="Book Antiqua"/>
          <w:b/>
          <w:color w:val="000000" w:themeColor="text1"/>
        </w:rPr>
      </w:pPr>
      <w:r w:rsidRPr="0046453E">
        <w:rPr>
          <w:rFonts w:ascii="Calibri" w:hAnsi="Calibri" w:cs="Book Antiqua"/>
          <w:b/>
          <w:color w:val="000000" w:themeColor="text1"/>
        </w:rPr>
        <w:t>Reserva y Gestión de Recursos:</w:t>
      </w:r>
    </w:p>
    <w:p w14:paraId="2A5C2263" w14:textId="77777777" w:rsidR="00AF6860" w:rsidRPr="0046453E" w:rsidRDefault="00AF6860" w:rsidP="00EE1907">
      <w:pPr>
        <w:pStyle w:val="Prrafodelista"/>
        <w:numPr>
          <w:ilvl w:val="0"/>
          <w:numId w:val="59"/>
        </w:numPr>
        <w:spacing w:line="360" w:lineRule="auto"/>
        <w:rPr>
          <w:rFonts w:ascii="Calibri" w:hAnsi="Calibri" w:cs="Book Antiqua"/>
          <w:color w:val="000000" w:themeColor="text1"/>
        </w:rPr>
      </w:pPr>
      <w:r w:rsidRPr="0046453E">
        <w:rPr>
          <w:rFonts w:ascii="Calibri" w:hAnsi="Calibri" w:cs="Book Antiqua"/>
          <w:color w:val="000000" w:themeColor="text1"/>
        </w:rPr>
        <w:t>Los usuarios pueden hacer reservas de libros y cubículos, las cuales deben ser registradas en el sistema.</w:t>
      </w:r>
    </w:p>
    <w:p w14:paraId="2B9FED08" w14:textId="77777777" w:rsidR="00AF6860" w:rsidRPr="0046453E" w:rsidRDefault="00AF6860" w:rsidP="00EE1907">
      <w:pPr>
        <w:pStyle w:val="Prrafodelista"/>
        <w:numPr>
          <w:ilvl w:val="0"/>
          <w:numId w:val="59"/>
        </w:numPr>
        <w:spacing w:line="360" w:lineRule="auto"/>
        <w:rPr>
          <w:rFonts w:ascii="Calibri" w:hAnsi="Calibri" w:cs="Book Antiqua"/>
          <w:color w:val="000000" w:themeColor="text1"/>
        </w:rPr>
      </w:pPr>
      <w:r w:rsidRPr="0046453E">
        <w:rPr>
          <w:rFonts w:ascii="Calibri" w:hAnsi="Calibri" w:cs="Book Antiqua"/>
          <w:color w:val="000000" w:themeColor="text1"/>
        </w:rPr>
        <w:t>El sistema debe verificar la disponibilidad antes de confirmar la reserva.</w:t>
      </w:r>
    </w:p>
    <w:p w14:paraId="3155272C" w14:textId="77777777" w:rsidR="00AF6860" w:rsidRPr="0046453E" w:rsidRDefault="00AF6860" w:rsidP="00EE1907">
      <w:pPr>
        <w:pStyle w:val="Prrafodelista"/>
        <w:numPr>
          <w:ilvl w:val="0"/>
          <w:numId w:val="59"/>
        </w:numPr>
        <w:spacing w:line="360" w:lineRule="auto"/>
        <w:rPr>
          <w:rFonts w:ascii="Calibri" w:hAnsi="Calibri" w:cs="Book Antiqua"/>
          <w:color w:val="000000" w:themeColor="text1"/>
        </w:rPr>
      </w:pPr>
      <w:r w:rsidRPr="0046453E">
        <w:rPr>
          <w:rFonts w:ascii="Calibri" w:hAnsi="Calibri" w:cs="Book Antiqua"/>
          <w:color w:val="000000" w:themeColor="text1"/>
        </w:rPr>
        <w:t>El estado de los libros debe ser actualizado de acuerdo a las transacciones realizadas (prestado, disponible, reservado).</w:t>
      </w:r>
    </w:p>
    <w:p w14:paraId="2ACC7F9A" w14:textId="77777777" w:rsidR="00AF6860" w:rsidRPr="0046453E" w:rsidRDefault="00AF6860" w:rsidP="00EE1907">
      <w:pPr>
        <w:pStyle w:val="Prrafodelista"/>
        <w:numPr>
          <w:ilvl w:val="0"/>
          <w:numId w:val="57"/>
        </w:numPr>
        <w:spacing w:line="360" w:lineRule="auto"/>
        <w:rPr>
          <w:rFonts w:ascii="Calibri" w:hAnsi="Calibri" w:cs="Book Antiqua"/>
          <w:b/>
          <w:i/>
          <w:color w:val="000000" w:themeColor="text1"/>
        </w:rPr>
      </w:pPr>
      <w:r w:rsidRPr="0046453E">
        <w:rPr>
          <w:rFonts w:ascii="Calibri" w:hAnsi="Calibri" w:cs="Book Antiqua"/>
          <w:b/>
          <w:i/>
          <w:color w:val="000000" w:themeColor="text1"/>
        </w:rPr>
        <w:t>Manejo de Multas:</w:t>
      </w:r>
    </w:p>
    <w:p w14:paraId="216B242F" w14:textId="77777777" w:rsidR="00AF6860" w:rsidRPr="0046453E" w:rsidRDefault="00AF6860" w:rsidP="00EE1907">
      <w:pPr>
        <w:pStyle w:val="Prrafodelista"/>
        <w:numPr>
          <w:ilvl w:val="0"/>
          <w:numId w:val="60"/>
        </w:numPr>
        <w:spacing w:line="360" w:lineRule="auto"/>
        <w:rPr>
          <w:rFonts w:ascii="Calibri" w:hAnsi="Calibri" w:cs="Book Antiqua"/>
          <w:color w:val="000000" w:themeColor="text1"/>
        </w:rPr>
      </w:pPr>
      <w:r w:rsidRPr="0046453E">
        <w:rPr>
          <w:rFonts w:ascii="Calibri" w:hAnsi="Calibri" w:cs="Book Antiqua"/>
          <w:color w:val="000000" w:themeColor="text1"/>
        </w:rPr>
        <w:t>El sistema debe registrar multas por retrasos en la devolución de libros o por daños en los recursos.</w:t>
      </w:r>
    </w:p>
    <w:p w14:paraId="2657F4A6" w14:textId="77777777" w:rsidR="00AF6860" w:rsidRPr="0046453E" w:rsidRDefault="00AF6860" w:rsidP="00EE1907">
      <w:pPr>
        <w:pStyle w:val="Prrafodelista"/>
        <w:numPr>
          <w:ilvl w:val="0"/>
          <w:numId w:val="60"/>
        </w:numPr>
        <w:spacing w:line="360" w:lineRule="auto"/>
        <w:rPr>
          <w:rFonts w:ascii="Calibri" w:hAnsi="Calibri" w:cs="Book Antiqua"/>
          <w:color w:val="000000" w:themeColor="text1"/>
        </w:rPr>
      </w:pPr>
      <w:r w:rsidRPr="0046453E">
        <w:rPr>
          <w:rFonts w:ascii="Calibri" w:hAnsi="Calibri" w:cs="Book Antiqua"/>
          <w:color w:val="000000" w:themeColor="text1"/>
        </w:rPr>
        <w:t>El pago de multas debe reflejarse en el sistema de manera inmediata y actualizar el estado de la multa a "Pagada".</w:t>
      </w:r>
    </w:p>
    <w:p w14:paraId="1751390F" w14:textId="77777777" w:rsidR="00AF6860" w:rsidRPr="00871145" w:rsidRDefault="00AF6860" w:rsidP="00EE1907">
      <w:pPr>
        <w:pStyle w:val="Prrafodelista"/>
        <w:numPr>
          <w:ilvl w:val="0"/>
          <w:numId w:val="57"/>
        </w:numPr>
        <w:spacing w:line="360" w:lineRule="auto"/>
        <w:rPr>
          <w:rFonts w:ascii="Calibri" w:hAnsi="Calibri" w:cs="Book Antiqua"/>
          <w:b/>
          <w:i/>
          <w:color w:val="000000" w:themeColor="text1"/>
        </w:rPr>
      </w:pPr>
      <w:r w:rsidRPr="00871145">
        <w:rPr>
          <w:rFonts w:ascii="Calibri" w:hAnsi="Calibri" w:cs="Book Antiqua"/>
          <w:b/>
          <w:i/>
          <w:color w:val="000000" w:themeColor="text1"/>
        </w:rPr>
        <w:t>Seguridad de Datos:</w:t>
      </w:r>
    </w:p>
    <w:p w14:paraId="73AD090B" w14:textId="77777777" w:rsidR="00AF6860" w:rsidRPr="00871145" w:rsidRDefault="00AF6860" w:rsidP="00EE1907">
      <w:pPr>
        <w:pStyle w:val="Prrafodelista"/>
        <w:numPr>
          <w:ilvl w:val="0"/>
          <w:numId w:val="61"/>
        </w:numPr>
        <w:spacing w:line="360" w:lineRule="auto"/>
        <w:rPr>
          <w:rFonts w:ascii="Calibri" w:hAnsi="Calibri" w:cs="Book Antiqua"/>
          <w:color w:val="000000" w:themeColor="text1"/>
        </w:rPr>
      </w:pPr>
      <w:r w:rsidRPr="00871145">
        <w:rPr>
          <w:rFonts w:ascii="Calibri" w:hAnsi="Calibri" w:cs="Book Antiqua"/>
          <w:color w:val="000000" w:themeColor="text1"/>
        </w:rPr>
        <w:t>Toda la información personal y de libros debe ser cifrada y protegida contra accesos no autorizados.</w:t>
      </w:r>
    </w:p>
    <w:p w14:paraId="6BE60277" w14:textId="5040E5F4" w:rsidR="00AF6860" w:rsidRPr="00871145" w:rsidRDefault="00AF6860" w:rsidP="00EE1907">
      <w:pPr>
        <w:pStyle w:val="Prrafodelista"/>
        <w:numPr>
          <w:ilvl w:val="0"/>
          <w:numId w:val="61"/>
        </w:numPr>
        <w:spacing w:line="360" w:lineRule="auto"/>
        <w:rPr>
          <w:rFonts w:ascii="Calibri" w:hAnsi="Calibri" w:cs="Book Antiqua"/>
          <w:color w:val="000000" w:themeColor="text1"/>
        </w:rPr>
      </w:pPr>
      <w:r w:rsidRPr="00871145">
        <w:rPr>
          <w:rFonts w:ascii="Calibri" w:hAnsi="Calibri" w:cs="Book Antiqua"/>
          <w:color w:val="000000" w:themeColor="text1"/>
        </w:rPr>
        <w:t>El acceso debe ser controlado por credenciales únicas de cada usuario.</w:t>
      </w:r>
    </w:p>
    <w:p w14:paraId="0C6DF3C2" w14:textId="77777777" w:rsidR="00EE21D3" w:rsidRDefault="00EE21D3" w:rsidP="00AF6860">
      <w:pPr>
        <w:spacing w:line="360" w:lineRule="auto"/>
        <w:ind w:left="720" w:firstLine="709"/>
        <w:rPr>
          <w:rFonts w:ascii="Calibri" w:hAnsi="Calibri" w:cs="Book Antiqua"/>
          <w:color w:val="000000" w:themeColor="text1"/>
        </w:rPr>
      </w:pPr>
    </w:p>
    <w:p w14:paraId="606FACE0" w14:textId="77777777" w:rsidR="00871145" w:rsidRPr="00871145" w:rsidRDefault="00871145" w:rsidP="00871145">
      <w:pPr>
        <w:spacing w:line="360" w:lineRule="auto"/>
        <w:ind w:left="720" w:firstLine="709"/>
        <w:rPr>
          <w:rFonts w:ascii="Calibri" w:hAnsi="Calibri" w:cs="Book Antiqua"/>
          <w:b/>
          <w:color w:val="000000" w:themeColor="text1"/>
        </w:rPr>
      </w:pPr>
      <w:r w:rsidRPr="00871145">
        <w:rPr>
          <w:rFonts w:ascii="Calibri" w:hAnsi="Calibri" w:cs="Book Antiqua"/>
          <w:b/>
          <w:color w:val="000000" w:themeColor="text1"/>
        </w:rPr>
        <w:t>Funciones de Negocio</w:t>
      </w:r>
    </w:p>
    <w:p w14:paraId="3747F17B" w14:textId="77777777" w:rsidR="00871145" w:rsidRPr="00871145" w:rsidRDefault="00871145" w:rsidP="00EE1907">
      <w:pPr>
        <w:pStyle w:val="Prrafodelista"/>
        <w:numPr>
          <w:ilvl w:val="0"/>
          <w:numId w:val="62"/>
        </w:numPr>
        <w:spacing w:line="360" w:lineRule="auto"/>
        <w:rPr>
          <w:rFonts w:ascii="Calibri" w:hAnsi="Calibri" w:cs="Book Antiqua"/>
          <w:b/>
          <w:color w:val="000000" w:themeColor="text1"/>
        </w:rPr>
      </w:pPr>
      <w:r w:rsidRPr="00871145">
        <w:rPr>
          <w:rFonts w:ascii="Calibri" w:hAnsi="Calibri" w:cs="Book Antiqua"/>
          <w:b/>
          <w:color w:val="000000" w:themeColor="text1"/>
        </w:rPr>
        <w:t>Gestión de Usuarios:</w:t>
      </w:r>
    </w:p>
    <w:p w14:paraId="6BB45D13" w14:textId="77777777" w:rsidR="00871145" w:rsidRPr="00871145" w:rsidRDefault="00871145" w:rsidP="00EE1907">
      <w:pPr>
        <w:pStyle w:val="Prrafodelista"/>
        <w:numPr>
          <w:ilvl w:val="0"/>
          <w:numId w:val="63"/>
        </w:numPr>
        <w:spacing w:line="360" w:lineRule="auto"/>
        <w:rPr>
          <w:rFonts w:ascii="Calibri" w:hAnsi="Calibri" w:cs="Book Antiqua"/>
          <w:color w:val="000000" w:themeColor="text1"/>
        </w:rPr>
      </w:pPr>
      <w:r w:rsidRPr="00871145">
        <w:rPr>
          <w:rFonts w:ascii="Calibri" w:hAnsi="Calibri" w:cs="Book Antiqua"/>
          <w:color w:val="000000" w:themeColor="text1"/>
        </w:rPr>
        <w:t>Registrar, autenticar y autorizar a los usuarios (administradores, bibliotecarios, lectores) para interactuar con el sistema.</w:t>
      </w:r>
    </w:p>
    <w:p w14:paraId="0163A375" w14:textId="77777777" w:rsidR="00871145" w:rsidRPr="00871145" w:rsidRDefault="00871145" w:rsidP="00EE1907">
      <w:pPr>
        <w:pStyle w:val="Prrafodelista"/>
        <w:numPr>
          <w:ilvl w:val="0"/>
          <w:numId w:val="63"/>
        </w:numPr>
        <w:spacing w:line="360" w:lineRule="auto"/>
        <w:rPr>
          <w:rFonts w:ascii="Calibri" w:hAnsi="Calibri" w:cs="Book Antiqua"/>
          <w:color w:val="000000" w:themeColor="text1"/>
        </w:rPr>
      </w:pPr>
      <w:r w:rsidRPr="00871145">
        <w:rPr>
          <w:rFonts w:ascii="Calibri" w:hAnsi="Calibri" w:cs="Book Antiqua"/>
          <w:color w:val="000000" w:themeColor="text1"/>
        </w:rPr>
        <w:t>Los administradores pueden gestionar los permisos de los bibliotecarios y otros usuarios.</w:t>
      </w:r>
    </w:p>
    <w:p w14:paraId="6682753A" w14:textId="77777777" w:rsidR="00871145" w:rsidRPr="00871145" w:rsidRDefault="00871145" w:rsidP="00EE1907">
      <w:pPr>
        <w:pStyle w:val="Prrafodelista"/>
        <w:numPr>
          <w:ilvl w:val="0"/>
          <w:numId w:val="62"/>
        </w:numPr>
        <w:spacing w:line="360" w:lineRule="auto"/>
        <w:rPr>
          <w:rFonts w:ascii="Calibri" w:hAnsi="Calibri" w:cs="Book Antiqua"/>
          <w:b/>
          <w:i/>
          <w:color w:val="000000" w:themeColor="text1"/>
        </w:rPr>
      </w:pPr>
      <w:r w:rsidRPr="00871145">
        <w:rPr>
          <w:rFonts w:ascii="Calibri" w:hAnsi="Calibri" w:cs="Book Antiqua"/>
          <w:b/>
          <w:i/>
          <w:color w:val="000000" w:themeColor="text1"/>
        </w:rPr>
        <w:t>Gestión de Libros:</w:t>
      </w:r>
    </w:p>
    <w:p w14:paraId="3DA99722" w14:textId="77777777" w:rsidR="00871145" w:rsidRPr="00871145" w:rsidRDefault="00871145" w:rsidP="00EE1907">
      <w:pPr>
        <w:pStyle w:val="Prrafodelista"/>
        <w:numPr>
          <w:ilvl w:val="0"/>
          <w:numId w:val="64"/>
        </w:numPr>
        <w:spacing w:line="360" w:lineRule="auto"/>
        <w:rPr>
          <w:rFonts w:ascii="Calibri" w:hAnsi="Calibri" w:cs="Book Antiqua"/>
          <w:color w:val="000000" w:themeColor="text1"/>
        </w:rPr>
      </w:pPr>
      <w:r w:rsidRPr="00871145">
        <w:rPr>
          <w:rFonts w:ascii="Calibri" w:hAnsi="Calibri" w:cs="Book Antiqua"/>
          <w:color w:val="000000" w:themeColor="text1"/>
        </w:rPr>
        <w:t>Registrar nuevos libros en el sistema y actualizar su información (título, autor, editorial, etc.).</w:t>
      </w:r>
    </w:p>
    <w:p w14:paraId="2E17C4CD" w14:textId="77777777" w:rsidR="00871145" w:rsidRPr="00871145" w:rsidRDefault="00871145" w:rsidP="00EE1907">
      <w:pPr>
        <w:pStyle w:val="Prrafodelista"/>
        <w:numPr>
          <w:ilvl w:val="0"/>
          <w:numId w:val="64"/>
        </w:numPr>
        <w:spacing w:line="360" w:lineRule="auto"/>
        <w:rPr>
          <w:rFonts w:ascii="Calibri" w:hAnsi="Calibri" w:cs="Book Antiqua"/>
          <w:color w:val="000000" w:themeColor="text1"/>
        </w:rPr>
      </w:pPr>
      <w:r w:rsidRPr="00871145">
        <w:rPr>
          <w:rFonts w:ascii="Calibri" w:hAnsi="Calibri" w:cs="Book Antiqua"/>
          <w:color w:val="000000" w:themeColor="text1"/>
        </w:rPr>
        <w:t>Permitir la búsqueda y reserva de libros según diferentes filtros (autor, título, etc.).</w:t>
      </w:r>
    </w:p>
    <w:p w14:paraId="60E5B0F5" w14:textId="77777777" w:rsidR="00871145" w:rsidRPr="00871145" w:rsidRDefault="00871145" w:rsidP="00EE1907">
      <w:pPr>
        <w:pStyle w:val="Prrafodelista"/>
        <w:numPr>
          <w:ilvl w:val="0"/>
          <w:numId w:val="64"/>
        </w:numPr>
        <w:spacing w:line="360" w:lineRule="auto"/>
        <w:rPr>
          <w:rFonts w:ascii="Calibri" w:hAnsi="Calibri" w:cs="Book Antiqua"/>
          <w:color w:val="000000" w:themeColor="text1"/>
        </w:rPr>
      </w:pPr>
      <w:r w:rsidRPr="00871145">
        <w:rPr>
          <w:rFonts w:ascii="Calibri" w:hAnsi="Calibri" w:cs="Book Antiqua"/>
          <w:color w:val="000000" w:themeColor="text1"/>
        </w:rPr>
        <w:lastRenderedPageBreak/>
        <w:t>Actualizar el estado del libro tras préstamos, devoluciones o daños.</w:t>
      </w:r>
    </w:p>
    <w:p w14:paraId="66C28197" w14:textId="77777777" w:rsidR="00871145" w:rsidRPr="00871145" w:rsidRDefault="00871145" w:rsidP="00EE1907">
      <w:pPr>
        <w:pStyle w:val="Prrafodelista"/>
        <w:numPr>
          <w:ilvl w:val="0"/>
          <w:numId w:val="62"/>
        </w:numPr>
        <w:spacing w:line="360" w:lineRule="auto"/>
        <w:rPr>
          <w:rFonts w:ascii="Calibri" w:hAnsi="Calibri" w:cs="Book Antiqua"/>
          <w:b/>
          <w:i/>
          <w:color w:val="000000" w:themeColor="text1"/>
        </w:rPr>
      </w:pPr>
      <w:r w:rsidRPr="00871145">
        <w:rPr>
          <w:rFonts w:ascii="Calibri" w:hAnsi="Calibri" w:cs="Book Antiqua"/>
          <w:b/>
          <w:i/>
          <w:color w:val="000000" w:themeColor="text1"/>
        </w:rPr>
        <w:t>Gestión de Cubículos:</w:t>
      </w:r>
    </w:p>
    <w:p w14:paraId="45935160" w14:textId="77777777" w:rsidR="00871145" w:rsidRPr="00871145" w:rsidRDefault="00871145" w:rsidP="00EE1907">
      <w:pPr>
        <w:pStyle w:val="Prrafodelista"/>
        <w:numPr>
          <w:ilvl w:val="0"/>
          <w:numId w:val="65"/>
        </w:numPr>
        <w:spacing w:line="360" w:lineRule="auto"/>
        <w:rPr>
          <w:rFonts w:ascii="Calibri" w:hAnsi="Calibri" w:cs="Book Antiqua"/>
          <w:color w:val="000000" w:themeColor="text1"/>
        </w:rPr>
      </w:pPr>
      <w:r w:rsidRPr="00871145">
        <w:rPr>
          <w:rFonts w:ascii="Calibri" w:hAnsi="Calibri" w:cs="Book Antiqua"/>
          <w:color w:val="000000" w:themeColor="text1"/>
        </w:rPr>
        <w:t>Permitir a los usuarios reservar cubículos de estudio para determinadas horas.</w:t>
      </w:r>
    </w:p>
    <w:p w14:paraId="3FA5A1D9" w14:textId="77777777" w:rsidR="00871145" w:rsidRPr="00871145" w:rsidRDefault="00871145" w:rsidP="00EE1907">
      <w:pPr>
        <w:pStyle w:val="Prrafodelista"/>
        <w:numPr>
          <w:ilvl w:val="0"/>
          <w:numId w:val="65"/>
        </w:numPr>
        <w:spacing w:line="360" w:lineRule="auto"/>
        <w:rPr>
          <w:rFonts w:ascii="Calibri" w:hAnsi="Calibri" w:cs="Book Antiqua"/>
          <w:color w:val="000000" w:themeColor="text1"/>
        </w:rPr>
      </w:pPr>
      <w:r w:rsidRPr="00871145">
        <w:rPr>
          <w:rFonts w:ascii="Calibri" w:hAnsi="Calibri" w:cs="Book Antiqua"/>
          <w:color w:val="000000" w:themeColor="text1"/>
        </w:rPr>
        <w:t>Actualizar la disponibilidad de los cubículos tras la reserva o cancelación.</w:t>
      </w:r>
    </w:p>
    <w:p w14:paraId="503ED0BB" w14:textId="77777777" w:rsidR="00871145" w:rsidRPr="00871145" w:rsidRDefault="00871145" w:rsidP="00EE1907">
      <w:pPr>
        <w:pStyle w:val="Prrafodelista"/>
        <w:numPr>
          <w:ilvl w:val="0"/>
          <w:numId w:val="62"/>
        </w:numPr>
        <w:spacing w:line="360" w:lineRule="auto"/>
        <w:rPr>
          <w:rFonts w:ascii="Calibri" w:hAnsi="Calibri" w:cs="Book Antiqua"/>
          <w:b/>
          <w:i/>
          <w:color w:val="000000" w:themeColor="text1"/>
        </w:rPr>
      </w:pPr>
      <w:r w:rsidRPr="00871145">
        <w:rPr>
          <w:rFonts w:ascii="Calibri" w:hAnsi="Calibri" w:cs="Book Antiqua"/>
          <w:b/>
          <w:i/>
          <w:color w:val="000000" w:themeColor="text1"/>
        </w:rPr>
        <w:t>Gestión de Multas:</w:t>
      </w:r>
    </w:p>
    <w:p w14:paraId="1C889EE3" w14:textId="77777777" w:rsidR="00871145" w:rsidRPr="00871145" w:rsidRDefault="00871145" w:rsidP="00EE1907">
      <w:pPr>
        <w:pStyle w:val="Prrafodelista"/>
        <w:numPr>
          <w:ilvl w:val="0"/>
          <w:numId w:val="66"/>
        </w:numPr>
        <w:spacing w:line="360" w:lineRule="auto"/>
        <w:rPr>
          <w:rFonts w:ascii="Calibri" w:hAnsi="Calibri" w:cs="Book Antiqua"/>
          <w:color w:val="000000" w:themeColor="text1"/>
        </w:rPr>
      </w:pPr>
      <w:r w:rsidRPr="00871145">
        <w:rPr>
          <w:rFonts w:ascii="Calibri" w:hAnsi="Calibri" w:cs="Book Antiqua"/>
          <w:color w:val="000000" w:themeColor="text1"/>
        </w:rPr>
        <w:t>Registrar y actualizar las multas asociadas a los retrasos en la devolución de libros o el uso indebido de cubículos.</w:t>
      </w:r>
    </w:p>
    <w:p w14:paraId="185D15A0" w14:textId="4044285B" w:rsidR="00871145" w:rsidRDefault="00871145" w:rsidP="00EE1907">
      <w:pPr>
        <w:pStyle w:val="Prrafodelista"/>
        <w:numPr>
          <w:ilvl w:val="0"/>
          <w:numId w:val="66"/>
        </w:numPr>
        <w:spacing w:line="360" w:lineRule="auto"/>
        <w:rPr>
          <w:rFonts w:ascii="Calibri" w:hAnsi="Calibri" w:cs="Book Antiqua"/>
          <w:color w:val="000000" w:themeColor="text1"/>
        </w:rPr>
      </w:pPr>
      <w:r w:rsidRPr="00871145">
        <w:rPr>
          <w:rFonts w:ascii="Calibri" w:hAnsi="Calibri" w:cs="Book Antiqua"/>
          <w:color w:val="000000" w:themeColor="text1"/>
        </w:rPr>
        <w:t>El sistema debe permitir el pago de multas y actualizar su estado a "Pagada" tras el pago exitoso.</w:t>
      </w:r>
    </w:p>
    <w:p w14:paraId="7C7409F4" w14:textId="77777777" w:rsidR="00B50A26" w:rsidRDefault="00B50A26" w:rsidP="00B50A26">
      <w:pPr>
        <w:spacing w:line="360" w:lineRule="auto"/>
        <w:rPr>
          <w:rFonts w:ascii="Calibri" w:hAnsi="Calibri" w:cs="Book Antiqua"/>
          <w:color w:val="000000" w:themeColor="text1"/>
        </w:rPr>
      </w:pPr>
    </w:p>
    <w:p w14:paraId="553D9ED9" w14:textId="77777777" w:rsidR="00B50A26" w:rsidRDefault="00B50A26" w:rsidP="00B50A26">
      <w:pPr>
        <w:spacing w:line="360" w:lineRule="auto"/>
        <w:rPr>
          <w:rFonts w:ascii="Calibri" w:hAnsi="Calibri" w:cs="Book Antiqua"/>
          <w:color w:val="000000" w:themeColor="text1"/>
        </w:rPr>
      </w:pPr>
    </w:p>
    <w:p w14:paraId="3803DB9A" w14:textId="77777777" w:rsidR="00B50A26" w:rsidRDefault="00B50A26" w:rsidP="00B50A26">
      <w:pPr>
        <w:spacing w:line="360" w:lineRule="auto"/>
        <w:rPr>
          <w:rFonts w:ascii="Calibri" w:hAnsi="Calibri" w:cs="Book Antiqua"/>
          <w:color w:val="000000" w:themeColor="text1"/>
        </w:rPr>
      </w:pPr>
    </w:p>
    <w:p w14:paraId="070C6496" w14:textId="77777777" w:rsidR="00B50A26" w:rsidRDefault="00B50A26" w:rsidP="00B50A26">
      <w:pPr>
        <w:spacing w:line="360" w:lineRule="auto"/>
        <w:rPr>
          <w:rFonts w:ascii="Calibri" w:hAnsi="Calibri" w:cs="Book Antiqua"/>
          <w:color w:val="000000" w:themeColor="text1"/>
        </w:rPr>
      </w:pPr>
    </w:p>
    <w:p w14:paraId="017B8678" w14:textId="77777777" w:rsidR="00B50A26" w:rsidRDefault="00B50A26" w:rsidP="00B50A26">
      <w:pPr>
        <w:spacing w:line="360" w:lineRule="auto"/>
        <w:rPr>
          <w:rFonts w:ascii="Calibri" w:hAnsi="Calibri" w:cs="Book Antiqua"/>
          <w:color w:val="000000" w:themeColor="text1"/>
        </w:rPr>
      </w:pPr>
    </w:p>
    <w:p w14:paraId="7A7A1282" w14:textId="77777777" w:rsidR="00FC1E8B" w:rsidRDefault="00FC1E8B" w:rsidP="00B50A26">
      <w:pPr>
        <w:spacing w:line="360" w:lineRule="auto"/>
        <w:rPr>
          <w:rFonts w:ascii="Calibri" w:hAnsi="Calibri" w:cs="Book Antiqua"/>
          <w:color w:val="000000" w:themeColor="text1"/>
        </w:rPr>
      </w:pPr>
    </w:p>
    <w:p w14:paraId="3824EDAD" w14:textId="77777777" w:rsidR="00FC1E8B" w:rsidRDefault="00FC1E8B" w:rsidP="00B50A26">
      <w:pPr>
        <w:spacing w:line="360" w:lineRule="auto"/>
        <w:rPr>
          <w:rFonts w:ascii="Calibri" w:hAnsi="Calibri" w:cs="Book Antiqua"/>
          <w:color w:val="000000" w:themeColor="text1"/>
        </w:rPr>
      </w:pPr>
    </w:p>
    <w:p w14:paraId="7BBEE7C7" w14:textId="77777777" w:rsidR="00FC1E8B" w:rsidRDefault="00FC1E8B" w:rsidP="00B50A26">
      <w:pPr>
        <w:spacing w:line="360" w:lineRule="auto"/>
        <w:rPr>
          <w:rFonts w:ascii="Calibri" w:hAnsi="Calibri" w:cs="Book Antiqua"/>
          <w:color w:val="000000" w:themeColor="text1"/>
        </w:rPr>
      </w:pPr>
    </w:p>
    <w:p w14:paraId="65CEA6A4" w14:textId="77777777" w:rsidR="00FC1E8B" w:rsidRDefault="00FC1E8B" w:rsidP="00B50A26">
      <w:pPr>
        <w:spacing w:line="360" w:lineRule="auto"/>
        <w:rPr>
          <w:rFonts w:ascii="Calibri" w:hAnsi="Calibri" w:cs="Book Antiqua"/>
          <w:color w:val="000000" w:themeColor="text1"/>
        </w:rPr>
      </w:pPr>
    </w:p>
    <w:p w14:paraId="7AE25101" w14:textId="77777777" w:rsidR="00B50A26" w:rsidRDefault="00B50A26" w:rsidP="00B50A26">
      <w:pPr>
        <w:spacing w:line="360" w:lineRule="auto"/>
        <w:rPr>
          <w:rFonts w:ascii="Calibri" w:hAnsi="Calibri" w:cs="Book Antiqua"/>
          <w:color w:val="000000" w:themeColor="text1"/>
        </w:rPr>
      </w:pPr>
    </w:p>
    <w:p w14:paraId="4AAC2442" w14:textId="77777777" w:rsidR="00123DA6" w:rsidRDefault="00123DA6" w:rsidP="00B50A26">
      <w:pPr>
        <w:spacing w:line="360" w:lineRule="auto"/>
        <w:rPr>
          <w:rFonts w:ascii="Calibri" w:hAnsi="Calibri" w:cs="Book Antiqua"/>
          <w:color w:val="000000" w:themeColor="text1"/>
        </w:rPr>
      </w:pPr>
    </w:p>
    <w:p w14:paraId="48F7D496" w14:textId="77777777" w:rsidR="00123DA6" w:rsidRDefault="00123DA6" w:rsidP="00B50A26">
      <w:pPr>
        <w:spacing w:line="360" w:lineRule="auto"/>
        <w:rPr>
          <w:rFonts w:ascii="Calibri" w:hAnsi="Calibri" w:cs="Book Antiqua"/>
          <w:color w:val="000000" w:themeColor="text1"/>
        </w:rPr>
      </w:pPr>
    </w:p>
    <w:p w14:paraId="10F9D51C" w14:textId="727E3F6D" w:rsidR="001B57BC" w:rsidRDefault="00B50A26" w:rsidP="00837034">
      <w:pPr>
        <w:ind w:left="720"/>
        <w:jc w:val="center"/>
        <w:rPr>
          <w:rFonts w:ascii="Calibri" w:hAnsi="Calibri" w:cs="Book Antiqua"/>
          <w:i/>
          <w:color w:val="000000" w:themeColor="text1"/>
        </w:rPr>
      </w:pPr>
      <w:r w:rsidRPr="00D83CAF">
        <w:rPr>
          <w:rFonts w:ascii="Calibri" w:hAnsi="Calibri" w:cs="Book Antiqua"/>
          <w:i/>
          <w:color w:val="000000" w:themeColor="text1"/>
        </w:rPr>
        <w:t>Diagrama de Actividades de proces</w:t>
      </w:r>
      <w:r w:rsidR="00D83CAF" w:rsidRPr="00D83CAF">
        <w:rPr>
          <w:rFonts w:ascii="Calibri" w:hAnsi="Calibri" w:cs="Book Antiqua"/>
          <w:i/>
          <w:color w:val="000000" w:themeColor="text1"/>
        </w:rPr>
        <w:t>o de Reserva de Libro</w:t>
      </w:r>
      <w:r w:rsidRPr="00D83CAF">
        <w:rPr>
          <w:rFonts w:ascii="Calibri" w:hAnsi="Calibri" w:cs="Book Antiqua"/>
          <w:i/>
          <w:color w:val="000000" w:themeColor="text1"/>
        </w:rPr>
        <w:t>.</w:t>
      </w:r>
    </w:p>
    <w:p w14:paraId="2EEDF026" w14:textId="70542757" w:rsidR="00F03E84" w:rsidRPr="00D83CAF" w:rsidRDefault="00F03E84" w:rsidP="00837034">
      <w:pPr>
        <w:ind w:left="720"/>
        <w:jc w:val="center"/>
        <w:rPr>
          <w:rFonts w:ascii="Calibri" w:hAnsi="Calibri" w:cs="Book Antiqua"/>
          <w:i/>
          <w:color w:val="000000" w:themeColor="text1"/>
        </w:rPr>
      </w:pPr>
      <w:r>
        <w:rPr>
          <w:noProof/>
          <w:color w:val="000000" w:themeColor="text1"/>
          <w:lang w:val="es-EC" w:eastAsia="es-EC"/>
        </w:rPr>
        <w:lastRenderedPageBreak/>
        <mc:AlternateContent>
          <mc:Choice Requires="wps">
            <w:drawing>
              <wp:anchor distT="0" distB="0" distL="114300" distR="114300" simplePos="0" relativeHeight="251661312" behindDoc="0" locked="0" layoutInCell="1" allowOverlap="1" wp14:anchorId="04A574FB" wp14:editId="362FDB71">
                <wp:simplePos x="0" y="0"/>
                <wp:positionH relativeFrom="column">
                  <wp:posOffset>1369060</wp:posOffset>
                </wp:positionH>
                <wp:positionV relativeFrom="paragraph">
                  <wp:posOffset>177165</wp:posOffset>
                </wp:positionV>
                <wp:extent cx="3492500" cy="393700"/>
                <wp:effectExtent l="0" t="0" r="0" b="6350"/>
                <wp:wrapNone/>
                <wp:docPr id="15" name="Cuadro de texto 15"/>
                <wp:cNvGraphicFramePr/>
                <a:graphic xmlns:a="http://schemas.openxmlformats.org/drawingml/2006/main">
                  <a:graphicData uri="http://schemas.microsoft.com/office/word/2010/wordprocessingShape">
                    <wps:wsp>
                      <wps:cNvSpPr txBox="1"/>
                      <wps:spPr>
                        <a:xfrm>
                          <a:off x="0" y="0"/>
                          <a:ext cx="3492500" cy="393700"/>
                        </a:xfrm>
                        <a:prstGeom prst="rect">
                          <a:avLst/>
                        </a:prstGeom>
                        <a:noFill/>
                        <a:ln w="6350">
                          <a:noFill/>
                        </a:ln>
                      </wps:spPr>
                      <wps:txbx>
                        <w:txbxContent>
                          <w:p w14:paraId="48BBCEA1" w14:textId="21C80F1D" w:rsidR="001923F3" w:rsidRPr="00D83CAF" w:rsidRDefault="001923F3">
                            <w:pPr>
                              <w:rPr>
                                <w:lang w:val="es-EC"/>
                              </w:rPr>
                            </w:pPr>
                            <w:r>
                              <w:rPr>
                                <w:lang w:val="es-EC"/>
                              </w:rPr>
                              <w:t>Proceso Propuesto: Reserva de Libro (</w:t>
                            </w:r>
                            <w:proofErr w:type="spellStart"/>
                            <w:r>
                              <w:rPr>
                                <w:lang w:val="es-EC"/>
                              </w:rPr>
                              <w:t>To</w:t>
                            </w:r>
                            <w:proofErr w:type="spellEnd"/>
                            <w:r>
                              <w:rPr>
                                <w:lang w:val="es-EC"/>
                              </w:rPr>
                              <w:t xml:space="preserve"> 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5" o:spid="_x0000_s1026" type="#_x0000_t202" style="position:absolute;left:0;text-align:left;margin-left:107.8pt;margin-top:13.95pt;width:275pt;height:3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" filled="f" stroked="f" strokeweight=".5pt">
                <v:textbox>
                  <w:txbxContent>
                    <w:p w14:paraId="48BBCEA1" w14:textId="21C80F1D" w:rsidR="001923F3" w:rsidRPr="00D83CAF" w:rsidRDefault="001923F3">
                      <w:pPr>
                        <w:rPr>
                          <w:lang w:val="es-EC"/>
                        </w:rPr>
                      </w:pPr>
                      <w:r>
                        <w:rPr>
                          <w:lang w:val="es-EC"/>
                        </w:rPr>
                        <w:t>Proceso Propuesto: Reserva de Libro (</w:t>
                      </w:r>
                      <w:proofErr w:type="spellStart"/>
                      <w:r>
                        <w:rPr>
                          <w:lang w:val="es-EC"/>
                        </w:rPr>
                        <w:t>To</w:t>
                      </w:r>
                      <w:proofErr w:type="spellEnd"/>
                      <w:r>
                        <w:rPr>
                          <w:lang w:val="es-EC"/>
                        </w:rPr>
                        <w:t xml:space="preserve"> Be)</w:t>
                      </w:r>
                    </w:p>
                  </w:txbxContent>
                </v:textbox>
              </v:shape>
            </w:pict>
          </mc:Fallback>
        </mc:AlternateContent>
      </w:r>
      <w:r w:rsidRPr="00D83CAF">
        <w:rPr>
          <w:noProof/>
          <w:color w:val="000000" w:themeColor="text1"/>
          <w:lang w:val="es-EC" w:eastAsia="es-EC"/>
        </w:rPr>
        <w:drawing>
          <wp:anchor distT="0" distB="0" distL="114300" distR="114300" simplePos="0" relativeHeight="251657216" behindDoc="0" locked="0" layoutInCell="1" allowOverlap="1" wp14:anchorId="7FB11574" wp14:editId="3A607569">
            <wp:simplePos x="0" y="0"/>
            <wp:positionH relativeFrom="column">
              <wp:posOffset>-2540</wp:posOffset>
            </wp:positionH>
            <wp:positionV relativeFrom="paragraph">
              <wp:posOffset>325120</wp:posOffset>
            </wp:positionV>
            <wp:extent cx="6120130" cy="8122285"/>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8122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50D66C" w14:textId="798AB924" w:rsidR="00D83CAF" w:rsidRDefault="00D83CAF" w:rsidP="00837034">
      <w:pPr>
        <w:ind w:left="720"/>
        <w:jc w:val="center"/>
        <w:rPr>
          <w:rFonts w:ascii="Calibri" w:hAnsi="Calibri" w:cs="Book Antiqua"/>
          <w:i/>
          <w:color w:val="0000FF"/>
        </w:rPr>
      </w:pPr>
    </w:p>
    <w:p w14:paraId="07CBF181" w14:textId="77777777" w:rsidR="00C963BB" w:rsidRPr="006F647B" w:rsidRDefault="00C963BB" w:rsidP="00DE2736">
      <w:pPr>
        <w:ind w:left="720"/>
        <w:jc w:val="both"/>
        <w:rPr>
          <w:lang w:val="es-AR"/>
        </w:rPr>
      </w:pPr>
    </w:p>
    <w:p w14:paraId="35FC9EA2" w14:textId="77777777" w:rsidR="00A2466D" w:rsidRPr="00A2466D" w:rsidRDefault="00A2466D" w:rsidP="00EE1907">
      <w:pPr>
        <w:pStyle w:val="Ttulo1"/>
        <w:numPr>
          <w:ilvl w:val="0"/>
          <w:numId w:val="1"/>
        </w:numPr>
        <w:spacing w:before="0" w:after="0"/>
        <w:rPr>
          <w:rFonts w:ascii="Calibri" w:hAnsi="Calibri" w:cs="Book Antiqua"/>
          <w:sz w:val="28"/>
        </w:rPr>
      </w:pPr>
      <w:bookmarkStart w:id="29" w:name="_Toc453064074"/>
      <w:bookmarkStart w:id="30" w:name="_Toc196203979"/>
      <w:r w:rsidRPr="00A2466D">
        <w:rPr>
          <w:rFonts w:ascii="Calibri" w:hAnsi="Calibri" w:cs="Book Antiqua"/>
          <w:sz w:val="28"/>
        </w:rPr>
        <w:t>REQUISITOS</w:t>
      </w:r>
      <w:bookmarkEnd w:id="29"/>
      <w:bookmarkEnd w:id="30"/>
    </w:p>
    <w:p w14:paraId="375E6C3E" w14:textId="77777777" w:rsidR="00A2466D" w:rsidRPr="00A2466D" w:rsidRDefault="00A2466D" w:rsidP="00EE1907">
      <w:pPr>
        <w:pStyle w:val="Ttulo2"/>
        <w:numPr>
          <w:ilvl w:val="1"/>
          <w:numId w:val="1"/>
        </w:numPr>
        <w:ind w:left="1418"/>
        <w:rPr>
          <w:rFonts w:ascii="Calibri" w:hAnsi="Calibri" w:cs="Book Antiqua"/>
          <w:i w:val="0"/>
          <w:sz w:val="24"/>
        </w:rPr>
      </w:pPr>
      <w:bookmarkStart w:id="31" w:name="_Toc453064075"/>
      <w:bookmarkStart w:id="32" w:name="_Toc196203980"/>
      <w:r w:rsidRPr="00A2466D">
        <w:rPr>
          <w:rFonts w:ascii="Calibri" w:hAnsi="Calibri" w:cs="Book Antiqua"/>
          <w:i w:val="0"/>
          <w:sz w:val="24"/>
        </w:rPr>
        <w:t>Funcionales</w:t>
      </w:r>
      <w:bookmarkEnd w:id="31"/>
      <w:bookmarkEnd w:id="32"/>
    </w:p>
    <w:p w14:paraId="3C6B53A0" w14:textId="77777777" w:rsidR="0088178D" w:rsidRPr="007C35BB" w:rsidRDefault="0088178D" w:rsidP="0088178D">
      <w:pPr>
        <w:ind w:left="708" w:firstLine="12"/>
        <w:rPr>
          <w:rFonts w:ascii="Calibri" w:hAnsi="Calibri"/>
          <w:i/>
          <w:color w:val="0000FF"/>
        </w:rPr>
      </w:pPr>
    </w:p>
    <w:tbl>
      <w:tblPr>
        <w:tblW w:w="9062" w:type="dxa"/>
        <w:tblInd w:w="571" w:type="dxa"/>
        <w:tblCellMar>
          <w:left w:w="0" w:type="dxa"/>
          <w:right w:w="0" w:type="dxa"/>
        </w:tblCellMar>
        <w:tblLook w:val="0600" w:firstRow="0" w:lastRow="0" w:firstColumn="0" w:lastColumn="0" w:noHBand="1" w:noVBand="1"/>
      </w:tblPr>
      <w:tblGrid>
        <w:gridCol w:w="1608"/>
        <w:gridCol w:w="7454"/>
      </w:tblGrid>
      <w:tr w:rsidR="0088178D" w:rsidRPr="0088178D" w14:paraId="7F888305" w14:textId="77777777" w:rsidTr="0088178D">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73F770" w14:textId="77777777" w:rsidR="0088178D" w:rsidRPr="00DC5536" w:rsidRDefault="0088178D" w:rsidP="00837034">
            <w:pPr>
              <w:keepLines/>
              <w:contextualSpacing/>
              <w:rPr>
                <w:rFonts w:ascii="Calibri" w:hAnsi="Calibri" w:cs="Calibri"/>
                <w:i/>
                <w:lang w:val="es-EC"/>
              </w:rPr>
            </w:pPr>
            <w:bookmarkStart w:id="33" w:name="_Hlk183342637"/>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E88D7C" w14:textId="77777777" w:rsidR="0088178D" w:rsidRPr="00DC5536" w:rsidRDefault="0088178D" w:rsidP="00DC5536">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sidR="00DC5536" w:rsidRPr="00DC5536">
              <w:rPr>
                <w:rFonts w:ascii="Calibri" w:hAnsi="Calibri" w:cs="Calibri"/>
                <w:b/>
                <w:color w:val="000000" w:themeColor="text1"/>
                <w:lang w:val="es-EC"/>
              </w:rPr>
              <w:t>1</w:t>
            </w:r>
          </w:p>
        </w:tc>
      </w:tr>
      <w:tr w:rsidR="0088178D" w:rsidRPr="0088178D" w14:paraId="44767704" w14:textId="77777777" w:rsidTr="0088178D">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31740C4" w14:textId="77777777" w:rsidR="0088178D" w:rsidRPr="00DC5536" w:rsidRDefault="0088178D" w:rsidP="00837034">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1C730D" w14:textId="77777777" w:rsidR="0088178D" w:rsidRPr="00DC5536" w:rsidRDefault="00DC5536" w:rsidP="00837034">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Iniciar Sesión</w:t>
            </w:r>
          </w:p>
        </w:tc>
      </w:tr>
      <w:tr w:rsidR="0088178D" w:rsidRPr="0088178D" w14:paraId="46E34029" w14:textId="77777777" w:rsidTr="0088178D">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C09E43" w14:textId="77777777" w:rsidR="0088178D" w:rsidRPr="00DC5536" w:rsidRDefault="0088178D" w:rsidP="00837034">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842097" w14:textId="77777777" w:rsidR="0088178D" w:rsidRPr="00DC5536" w:rsidRDefault="00DC5536" w:rsidP="00837034">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El sistema permitirá el inicio de sesión a usuarios que estén registrados en el sistema.</w:t>
            </w:r>
          </w:p>
        </w:tc>
      </w:tr>
      <w:tr w:rsidR="0088178D" w:rsidRPr="0088178D" w14:paraId="5D80E059" w14:textId="77777777" w:rsidTr="0088178D">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212FC0" w14:textId="77777777" w:rsidR="0088178D" w:rsidRPr="00DC5536" w:rsidRDefault="0088178D" w:rsidP="00837034">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319DD5" w14:textId="77777777" w:rsidR="0088178D" w:rsidRPr="00DC5536" w:rsidRDefault="00C963BB" w:rsidP="00837034">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Funcional – Autenticación</w:t>
            </w:r>
          </w:p>
        </w:tc>
      </w:tr>
      <w:tr w:rsidR="0088178D" w:rsidRPr="0088178D" w14:paraId="5E6815B9" w14:textId="77777777" w:rsidTr="0088178D">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42BACCB" w14:textId="77777777" w:rsidR="0088178D" w:rsidRPr="00DC5536" w:rsidRDefault="0088178D" w:rsidP="00837034">
            <w:pPr>
              <w:keepLines/>
              <w:contextualSpacing/>
              <w:rPr>
                <w:rFonts w:ascii="Calibri" w:hAnsi="Calibri" w:cs="Calibri"/>
                <w:i/>
                <w:lang w:val="es-EC"/>
              </w:rPr>
            </w:pPr>
            <w:r w:rsidRPr="00DC5536">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90C842" w14:textId="77777777" w:rsidR="00C963BB" w:rsidRPr="00D7568D" w:rsidRDefault="00C963BB" w:rsidP="00EE1907">
            <w:pPr>
              <w:pStyle w:val="Prrafodelista"/>
              <w:keepLines/>
              <w:numPr>
                <w:ilvl w:val="0"/>
                <w:numId w:val="22"/>
              </w:numPr>
              <w:rPr>
                <w:rFonts w:ascii="Calibri" w:hAnsi="Calibri" w:cs="Calibri"/>
                <w:color w:val="000000" w:themeColor="text1"/>
                <w:szCs w:val="36"/>
                <w:lang w:val="es-EC"/>
              </w:rPr>
            </w:pPr>
            <w:r w:rsidRPr="00D7568D">
              <w:rPr>
                <w:rFonts w:ascii="Calibri" w:hAnsi="Calibri" w:cs="Calibri"/>
                <w:color w:val="000000" w:themeColor="text1"/>
                <w:szCs w:val="36"/>
                <w:lang w:val="es-EC"/>
              </w:rPr>
              <w:t>El sistema debe verificar las credenciales del usuario contra la base de datos.</w:t>
            </w:r>
          </w:p>
          <w:p w14:paraId="6F5F3DA7" w14:textId="77777777" w:rsidR="00C963BB" w:rsidRPr="00D7568D" w:rsidRDefault="00C963BB" w:rsidP="00EE1907">
            <w:pPr>
              <w:pStyle w:val="Prrafodelista"/>
              <w:keepLines/>
              <w:numPr>
                <w:ilvl w:val="0"/>
                <w:numId w:val="22"/>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soportar la recuperación de contraseñas mediante el envío de un correo electrónico de recuperación.</w:t>
            </w:r>
          </w:p>
          <w:p w14:paraId="33CD19EB" w14:textId="77777777" w:rsidR="0088178D" w:rsidRPr="00D7568D" w:rsidRDefault="00C963BB" w:rsidP="00EE1907">
            <w:pPr>
              <w:pStyle w:val="Prrafodelista"/>
              <w:keepLines/>
              <w:numPr>
                <w:ilvl w:val="0"/>
                <w:numId w:val="22"/>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soportar la autenticación de dos factores para mayor seguridad.</w:t>
            </w:r>
          </w:p>
        </w:tc>
      </w:tr>
      <w:tr w:rsidR="0088178D" w:rsidRPr="0088178D" w14:paraId="5A42259A" w14:textId="77777777" w:rsidTr="0088178D">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A1653BD" w14:textId="77777777" w:rsidR="0088178D" w:rsidRPr="00DC5536" w:rsidRDefault="0088178D" w:rsidP="00837034">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976B54" w14:textId="62A48B57" w:rsidR="0088178D" w:rsidRPr="00DC5536" w:rsidRDefault="00F33540" w:rsidP="00837034">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17/04/2025</w:t>
            </w:r>
          </w:p>
          <w:p w14:paraId="3CFD3E0C" w14:textId="77777777" w:rsidR="0088178D" w:rsidRPr="00DC5536" w:rsidRDefault="0088178D" w:rsidP="00837034">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88178D" w:rsidRPr="0088178D" w14:paraId="7BCD5EC0" w14:textId="77777777" w:rsidTr="0088178D">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6A97D95" w14:textId="77777777" w:rsidR="0088178D" w:rsidRPr="00DC5536" w:rsidRDefault="0088178D" w:rsidP="00837034">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43818A" w14:textId="77777777" w:rsidR="0088178D" w:rsidRPr="00DC5536" w:rsidRDefault="00DC5536" w:rsidP="00837034">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0088178D" w:rsidRPr="00DC5536">
              <w:rPr>
                <w:rFonts w:ascii="Calibri" w:hAnsi="Calibri" w:cs="Calibri"/>
                <w:b/>
                <w:bCs/>
                <w:color w:val="0000FF"/>
                <w:kern w:val="24"/>
                <w:lang w:val="es-EC"/>
              </w:rPr>
              <w:t xml:space="preserve"> </w:t>
            </w:r>
          </w:p>
        </w:tc>
      </w:tr>
    </w:tbl>
    <w:p w14:paraId="10B8E0DE" w14:textId="77777777" w:rsidR="00C963BB" w:rsidRDefault="00C963BB" w:rsidP="00C963BB">
      <w:bookmarkStart w:id="34" w:name="_Toc453064076"/>
      <w:bookmarkEnd w:id="33"/>
    </w:p>
    <w:tbl>
      <w:tblPr>
        <w:tblW w:w="9062" w:type="dxa"/>
        <w:tblInd w:w="571" w:type="dxa"/>
        <w:tblCellMar>
          <w:left w:w="0" w:type="dxa"/>
          <w:right w:w="0" w:type="dxa"/>
        </w:tblCellMar>
        <w:tblLook w:val="0600" w:firstRow="0" w:lastRow="0" w:firstColumn="0" w:lastColumn="0" w:noHBand="1" w:noVBand="1"/>
      </w:tblPr>
      <w:tblGrid>
        <w:gridCol w:w="1608"/>
        <w:gridCol w:w="7454"/>
      </w:tblGrid>
      <w:tr w:rsidR="00C963BB" w:rsidRPr="0088178D" w14:paraId="12648340" w14:textId="77777777" w:rsidTr="00203B9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F975488" w14:textId="77777777" w:rsidR="00C963BB" w:rsidRPr="00DC5536" w:rsidRDefault="00C963BB" w:rsidP="00203B9A">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929B82" w14:textId="77777777" w:rsidR="00C963BB" w:rsidRPr="00DC5536" w:rsidRDefault="00C963BB" w:rsidP="00203B9A">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Pr>
                <w:rFonts w:ascii="Calibri" w:hAnsi="Calibri" w:cs="Calibri"/>
                <w:b/>
                <w:color w:val="000000" w:themeColor="text1"/>
                <w:lang w:val="es-EC"/>
              </w:rPr>
              <w:t>2</w:t>
            </w:r>
          </w:p>
        </w:tc>
      </w:tr>
      <w:tr w:rsidR="00C963BB" w:rsidRPr="0088178D" w14:paraId="33C37F1F" w14:textId="77777777" w:rsidTr="00203B9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50BEA7E" w14:textId="77777777" w:rsidR="00C963BB" w:rsidRPr="00DC5536" w:rsidRDefault="00C963BB" w:rsidP="00203B9A">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2FBF1D" w14:textId="77777777" w:rsidR="00C963BB" w:rsidRPr="00DC5536" w:rsidRDefault="00C963BB"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Gestión de Libros</w:t>
            </w:r>
          </w:p>
        </w:tc>
      </w:tr>
      <w:tr w:rsidR="00C963BB" w:rsidRPr="0088178D" w14:paraId="70491A40" w14:textId="77777777" w:rsidTr="00203B9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DF09BF4" w14:textId="77777777" w:rsidR="00C963BB" w:rsidRPr="00DC5536" w:rsidRDefault="00C963BB" w:rsidP="00203B9A">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9BDBB9" w14:textId="77777777" w:rsidR="00C963BB" w:rsidRPr="00DC5536" w:rsidRDefault="00C963BB" w:rsidP="00C963BB">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a los usuarios bibliotecario y administrador la gestión de libros</w:t>
            </w:r>
            <w:r w:rsidR="00331E48">
              <w:rPr>
                <w:rFonts w:ascii="Calibri" w:hAnsi="Calibri" w:cs="Calibri"/>
                <w:color w:val="000000" w:themeColor="text1"/>
                <w:kern w:val="24"/>
                <w:lang w:val="es-EC"/>
              </w:rPr>
              <w:t xml:space="preserve"> en el sistema</w:t>
            </w:r>
            <w:r>
              <w:rPr>
                <w:rFonts w:ascii="Calibri" w:hAnsi="Calibri" w:cs="Calibri"/>
                <w:color w:val="000000" w:themeColor="text1"/>
                <w:kern w:val="24"/>
                <w:lang w:val="es-EC"/>
              </w:rPr>
              <w:t>.</w:t>
            </w:r>
          </w:p>
        </w:tc>
      </w:tr>
      <w:tr w:rsidR="00C963BB" w:rsidRPr="0088178D" w14:paraId="731D707C" w14:textId="77777777" w:rsidTr="00331E48">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F81057B" w14:textId="77777777" w:rsidR="00C963BB" w:rsidRPr="00DC5536" w:rsidRDefault="00C963BB" w:rsidP="00203B9A">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BC1FD1" w14:textId="77777777" w:rsidR="00C963BB" w:rsidRPr="00DC5536" w:rsidRDefault="0089583E" w:rsidP="00203B9A">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Funcional – Gestión de información</w:t>
            </w:r>
          </w:p>
        </w:tc>
      </w:tr>
      <w:tr w:rsidR="00C963BB" w:rsidRPr="0088178D" w14:paraId="14265C18" w14:textId="77777777" w:rsidTr="00203B9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7143E6" w14:textId="77777777" w:rsidR="00C963BB" w:rsidRPr="00DC5536" w:rsidRDefault="00C963BB" w:rsidP="00203B9A">
            <w:pPr>
              <w:keepLines/>
              <w:contextualSpacing/>
              <w:rPr>
                <w:rFonts w:ascii="Calibri" w:hAnsi="Calibri" w:cs="Calibri"/>
                <w:i/>
                <w:lang w:val="es-EC"/>
              </w:rPr>
            </w:pPr>
            <w:r w:rsidRPr="00DC5536">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46BC53" w14:textId="77777777" w:rsidR="00C963BB" w:rsidRPr="00D7568D" w:rsidRDefault="00331E48" w:rsidP="00EE1907">
            <w:pPr>
              <w:pStyle w:val="Prrafodelista"/>
              <w:keepLines/>
              <w:numPr>
                <w:ilvl w:val="0"/>
                <w:numId w:val="21"/>
              </w:numPr>
              <w:rPr>
                <w:rFonts w:ascii="Calibri" w:hAnsi="Calibri" w:cs="Calibri"/>
                <w:color w:val="000000" w:themeColor="text1"/>
                <w:szCs w:val="36"/>
                <w:lang w:val="es-EC"/>
              </w:rPr>
            </w:pPr>
            <w:r w:rsidRPr="00D7568D">
              <w:rPr>
                <w:rFonts w:ascii="Calibri" w:hAnsi="Calibri" w:cs="Calibri"/>
                <w:color w:val="000000" w:themeColor="text1"/>
                <w:szCs w:val="36"/>
                <w:lang w:val="es-EC"/>
              </w:rPr>
              <w:t>El sistema permitirá agregar, modificar y eliminar libros, manteniendo la siguiente información: Título, Autor, Año, Número de páginas y Género Literario.</w:t>
            </w:r>
          </w:p>
          <w:p w14:paraId="5BB399F6" w14:textId="77777777" w:rsidR="00331E48" w:rsidRPr="00D7568D" w:rsidRDefault="00331E48" w:rsidP="00EE1907">
            <w:pPr>
              <w:pStyle w:val="Prrafodelista"/>
              <w:keepLines/>
              <w:numPr>
                <w:ilvl w:val="0"/>
                <w:numId w:val="21"/>
              </w:numPr>
              <w:rPr>
                <w:rFonts w:ascii="Calibri" w:hAnsi="Calibri" w:cs="Calibri"/>
                <w:color w:val="000000" w:themeColor="text1"/>
                <w:szCs w:val="36"/>
                <w:lang w:val="es-EC"/>
              </w:rPr>
            </w:pPr>
            <w:r w:rsidRPr="00D7568D">
              <w:rPr>
                <w:rFonts w:ascii="Calibri" w:hAnsi="Calibri" w:cs="Calibri"/>
                <w:color w:val="000000" w:themeColor="text1"/>
                <w:szCs w:val="36"/>
                <w:lang w:val="es-EC"/>
              </w:rPr>
              <w:t>La eliminación de cualquier libro debe ser permanente y eliminar todos los datos relacionados con el libro.</w:t>
            </w:r>
          </w:p>
        </w:tc>
      </w:tr>
      <w:tr w:rsidR="00C963BB" w:rsidRPr="0088178D" w14:paraId="12943333" w14:textId="77777777" w:rsidTr="00203B9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EA7C383" w14:textId="77777777" w:rsidR="00C963BB" w:rsidRPr="00DC5536" w:rsidRDefault="00C963BB" w:rsidP="00203B9A">
            <w:pPr>
              <w:keepLines/>
              <w:contextualSpacing/>
              <w:rPr>
                <w:rFonts w:ascii="Calibri" w:hAnsi="Calibri" w:cs="Calibri"/>
                <w:i/>
                <w:lang w:val="es-EC"/>
              </w:rPr>
            </w:pPr>
            <w:r w:rsidRPr="00DC5536">
              <w:rPr>
                <w:rFonts w:ascii="Calibri" w:hAnsi="Calibri" w:cs="Calibri"/>
                <w:i/>
                <w:lang w:val="es-EC"/>
              </w:rPr>
              <w:lastRenderedPageBreak/>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04344F" w14:textId="70A822D2" w:rsidR="00C963BB" w:rsidRPr="00DC5536" w:rsidRDefault="00F33540"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17/04/2025</w:t>
            </w:r>
          </w:p>
          <w:p w14:paraId="2D578BA0" w14:textId="77777777" w:rsidR="00C963BB" w:rsidRPr="00DC5536" w:rsidRDefault="00C963BB"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C963BB" w:rsidRPr="0088178D" w14:paraId="1313FC74" w14:textId="77777777" w:rsidTr="00203B9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A7CD63C" w14:textId="77777777" w:rsidR="00C963BB" w:rsidRPr="00DC5536" w:rsidRDefault="00C963BB" w:rsidP="00203B9A">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33AA2C" w14:textId="77777777" w:rsidR="00C963BB" w:rsidRPr="00DC5536" w:rsidRDefault="00C963BB" w:rsidP="00203B9A">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00C8B6E7" w14:textId="77777777" w:rsidR="00C963BB" w:rsidRDefault="00C963BB" w:rsidP="00C963BB"/>
    <w:p w14:paraId="2F1D6E59" w14:textId="77777777" w:rsidR="00331E48" w:rsidRDefault="00331E48" w:rsidP="00C963BB"/>
    <w:p w14:paraId="171F092E" w14:textId="77777777" w:rsidR="00331E48" w:rsidRDefault="00331E48" w:rsidP="00C963BB"/>
    <w:p w14:paraId="1CAFD536" w14:textId="77777777" w:rsidR="00331E48" w:rsidRDefault="00331E48"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331E48" w:rsidRPr="0088178D" w14:paraId="39BAAFF2" w14:textId="77777777" w:rsidTr="00203B9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9329E3" w14:textId="77777777" w:rsidR="00331E48" w:rsidRPr="00DC5536" w:rsidRDefault="00331E48" w:rsidP="00203B9A">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BA9A35" w14:textId="77777777" w:rsidR="00331E48" w:rsidRPr="00DC5536" w:rsidRDefault="00331E48" w:rsidP="00203B9A">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Pr>
                <w:rFonts w:ascii="Calibri" w:hAnsi="Calibri" w:cs="Calibri"/>
                <w:b/>
                <w:color w:val="000000" w:themeColor="text1"/>
                <w:lang w:val="es-EC"/>
              </w:rPr>
              <w:t>3</w:t>
            </w:r>
          </w:p>
        </w:tc>
      </w:tr>
      <w:tr w:rsidR="00331E48" w:rsidRPr="0088178D" w14:paraId="1B617C8A" w14:textId="77777777" w:rsidTr="00203B9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FC9A0D" w14:textId="77777777" w:rsidR="00331E48" w:rsidRPr="00DC5536" w:rsidRDefault="00331E48" w:rsidP="00203B9A">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AEB4F8" w14:textId="77777777" w:rsidR="00331E48" w:rsidRPr="00DC5536" w:rsidRDefault="00331E48"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Registrar Existencias</w:t>
            </w:r>
          </w:p>
        </w:tc>
      </w:tr>
      <w:tr w:rsidR="00331E48" w:rsidRPr="0088178D" w14:paraId="3DCAF6D0" w14:textId="77777777" w:rsidTr="00203B9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F38A16" w14:textId="77777777" w:rsidR="00331E48" w:rsidRPr="00DC5536" w:rsidRDefault="00331E48" w:rsidP="00203B9A">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051A33" w14:textId="77777777" w:rsidR="00331E48" w:rsidRPr="00DC5536" w:rsidRDefault="00331E48" w:rsidP="00331E48">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a los usuarios bibliotecario y administrador el registro de existencias de libros</w:t>
            </w:r>
          </w:p>
        </w:tc>
      </w:tr>
      <w:tr w:rsidR="00331E48" w:rsidRPr="0088178D" w14:paraId="2650B8C4" w14:textId="77777777" w:rsidTr="00203B9A">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E6B4CC6" w14:textId="77777777" w:rsidR="00331E48" w:rsidRPr="00DC5536" w:rsidRDefault="00331E48" w:rsidP="00203B9A">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6D1F25" w14:textId="77777777" w:rsidR="00331E48" w:rsidRPr="00DC5536" w:rsidRDefault="0089583E" w:rsidP="00203B9A">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Funcional – Gestión de información</w:t>
            </w:r>
          </w:p>
        </w:tc>
      </w:tr>
      <w:tr w:rsidR="00331E48" w:rsidRPr="0088178D" w14:paraId="7B1BD5A8" w14:textId="77777777" w:rsidTr="00203B9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1CD0761" w14:textId="77777777" w:rsidR="00331E48" w:rsidRPr="00DC5536" w:rsidRDefault="00331E48" w:rsidP="00203B9A">
            <w:pPr>
              <w:keepLines/>
              <w:contextualSpacing/>
              <w:rPr>
                <w:rFonts w:ascii="Calibri" w:hAnsi="Calibri" w:cs="Calibri"/>
                <w:i/>
                <w:lang w:val="es-EC"/>
              </w:rPr>
            </w:pPr>
            <w:r w:rsidRPr="00DC5536">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A0D55A" w14:textId="77777777" w:rsidR="00331E48" w:rsidRPr="00D7568D" w:rsidRDefault="00331E48" w:rsidP="00EE1907">
            <w:pPr>
              <w:pStyle w:val="Prrafodelista"/>
              <w:keepLines/>
              <w:numPr>
                <w:ilvl w:val="0"/>
                <w:numId w:val="20"/>
              </w:numPr>
              <w:rPr>
                <w:rFonts w:ascii="Calibri" w:hAnsi="Calibri" w:cs="Calibri"/>
                <w:color w:val="000000" w:themeColor="text1"/>
                <w:szCs w:val="36"/>
                <w:lang w:val="es-EC"/>
              </w:rPr>
            </w:pPr>
            <w:r w:rsidRPr="00D7568D">
              <w:rPr>
                <w:rFonts w:ascii="Calibri" w:hAnsi="Calibri" w:cs="Calibri"/>
                <w:color w:val="000000" w:themeColor="text1"/>
                <w:szCs w:val="36"/>
                <w:lang w:val="es-EC"/>
              </w:rPr>
              <w:t>El sistema permitirá agregar</w:t>
            </w:r>
            <w:r w:rsidR="005265EF" w:rsidRPr="00D7568D">
              <w:rPr>
                <w:rFonts w:ascii="Calibri" w:hAnsi="Calibri" w:cs="Calibri"/>
                <w:color w:val="000000" w:themeColor="text1"/>
                <w:szCs w:val="36"/>
                <w:lang w:val="es-EC"/>
              </w:rPr>
              <w:t xml:space="preserve"> las existencias de los libros</w:t>
            </w:r>
            <w:r w:rsidRPr="00D7568D">
              <w:rPr>
                <w:rFonts w:ascii="Calibri" w:hAnsi="Calibri" w:cs="Calibri"/>
                <w:color w:val="000000" w:themeColor="text1"/>
                <w:szCs w:val="36"/>
                <w:lang w:val="es-EC"/>
              </w:rPr>
              <w:t xml:space="preserve"> manteniendo la siguiente información:</w:t>
            </w:r>
            <w:r w:rsidR="005265EF" w:rsidRPr="00D7568D">
              <w:rPr>
                <w:rFonts w:ascii="Calibri" w:hAnsi="Calibri" w:cs="Calibri"/>
                <w:color w:val="000000" w:themeColor="text1"/>
                <w:szCs w:val="36"/>
                <w:lang w:val="es-EC"/>
              </w:rPr>
              <w:t xml:space="preserve"> Id del libro, Ubicación y Estado.</w:t>
            </w:r>
          </w:p>
          <w:p w14:paraId="0225B19F" w14:textId="77777777" w:rsidR="00331E48" w:rsidRPr="00D7568D" w:rsidRDefault="005265EF" w:rsidP="00EE1907">
            <w:pPr>
              <w:pStyle w:val="Prrafodelista"/>
              <w:keepLines/>
              <w:numPr>
                <w:ilvl w:val="0"/>
                <w:numId w:val="20"/>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incluir una confirmación adicional para evitar duplicaciones accidentales</w:t>
            </w:r>
            <w:r w:rsidR="00331E48" w:rsidRPr="00D7568D">
              <w:rPr>
                <w:rFonts w:ascii="Calibri" w:hAnsi="Calibri" w:cs="Calibri"/>
                <w:color w:val="000000" w:themeColor="text1"/>
                <w:szCs w:val="36"/>
                <w:lang w:val="es-EC"/>
              </w:rPr>
              <w:t>.</w:t>
            </w:r>
          </w:p>
        </w:tc>
      </w:tr>
      <w:tr w:rsidR="00331E48" w:rsidRPr="0088178D" w14:paraId="6EF4F7D0" w14:textId="77777777" w:rsidTr="00203B9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5E09760" w14:textId="77777777" w:rsidR="00331E48" w:rsidRPr="00DC5536" w:rsidRDefault="00331E48" w:rsidP="00203B9A">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1C2CB2" w14:textId="0659875A" w:rsidR="00331E48" w:rsidRPr="00DC5536" w:rsidRDefault="00F33540"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17/04/2025</w:t>
            </w:r>
          </w:p>
          <w:p w14:paraId="07EB7505" w14:textId="77777777" w:rsidR="00331E48" w:rsidRPr="00DC5536" w:rsidRDefault="00331E48"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331E48" w:rsidRPr="0088178D" w14:paraId="58A73277" w14:textId="77777777" w:rsidTr="00203B9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D3CCD7" w14:textId="77777777" w:rsidR="00331E48" w:rsidRPr="00DC5536" w:rsidRDefault="00331E48" w:rsidP="00203B9A">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662BB2" w14:textId="77777777" w:rsidR="00331E48" w:rsidRPr="00DC5536" w:rsidRDefault="00331E48" w:rsidP="00203B9A">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2147E12A" w14:textId="77777777" w:rsidR="00331E48" w:rsidRDefault="00331E48" w:rsidP="00C963BB"/>
    <w:p w14:paraId="5D95CB3E" w14:textId="77777777" w:rsidR="00331E48" w:rsidRDefault="00331E48"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5265EF" w:rsidRPr="0088178D" w14:paraId="5B6DA03E" w14:textId="77777777" w:rsidTr="00203B9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A2F232" w14:textId="77777777" w:rsidR="005265EF" w:rsidRPr="00DC5536" w:rsidRDefault="005265EF" w:rsidP="00203B9A">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325EDA" w14:textId="77777777" w:rsidR="005265EF" w:rsidRPr="00DC5536" w:rsidRDefault="005265EF" w:rsidP="00203B9A">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Pr>
                <w:rFonts w:ascii="Calibri" w:hAnsi="Calibri" w:cs="Calibri"/>
                <w:b/>
                <w:color w:val="000000" w:themeColor="text1"/>
                <w:lang w:val="es-EC"/>
              </w:rPr>
              <w:t>4</w:t>
            </w:r>
          </w:p>
        </w:tc>
      </w:tr>
      <w:tr w:rsidR="005265EF" w:rsidRPr="0088178D" w14:paraId="566E7D94" w14:textId="77777777" w:rsidTr="00203B9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A95C91" w14:textId="77777777" w:rsidR="005265EF" w:rsidRPr="00DC5536" w:rsidRDefault="005265EF" w:rsidP="00203B9A">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50EBAF" w14:textId="77777777" w:rsidR="005265EF" w:rsidRPr="00DC5536" w:rsidRDefault="005265EF"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Visualizar Prestaciones</w:t>
            </w:r>
          </w:p>
        </w:tc>
      </w:tr>
      <w:tr w:rsidR="005265EF" w:rsidRPr="0088178D" w14:paraId="0080F5E3" w14:textId="77777777" w:rsidTr="00203B9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7D46AE8" w14:textId="77777777" w:rsidR="005265EF" w:rsidRPr="00DC5536" w:rsidRDefault="005265EF" w:rsidP="00203B9A">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1645CF" w14:textId="77777777" w:rsidR="005265EF" w:rsidRPr="00DC5536" w:rsidRDefault="005265EF"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 xml:space="preserve">a los usuarios bibliotecario y administrador </w:t>
            </w:r>
            <w:r w:rsidR="0089583E" w:rsidRPr="0089583E">
              <w:rPr>
                <w:rFonts w:ascii="Calibri" w:hAnsi="Calibri" w:cs="Calibri"/>
                <w:color w:val="000000" w:themeColor="text1"/>
                <w:kern w:val="24"/>
                <w:lang w:val="es-EC"/>
              </w:rPr>
              <w:t>la visualización de las prestaciones de libros</w:t>
            </w:r>
            <w:r w:rsidR="0089583E">
              <w:rPr>
                <w:rFonts w:ascii="Calibri" w:hAnsi="Calibri" w:cs="Calibri"/>
                <w:color w:val="000000" w:themeColor="text1"/>
                <w:kern w:val="24"/>
                <w:lang w:val="es-EC"/>
              </w:rPr>
              <w:t>.</w:t>
            </w:r>
          </w:p>
        </w:tc>
      </w:tr>
      <w:tr w:rsidR="005265EF" w:rsidRPr="0088178D" w14:paraId="65B83739" w14:textId="77777777" w:rsidTr="00203B9A">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65B737" w14:textId="77777777" w:rsidR="005265EF" w:rsidRPr="00DC5536" w:rsidRDefault="005265EF" w:rsidP="00203B9A">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2AA33" w14:textId="77777777" w:rsidR="005265EF" w:rsidRPr="00DC5536" w:rsidRDefault="0089583E" w:rsidP="00203B9A">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Funcional – Gestión de información</w:t>
            </w:r>
          </w:p>
        </w:tc>
      </w:tr>
      <w:tr w:rsidR="005265EF" w:rsidRPr="0088178D" w14:paraId="2FC00A6D" w14:textId="77777777" w:rsidTr="00203B9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72B7799" w14:textId="77777777" w:rsidR="005265EF" w:rsidRPr="00DC5536" w:rsidRDefault="005265EF" w:rsidP="00203B9A">
            <w:pPr>
              <w:keepLines/>
              <w:contextualSpacing/>
              <w:rPr>
                <w:rFonts w:ascii="Calibri" w:hAnsi="Calibri" w:cs="Calibri"/>
                <w:i/>
                <w:lang w:val="es-EC"/>
              </w:rPr>
            </w:pPr>
            <w:r w:rsidRPr="00DC5536">
              <w:rPr>
                <w:rFonts w:ascii="Calibri" w:hAnsi="Calibri" w:cs="Calibri"/>
                <w:i/>
                <w:lang w:val="es-EC"/>
              </w:rPr>
              <w:lastRenderedPageBreak/>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980605" w14:textId="77777777" w:rsidR="005265EF" w:rsidRPr="00D7568D" w:rsidRDefault="005265EF" w:rsidP="00EE1907">
            <w:pPr>
              <w:pStyle w:val="Prrafodelista"/>
              <w:keepLines/>
              <w:numPr>
                <w:ilvl w:val="0"/>
                <w:numId w:val="19"/>
              </w:numPr>
              <w:rPr>
                <w:rFonts w:ascii="Calibri" w:hAnsi="Calibri" w:cs="Calibri"/>
                <w:color w:val="000000" w:themeColor="text1"/>
                <w:szCs w:val="36"/>
                <w:lang w:val="es-EC"/>
              </w:rPr>
            </w:pPr>
            <w:r w:rsidRPr="00D7568D">
              <w:rPr>
                <w:rFonts w:ascii="Calibri" w:hAnsi="Calibri" w:cs="Calibri"/>
                <w:color w:val="000000" w:themeColor="text1"/>
                <w:szCs w:val="36"/>
                <w:lang w:val="es-EC"/>
              </w:rPr>
              <w:t xml:space="preserve">El sistema permitirá </w:t>
            </w:r>
            <w:r w:rsidR="0089583E" w:rsidRPr="00D7568D">
              <w:rPr>
                <w:rFonts w:ascii="Calibri" w:hAnsi="Calibri" w:cs="Calibri"/>
                <w:color w:val="000000" w:themeColor="text1"/>
                <w:szCs w:val="36"/>
                <w:lang w:val="es-EC"/>
              </w:rPr>
              <w:t>visualizar las prestaciones</w:t>
            </w:r>
            <w:r w:rsidRPr="00D7568D">
              <w:rPr>
                <w:rFonts w:ascii="Calibri" w:hAnsi="Calibri" w:cs="Calibri"/>
                <w:color w:val="000000" w:themeColor="text1"/>
                <w:szCs w:val="36"/>
                <w:lang w:val="es-EC"/>
              </w:rPr>
              <w:t xml:space="preserve"> de los libros manteniendo la siguiente información: </w:t>
            </w:r>
            <w:r w:rsidR="0089583E" w:rsidRPr="00D7568D">
              <w:rPr>
                <w:rFonts w:ascii="Calibri" w:hAnsi="Calibri" w:cs="Calibri"/>
                <w:color w:val="000000" w:themeColor="text1"/>
                <w:szCs w:val="36"/>
                <w:lang w:val="es-EC"/>
              </w:rPr>
              <w:t>Id del préstamo, Fecha de emisión, Fecha de Finalización y Fecha de devolución, Estado del préstamo, nombres y apellidos junto al número de Cédula del Lector</w:t>
            </w:r>
            <w:r w:rsidRPr="00D7568D">
              <w:rPr>
                <w:rFonts w:ascii="Calibri" w:hAnsi="Calibri" w:cs="Calibri"/>
                <w:color w:val="000000" w:themeColor="text1"/>
                <w:szCs w:val="36"/>
                <w:lang w:val="es-EC"/>
              </w:rPr>
              <w:t>.</w:t>
            </w:r>
          </w:p>
          <w:p w14:paraId="282BB4B3" w14:textId="77777777" w:rsidR="005265EF" w:rsidRPr="00D7568D" w:rsidRDefault="005265EF" w:rsidP="00EE1907">
            <w:pPr>
              <w:pStyle w:val="Prrafodelista"/>
              <w:keepLines/>
              <w:numPr>
                <w:ilvl w:val="0"/>
                <w:numId w:val="19"/>
              </w:numPr>
              <w:rPr>
                <w:rFonts w:ascii="Calibri" w:hAnsi="Calibri" w:cs="Calibri"/>
                <w:color w:val="000000" w:themeColor="text1"/>
                <w:szCs w:val="36"/>
                <w:lang w:val="es-EC"/>
              </w:rPr>
            </w:pPr>
            <w:r w:rsidRPr="00D7568D">
              <w:rPr>
                <w:rFonts w:ascii="Calibri" w:hAnsi="Calibri" w:cs="Calibri"/>
                <w:color w:val="000000" w:themeColor="text1"/>
                <w:szCs w:val="36"/>
                <w:lang w:val="es-EC"/>
              </w:rPr>
              <w:t xml:space="preserve">Debe </w:t>
            </w:r>
            <w:r w:rsidR="00C5522B" w:rsidRPr="00D7568D">
              <w:rPr>
                <w:rFonts w:ascii="Calibri" w:hAnsi="Calibri" w:cs="Calibri"/>
                <w:color w:val="000000" w:themeColor="text1"/>
                <w:szCs w:val="36"/>
                <w:lang w:val="es-EC"/>
              </w:rPr>
              <w:t>mantener y visualizar la información actualizada</w:t>
            </w:r>
            <w:r w:rsidRPr="00D7568D">
              <w:rPr>
                <w:rFonts w:ascii="Calibri" w:hAnsi="Calibri" w:cs="Calibri"/>
                <w:color w:val="000000" w:themeColor="text1"/>
                <w:szCs w:val="36"/>
                <w:lang w:val="es-EC"/>
              </w:rPr>
              <w:t>.</w:t>
            </w:r>
          </w:p>
        </w:tc>
      </w:tr>
      <w:tr w:rsidR="005265EF" w:rsidRPr="0088178D" w14:paraId="03A5EC15" w14:textId="77777777" w:rsidTr="00203B9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55CB170" w14:textId="77777777" w:rsidR="005265EF" w:rsidRPr="00DC5536" w:rsidRDefault="005265EF" w:rsidP="00203B9A">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101E96" w14:textId="269B426A" w:rsidR="005265EF" w:rsidRPr="00DC5536" w:rsidRDefault="00F33540"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17/04/2025</w:t>
            </w:r>
          </w:p>
          <w:p w14:paraId="05720E94" w14:textId="77777777" w:rsidR="005265EF" w:rsidRPr="00DC5536" w:rsidRDefault="005265EF"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5265EF" w:rsidRPr="0088178D" w14:paraId="57E3B42C" w14:textId="77777777" w:rsidTr="00203B9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5E9820" w14:textId="77777777" w:rsidR="005265EF" w:rsidRPr="00DC5536" w:rsidRDefault="005265EF" w:rsidP="00203B9A">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FEB147" w14:textId="77777777" w:rsidR="005265EF" w:rsidRPr="00DC5536" w:rsidRDefault="005265EF" w:rsidP="00203B9A">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5583D945" w14:textId="77777777" w:rsidR="005265EF" w:rsidRDefault="005265EF"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7A1966" w:rsidRPr="0088178D" w14:paraId="396CAA0D" w14:textId="77777777" w:rsidTr="00203B9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330B60" w14:textId="77777777" w:rsidR="007A1966" w:rsidRPr="00DC5536" w:rsidRDefault="007A1966" w:rsidP="00203B9A">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483D83" w14:textId="77777777" w:rsidR="007A1966" w:rsidRPr="00DC5536" w:rsidRDefault="007A1966" w:rsidP="00203B9A">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Pr>
                <w:rFonts w:ascii="Calibri" w:hAnsi="Calibri" w:cs="Calibri"/>
                <w:b/>
                <w:color w:val="000000" w:themeColor="text1"/>
                <w:lang w:val="es-EC"/>
              </w:rPr>
              <w:t>5</w:t>
            </w:r>
          </w:p>
        </w:tc>
      </w:tr>
      <w:tr w:rsidR="007A1966" w:rsidRPr="0088178D" w14:paraId="7BC7E0F4" w14:textId="77777777" w:rsidTr="00203B9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8C477F0" w14:textId="77777777" w:rsidR="007A1966" w:rsidRPr="00DC5536" w:rsidRDefault="007A1966" w:rsidP="00203B9A">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39E30A" w14:textId="77777777" w:rsidR="007A1966" w:rsidRPr="00DC5536" w:rsidRDefault="007A1966"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Realizar Prestamos</w:t>
            </w:r>
          </w:p>
        </w:tc>
      </w:tr>
      <w:tr w:rsidR="007A1966" w:rsidRPr="0088178D" w14:paraId="31488251" w14:textId="77777777" w:rsidTr="00203B9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0DE72D" w14:textId="77777777" w:rsidR="007A1966" w:rsidRPr="00DC5536" w:rsidRDefault="007A1966" w:rsidP="00203B9A">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6A90F9" w14:textId="77777777" w:rsidR="007A1966" w:rsidRPr="00DC5536" w:rsidRDefault="007A1966" w:rsidP="007A1966">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a los usuarios bibliotecario y administrador el registro de prestaciones de libros por parte del lector.</w:t>
            </w:r>
          </w:p>
        </w:tc>
      </w:tr>
      <w:tr w:rsidR="007A1966" w:rsidRPr="0088178D" w14:paraId="29AC84C8" w14:textId="77777777" w:rsidTr="00203B9A">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5BC1971" w14:textId="77777777" w:rsidR="007A1966" w:rsidRPr="00DC5536" w:rsidRDefault="007A1966" w:rsidP="00203B9A">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28F0D8" w14:textId="77777777" w:rsidR="007A1966" w:rsidRPr="00DC5536" w:rsidRDefault="00203B9A" w:rsidP="00203B9A">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Funcional – Gestión de reservas</w:t>
            </w:r>
          </w:p>
        </w:tc>
      </w:tr>
      <w:tr w:rsidR="007A1966" w:rsidRPr="0088178D" w14:paraId="7B0FDA96" w14:textId="77777777" w:rsidTr="00203B9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A6EBF3A" w14:textId="77777777" w:rsidR="007A1966" w:rsidRPr="00DC5536" w:rsidRDefault="007A1966" w:rsidP="00203B9A">
            <w:pPr>
              <w:keepLines/>
              <w:contextualSpacing/>
              <w:rPr>
                <w:rFonts w:ascii="Calibri" w:hAnsi="Calibri" w:cs="Calibri"/>
                <w:i/>
                <w:lang w:val="es-EC"/>
              </w:rPr>
            </w:pPr>
            <w:r w:rsidRPr="00DC5536">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AF45A" w14:textId="77777777" w:rsidR="007A1966" w:rsidRPr="00D7568D" w:rsidRDefault="007A1966" w:rsidP="00EE1907">
            <w:pPr>
              <w:pStyle w:val="Prrafodelista"/>
              <w:keepLines/>
              <w:numPr>
                <w:ilvl w:val="0"/>
                <w:numId w:val="18"/>
              </w:numPr>
              <w:rPr>
                <w:rFonts w:ascii="Calibri" w:hAnsi="Calibri" w:cs="Calibri"/>
                <w:color w:val="000000" w:themeColor="text1"/>
                <w:szCs w:val="36"/>
                <w:lang w:val="es-EC"/>
              </w:rPr>
            </w:pPr>
            <w:r w:rsidRPr="00D7568D">
              <w:rPr>
                <w:rFonts w:ascii="Calibri" w:hAnsi="Calibri" w:cs="Calibri"/>
                <w:color w:val="000000" w:themeColor="text1"/>
                <w:szCs w:val="36"/>
                <w:lang w:val="es-EC"/>
              </w:rPr>
              <w:t>El sistema permitirá visualizar las prestaciones de los libros manteniendo la siguiente información: Id del préstamo, Fecha de emisión, Fecha de Finalización y Fecha de devolución, Estado del préstamo, nombres y apellidos junto al número de Cédula del Lector.</w:t>
            </w:r>
          </w:p>
          <w:p w14:paraId="6A6D0A31" w14:textId="77777777" w:rsidR="00E6363B" w:rsidRPr="00D7568D" w:rsidRDefault="00E6363B" w:rsidP="00EE1907">
            <w:pPr>
              <w:pStyle w:val="Prrafodelista"/>
              <w:keepLines/>
              <w:numPr>
                <w:ilvl w:val="0"/>
                <w:numId w:val="18"/>
              </w:numPr>
              <w:rPr>
                <w:rFonts w:ascii="Calibri" w:hAnsi="Calibri" w:cs="Calibri"/>
                <w:color w:val="000000" w:themeColor="text1"/>
                <w:szCs w:val="36"/>
                <w:lang w:val="es-EC"/>
              </w:rPr>
            </w:pPr>
            <w:r w:rsidRPr="00D7568D">
              <w:rPr>
                <w:rFonts w:ascii="Calibri" w:hAnsi="Calibri" w:cs="Calibri"/>
                <w:color w:val="000000" w:themeColor="text1"/>
                <w:szCs w:val="36"/>
                <w:lang w:val="es-EC"/>
              </w:rPr>
              <w:t>Cada préstamo debe tener las fechas de emisión y de devolución correctas, caso contrario mostrar mensaje de error.</w:t>
            </w:r>
          </w:p>
          <w:p w14:paraId="742CF069" w14:textId="77777777" w:rsidR="007A1966" w:rsidRPr="00D7568D" w:rsidRDefault="007A1966" w:rsidP="00EE1907">
            <w:pPr>
              <w:pStyle w:val="Prrafodelista"/>
              <w:keepLines/>
              <w:numPr>
                <w:ilvl w:val="0"/>
                <w:numId w:val="18"/>
              </w:numPr>
              <w:rPr>
                <w:rFonts w:ascii="Calibri" w:hAnsi="Calibri" w:cs="Calibri"/>
                <w:color w:val="000000" w:themeColor="text1"/>
                <w:szCs w:val="36"/>
                <w:lang w:val="es-EC"/>
              </w:rPr>
            </w:pPr>
            <w:r w:rsidRPr="00D7568D">
              <w:rPr>
                <w:rFonts w:ascii="Calibri" w:hAnsi="Calibri" w:cs="Calibri"/>
                <w:color w:val="000000" w:themeColor="text1"/>
                <w:szCs w:val="36"/>
                <w:lang w:val="es-EC"/>
              </w:rPr>
              <w:t xml:space="preserve">Debe </w:t>
            </w:r>
            <w:r w:rsidR="00E6363B" w:rsidRPr="00D7568D">
              <w:rPr>
                <w:rFonts w:ascii="Calibri" w:hAnsi="Calibri" w:cs="Calibri"/>
                <w:color w:val="000000" w:themeColor="text1"/>
                <w:szCs w:val="36"/>
                <w:lang w:val="es-EC"/>
              </w:rPr>
              <w:t>actualizarse en tiempo real según los prestamos realizados.</w:t>
            </w:r>
          </w:p>
        </w:tc>
      </w:tr>
      <w:tr w:rsidR="007A1966" w:rsidRPr="0088178D" w14:paraId="6203BA33" w14:textId="77777777" w:rsidTr="00203B9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A41A2CE" w14:textId="77777777" w:rsidR="007A1966" w:rsidRPr="00DC5536" w:rsidRDefault="007A1966" w:rsidP="00203B9A">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0F8B7C" w14:textId="6344A655" w:rsidR="007A1966" w:rsidRPr="00DC5536" w:rsidRDefault="00F33540"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17/04/2025</w:t>
            </w:r>
          </w:p>
          <w:p w14:paraId="7666D4EF" w14:textId="77777777" w:rsidR="007A1966" w:rsidRPr="00DC5536" w:rsidRDefault="007A1966"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7A1966" w:rsidRPr="0088178D" w14:paraId="79011E09" w14:textId="77777777" w:rsidTr="00203B9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40B2D97" w14:textId="77777777" w:rsidR="007A1966" w:rsidRPr="00DC5536" w:rsidRDefault="007A1966" w:rsidP="00203B9A">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E0C561" w14:textId="77777777" w:rsidR="007A1966" w:rsidRPr="00DC5536" w:rsidRDefault="007A1966" w:rsidP="00203B9A">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3AEA2C97" w14:textId="77777777" w:rsidR="005265EF" w:rsidRDefault="005265EF"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203B9A" w:rsidRPr="0088178D" w14:paraId="2A3977C2" w14:textId="77777777" w:rsidTr="00203B9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4BD774B"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965B4D" w14:textId="77777777" w:rsidR="00203B9A" w:rsidRPr="00DC5536" w:rsidRDefault="00203B9A" w:rsidP="00203B9A">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Pr>
                <w:rFonts w:ascii="Calibri" w:hAnsi="Calibri" w:cs="Calibri"/>
                <w:b/>
                <w:color w:val="000000" w:themeColor="text1"/>
                <w:lang w:val="es-EC"/>
              </w:rPr>
              <w:t>6</w:t>
            </w:r>
          </w:p>
        </w:tc>
      </w:tr>
      <w:tr w:rsidR="00203B9A" w:rsidRPr="0088178D" w14:paraId="461BA71F" w14:textId="77777777" w:rsidTr="00203B9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9B41EB2"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0A8EF9" w14:textId="77777777" w:rsidR="00203B9A" w:rsidRPr="00DC5536" w:rsidRDefault="00203B9A"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Realizar Devolución</w:t>
            </w:r>
          </w:p>
        </w:tc>
      </w:tr>
      <w:tr w:rsidR="00203B9A" w:rsidRPr="0088178D" w14:paraId="1D6E18F5" w14:textId="77777777" w:rsidTr="00203B9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DE720BC"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DFA949" w14:textId="77777777" w:rsidR="00203B9A" w:rsidRPr="00DC5536" w:rsidRDefault="00203B9A" w:rsidP="00DC3227">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 xml:space="preserve">a los usuarios bibliotecario y administrador el registro de </w:t>
            </w:r>
            <w:r w:rsidR="00DC3227">
              <w:rPr>
                <w:rFonts w:ascii="Calibri" w:hAnsi="Calibri" w:cs="Calibri"/>
                <w:color w:val="000000" w:themeColor="text1"/>
                <w:kern w:val="24"/>
                <w:lang w:val="es-EC"/>
              </w:rPr>
              <w:t>devoluciones</w:t>
            </w:r>
            <w:r>
              <w:rPr>
                <w:rFonts w:ascii="Calibri" w:hAnsi="Calibri" w:cs="Calibri"/>
                <w:color w:val="000000" w:themeColor="text1"/>
                <w:kern w:val="24"/>
                <w:lang w:val="es-EC"/>
              </w:rPr>
              <w:t xml:space="preserve"> de libros por parte del lector.</w:t>
            </w:r>
          </w:p>
        </w:tc>
      </w:tr>
      <w:tr w:rsidR="00203B9A" w:rsidRPr="0088178D" w14:paraId="7D065BC4" w14:textId="77777777" w:rsidTr="00203B9A">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3C034C4"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lastRenderedPageBreak/>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B4FACD" w14:textId="77777777" w:rsidR="00203B9A" w:rsidRPr="00DC5536" w:rsidRDefault="00203B9A" w:rsidP="00203B9A">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Funcional – Gestión de reservas</w:t>
            </w:r>
          </w:p>
        </w:tc>
      </w:tr>
      <w:tr w:rsidR="00203B9A" w:rsidRPr="0088178D" w14:paraId="034B5BD2" w14:textId="77777777" w:rsidTr="00D7568D">
        <w:trPr>
          <w:trHeight w:val="1091"/>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7FB7179"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3D3828" w14:textId="77777777" w:rsidR="00203B9A" w:rsidRPr="00D7568D" w:rsidRDefault="00DC3227" w:rsidP="00EE1907">
            <w:pPr>
              <w:pStyle w:val="Prrafodelista"/>
              <w:keepLines/>
              <w:numPr>
                <w:ilvl w:val="0"/>
                <w:numId w:val="17"/>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registrarse la devolución del libro por parte del lector con la Fecha de Entrega.</w:t>
            </w:r>
          </w:p>
          <w:p w14:paraId="3B9FFA1F" w14:textId="77777777" w:rsidR="00DC3227" w:rsidRPr="00D7568D" w:rsidRDefault="00DC3227" w:rsidP="00EE1907">
            <w:pPr>
              <w:pStyle w:val="Prrafodelista"/>
              <w:keepLines/>
              <w:numPr>
                <w:ilvl w:val="0"/>
                <w:numId w:val="17"/>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gestionarse multa en caso que se requiera.</w:t>
            </w:r>
          </w:p>
        </w:tc>
      </w:tr>
      <w:tr w:rsidR="00203B9A" w:rsidRPr="0088178D" w14:paraId="7600A0DB" w14:textId="77777777" w:rsidTr="00D7568D">
        <w:trPr>
          <w:trHeight w:val="811"/>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D0E319F"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9292A8" w14:textId="3E0600A6" w:rsidR="00203B9A" w:rsidRPr="00DC5536" w:rsidRDefault="00F33540"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17/04/2025</w:t>
            </w:r>
          </w:p>
          <w:p w14:paraId="2611052F" w14:textId="77777777" w:rsidR="00203B9A" w:rsidRPr="00DC5536" w:rsidRDefault="00203B9A"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203B9A" w:rsidRPr="0088178D" w14:paraId="7B6C700F" w14:textId="77777777" w:rsidTr="00203B9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27E806"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FCE866" w14:textId="77777777" w:rsidR="00203B9A" w:rsidRPr="00DC5536" w:rsidRDefault="00203B9A" w:rsidP="00203B9A">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0A13FBF2" w14:textId="77777777" w:rsidR="00203B9A" w:rsidRDefault="00203B9A" w:rsidP="00C963BB"/>
    <w:p w14:paraId="3BB51635" w14:textId="77777777" w:rsidR="00203B9A" w:rsidRDefault="00203B9A"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E6363B" w:rsidRPr="0088178D" w14:paraId="12BD6FC2" w14:textId="77777777" w:rsidTr="00203B9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D21B7F0"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9A2D03" w14:textId="77777777" w:rsidR="00E6363B" w:rsidRPr="00DC5536" w:rsidRDefault="00E6363B" w:rsidP="00203B9A">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sidR="00203B9A">
              <w:rPr>
                <w:rFonts w:ascii="Calibri" w:hAnsi="Calibri" w:cs="Calibri"/>
                <w:b/>
                <w:color w:val="000000" w:themeColor="text1"/>
                <w:lang w:val="es-EC"/>
              </w:rPr>
              <w:t>7</w:t>
            </w:r>
          </w:p>
        </w:tc>
      </w:tr>
      <w:tr w:rsidR="00E6363B" w:rsidRPr="0088178D" w14:paraId="79E022CB" w14:textId="77777777" w:rsidTr="00203B9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8752AA4"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F1874C" w14:textId="77777777" w:rsidR="00E6363B" w:rsidRPr="00DC5536" w:rsidRDefault="00E6363B"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Visualizar Cubículos</w:t>
            </w:r>
          </w:p>
        </w:tc>
      </w:tr>
      <w:tr w:rsidR="00E6363B" w:rsidRPr="0088178D" w14:paraId="51A77FE4" w14:textId="77777777" w:rsidTr="00203B9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A3C670"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007C25" w14:textId="77777777" w:rsidR="00E6363B" w:rsidRPr="00DC5536" w:rsidRDefault="00E6363B" w:rsidP="00E6363B">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a los usuarios bibliotecario y administrador la visualización de los cubículos en el sistema.</w:t>
            </w:r>
          </w:p>
        </w:tc>
      </w:tr>
      <w:tr w:rsidR="00E6363B" w:rsidRPr="0088178D" w14:paraId="5CF89D53" w14:textId="77777777" w:rsidTr="00203B9A">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1E22FC3"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4F0ED3" w14:textId="77777777" w:rsidR="00E6363B" w:rsidRPr="00DC5536" w:rsidRDefault="00E6363B" w:rsidP="00203B9A">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Funcional – Gestión de información</w:t>
            </w:r>
          </w:p>
        </w:tc>
      </w:tr>
      <w:tr w:rsidR="00E6363B" w:rsidRPr="0088178D" w14:paraId="0B0838D5" w14:textId="77777777" w:rsidTr="00203B9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B86FEA"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A3A06" w14:textId="77777777" w:rsidR="00E6363B" w:rsidRPr="00D7568D" w:rsidRDefault="00E6363B" w:rsidP="00EE1907">
            <w:pPr>
              <w:pStyle w:val="Prrafodelista"/>
              <w:keepLines/>
              <w:numPr>
                <w:ilvl w:val="0"/>
                <w:numId w:val="16"/>
              </w:numPr>
              <w:rPr>
                <w:rFonts w:ascii="Calibri" w:hAnsi="Calibri" w:cs="Calibri"/>
                <w:color w:val="000000" w:themeColor="text1"/>
                <w:szCs w:val="36"/>
                <w:lang w:val="es-EC"/>
              </w:rPr>
            </w:pPr>
            <w:r w:rsidRPr="00D7568D">
              <w:rPr>
                <w:rFonts w:ascii="Calibri" w:hAnsi="Calibri" w:cs="Calibri"/>
                <w:color w:val="000000" w:themeColor="text1"/>
                <w:szCs w:val="36"/>
                <w:lang w:val="es-EC"/>
              </w:rPr>
              <w:t>El sistema permitirá visualizar los cubículos de la biblioteca manteniendo la siguiente información: Id del cubículo, Nombre, Equipamiento y Capacidad.</w:t>
            </w:r>
          </w:p>
          <w:p w14:paraId="2B80E61A" w14:textId="321F4F77" w:rsidR="00E6363B" w:rsidRPr="00D7568D" w:rsidRDefault="00E6363B" w:rsidP="00EE1907">
            <w:pPr>
              <w:pStyle w:val="Prrafodelista"/>
              <w:keepLines/>
              <w:numPr>
                <w:ilvl w:val="0"/>
                <w:numId w:val="16"/>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actualizarse de manera inmediata la lis</w:t>
            </w:r>
            <w:r w:rsidR="00061E9E">
              <w:rPr>
                <w:rFonts w:ascii="Calibri" w:hAnsi="Calibri" w:cs="Calibri"/>
                <w:color w:val="000000" w:themeColor="text1"/>
                <w:szCs w:val="36"/>
                <w:lang w:val="es-EC"/>
              </w:rPr>
              <w:t>ta cada que un cubículo creado.</w:t>
            </w:r>
          </w:p>
        </w:tc>
      </w:tr>
      <w:tr w:rsidR="00E6363B" w:rsidRPr="0088178D" w14:paraId="0D4E1A90" w14:textId="77777777" w:rsidTr="00203B9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578FE7F"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C8340B" w14:textId="2FB1CACA" w:rsidR="00E6363B" w:rsidRPr="00DC5536" w:rsidRDefault="00F33540"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17/04/2025</w:t>
            </w:r>
          </w:p>
          <w:p w14:paraId="24813EAC" w14:textId="77777777" w:rsidR="00E6363B" w:rsidRPr="00DC5536" w:rsidRDefault="00E6363B"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E6363B" w:rsidRPr="0088178D" w14:paraId="1B40A364" w14:textId="77777777" w:rsidTr="00203B9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85DC422"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39FA36" w14:textId="77777777" w:rsidR="00E6363B" w:rsidRPr="00DC5536" w:rsidRDefault="00E6363B" w:rsidP="00203B9A">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19C8E888" w14:textId="77777777" w:rsidR="00E6363B" w:rsidRDefault="00E6363B"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E6363B" w:rsidRPr="0088178D" w14:paraId="7B0FE249" w14:textId="77777777" w:rsidTr="00203B9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8D5B88"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FD5E1B" w14:textId="77777777" w:rsidR="00E6363B" w:rsidRPr="00DC5536" w:rsidRDefault="00E6363B" w:rsidP="00203B9A">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sidR="00203B9A">
              <w:rPr>
                <w:rFonts w:ascii="Calibri" w:hAnsi="Calibri" w:cs="Calibri"/>
                <w:b/>
                <w:color w:val="000000" w:themeColor="text1"/>
                <w:lang w:val="es-EC"/>
              </w:rPr>
              <w:t>8</w:t>
            </w:r>
          </w:p>
        </w:tc>
      </w:tr>
      <w:tr w:rsidR="00E6363B" w:rsidRPr="0088178D" w14:paraId="0BE1F5A9" w14:textId="77777777" w:rsidTr="00203B9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68F85E"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0CECB6" w14:textId="77777777" w:rsidR="00E6363B" w:rsidRPr="00DC5536" w:rsidRDefault="00E6363B"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Gestionar Cubículos</w:t>
            </w:r>
          </w:p>
        </w:tc>
      </w:tr>
      <w:tr w:rsidR="00E6363B" w:rsidRPr="0088178D" w14:paraId="142938DE" w14:textId="77777777" w:rsidTr="00203B9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9A0B77"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B6C17B" w14:textId="77777777" w:rsidR="00E6363B" w:rsidRPr="00DC5536" w:rsidRDefault="00E6363B" w:rsidP="00E6363B">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a los usuarios bibliotecario y administrador la gestión de cubículos: crear, modificar y eliminar cubículos del sistema.</w:t>
            </w:r>
          </w:p>
        </w:tc>
      </w:tr>
      <w:tr w:rsidR="00E6363B" w:rsidRPr="0088178D" w14:paraId="5A142E5E" w14:textId="77777777" w:rsidTr="00203B9A">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C77646F"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54AA40" w14:textId="77777777" w:rsidR="00E6363B" w:rsidRPr="00DC5536" w:rsidRDefault="00E6363B" w:rsidP="00203B9A">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 xml:space="preserve">Funcional – Gestión de información </w:t>
            </w:r>
          </w:p>
        </w:tc>
      </w:tr>
      <w:tr w:rsidR="00E6363B" w:rsidRPr="0088178D" w14:paraId="570BAE31" w14:textId="77777777" w:rsidTr="00203B9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343B32D"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lastRenderedPageBreak/>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3D95D2" w14:textId="77777777" w:rsidR="00E6363B" w:rsidRPr="00D7568D" w:rsidRDefault="00E6363B" w:rsidP="00EE1907">
            <w:pPr>
              <w:pStyle w:val="Prrafodelista"/>
              <w:keepLines/>
              <w:numPr>
                <w:ilvl w:val="0"/>
                <w:numId w:val="15"/>
              </w:numPr>
              <w:rPr>
                <w:rFonts w:ascii="Calibri" w:hAnsi="Calibri" w:cs="Calibri"/>
                <w:color w:val="000000" w:themeColor="text1"/>
                <w:szCs w:val="36"/>
                <w:lang w:val="es-EC"/>
              </w:rPr>
            </w:pPr>
            <w:r w:rsidRPr="00D7568D">
              <w:rPr>
                <w:rFonts w:ascii="Calibri" w:hAnsi="Calibri" w:cs="Calibri"/>
                <w:color w:val="000000" w:themeColor="text1"/>
                <w:szCs w:val="36"/>
                <w:lang w:val="es-EC"/>
              </w:rPr>
              <w:t>El sistema permitirá la gestión de los cubículos de la biblioteca manteniendo la siguiente información: Id del cubículo, Nombre, Equipamiento y Capacidad.</w:t>
            </w:r>
          </w:p>
          <w:p w14:paraId="40A97646" w14:textId="77777777" w:rsidR="00E6363B" w:rsidRPr="00D7568D" w:rsidRDefault="00E6363B" w:rsidP="00EE1907">
            <w:pPr>
              <w:pStyle w:val="Prrafodelista"/>
              <w:keepLines/>
              <w:numPr>
                <w:ilvl w:val="0"/>
                <w:numId w:val="15"/>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incrementarse el Id de los cubículo de manera automática.</w:t>
            </w:r>
          </w:p>
          <w:p w14:paraId="402B453B" w14:textId="77777777" w:rsidR="00E876DD" w:rsidRPr="00D7568D" w:rsidRDefault="00E876DD" w:rsidP="00EE1907">
            <w:pPr>
              <w:pStyle w:val="Prrafodelista"/>
              <w:keepLines/>
              <w:numPr>
                <w:ilvl w:val="0"/>
                <w:numId w:val="15"/>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eliminarse de manera permanente la información asociada al cubículo.</w:t>
            </w:r>
          </w:p>
        </w:tc>
      </w:tr>
      <w:tr w:rsidR="00E6363B" w:rsidRPr="0088178D" w14:paraId="77797CD3" w14:textId="77777777" w:rsidTr="00203B9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266BC2"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0E923" w14:textId="4AF0BAEE" w:rsidR="00E6363B" w:rsidRPr="00DC5536" w:rsidRDefault="00F33540"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18/04/2025</w:t>
            </w:r>
          </w:p>
          <w:p w14:paraId="2CFCC0B4" w14:textId="77777777" w:rsidR="00E6363B" w:rsidRPr="00DC5536" w:rsidRDefault="00E6363B"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E6363B" w:rsidRPr="0088178D" w14:paraId="6A1566FE" w14:textId="77777777" w:rsidTr="00203B9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AB696C7" w14:textId="77777777" w:rsidR="00E6363B" w:rsidRPr="00DC5536" w:rsidRDefault="00E6363B" w:rsidP="00203B9A">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C307F8" w14:textId="77777777" w:rsidR="00E6363B" w:rsidRPr="00DC5536" w:rsidRDefault="00E6363B" w:rsidP="00203B9A">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521D1D6D" w14:textId="77777777" w:rsidR="00E6363B" w:rsidRDefault="00E6363B" w:rsidP="00C963BB"/>
    <w:p w14:paraId="41FEC1CE" w14:textId="77777777" w:rsidR="00E6363B" w:rsidRDefault="00E6363B"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DC3227" w:rsidRPr="0088178D" w14:paraId="00D17F23" w14:textId="77777777" w:rsidTr="008C0D87">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55DC231"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EFC125" w14:textId="77777777" w:rsidR="00DC3227" w:rsidRPr="00DC5536" w:rsidRDefault="00DC3227" w:rsidP="008C0D87">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Pr>
                <w:rFonts w:ascii="Calibri" w:hAnsi="Calibri" w:cs="Calibri"/>
                <w:b/>
                <w:color w:val="000000" w:themeColor="text1"/>
                <w:lang w:val="es-EC"/>
              </w:rPr>
              <w:t>9</w:t>
            </w:r>
          </w:p>
        </w:tc>
      </w:tr>
      <w:tr w:rsidR="00DC3227" w:rsidRPr="0088178D" w14:paraId="3EDFE9FD" w14:textId="77777777" w:rsidTr="008C0D87">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0071B44"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ADA000" w14:textId="77777777" w:rsidR="00DC3227" w:rsidRPr="00DC5536" w:rsidRDefault="00DC3227" w:rsidP="00DC3227">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Registrar Alquiler Cubículos</w:t>
            </w:r>
          </w:p>
        </w:tc>
      </w:tr>
      <w:tr w:rsidR="00DC3227" w:rsidRPr="0088178D" w14:paraId="51F0443F" w14:textId="77777777" w:rsidTr="008C0D87">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F20754D"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40D9CD" w14:textId="77777777" w:rsidR="00DC3227" w:rsidRPr="00DC5536" w:rsidRDefault="00DC3227" w:rsidP="00DC3227">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a los usuarios bibliotecario y administrador el registro de préstamo de cubículo en el sistema.</w:t>
            </w:r>
          </w:p>
        </w:tc>
      </w:tr>
      <w:tr w:rsidR="00DC3227" w:rsidRPr="0088178D" w14:paraId="20032145" w14:textId="77777777" w:rsidTr="008C0D87">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976F643"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D225DB" w14:textId="77777777" w:rsidR="00DC3227" w:rsidRPr="00DC5536" w:rsidRDefault="00DC3227" w:rsidP="00DC3227">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Funcional – Gestión de reservas</w:t>
            </w:r>
          </w:p>
        </w:tc>
      </w:tr>
      <w:tr w:rsidR="00DC3227" w:rsidRPr="0088178D" w14:paraId="01E23709" w14:textId="77777777" w:rsidTr="008C0D87">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3201E52"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3809DA" w14:textId="77777777" w:rsidR="00DC3227" w:rsidRPr="00D7568D" w:rsidRDefault="00DC3227" w:rsidP="00EE1907">
            <w:pPr>
              <w:pStyle w:val="Prrafodelista"/>
              <w:keepLines/>
              <w:numPr>
                <w:ilvl w:val="0"/>
                <w:numId w:val="14"/>
              </w:numPr>
              <w:rPr>
                <w:rFonts w:ascii="Calibri" w:hAnsi="Calibri" w:cs="Calibri"/>
                <w:color w:val="000000" w:themeColor="text1"/>
                <w:szCs w:val="36"/>
                <w:lang w:val="es-EC"/>
              </w:rPr>
            </w:pPr>
            <w:r w:rsidRPr="00D7568D">
              <w:rPr>
                <w:rFonts w:ascii="Calibri" w:hAnsi="Calibri" w:cs="Calibri"/>
                <w:color w:val="000000" w:themeColor="text1"/>
                <w:szCs w:val="36"/>
                <w:lang w:val="es-EC"/>
              </w:rPr>
              <w:t>La información para el alquiler de los cubículos es: Id del lector, Id del cubículo, Fecha de Inicio, Fecha de Fin.</w:t>
            </w:r>
          </w:p>
          <w:p w14:paraId="6ADED6C5" w14:textId="77777777" w:rsidR="00DC3227" w:rsidRPr="00D7568D" w:rsidRDefault="00DC3227" w:rsidP="00EE1907">
            <w:pPr>
              <w:pStyle w:val="Prrafodelista"/>
              <w:keepLines/>
              <w:numPr>
                <w:ilvl w:val="0"/>
                <w:numId w:val="14"/>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incluirse en el alquiler el tiempo de uso que el usuario lector alquiló el cubículo.</w:t>
            </w:r>
          </w:p>
        </w:tc>
      </w:tr>
      <w:tr w:rsidR="00DC3227" w:rsidRPr="0088178D" w14:paraId="2661A94D" w14:textId="77777777" w:rsidTr="008C0D87">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E66044C"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FC203" w14:textId="073C8749" w:rsidR="00DC3227" w:rsidRPr="00DC5536" w:rsidRDefault="00F33540" w:rsidP="008C0D87">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18/04/2025</w:t>
            </w:r>
          </w:p>
          <w:p w14:paraId="7982B4DE" w14:textId="77777777" w:rsidR="00DC3227" w:rsidRPr="00DC5536" w:rsidRDefault="00DC3227" w:rsidP="008C0D87">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DC3227" w:rsidRPr="0088178D" w14:paraId="47BE22F7" w14:textId="77777777" w:rsidTr="008C0D87">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BA8C42B"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7A6D40" w14:textId="77777777" w:rsidR="00DC3227" w:rsidRPr="00DC5536" w:rsidRDefault="00DC3227" w:rsidP="008C0D87">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64503B17" w14:textId="77777777" w:rsidR="00DC3227" w:rsidRDefault="00DC3227"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DC3227" w:rsidRPr="0088178D" w14:paraId="37811AFC" w14:textId="77777777" w:rsidTr="008C0D87">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4F7C7A1"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B2695E" w14:textId="77777777" w:rsidR="00DC3227" w:rsidRPr="00DC5536" w:rsidRDefault="00DC3227" w:rsidP="008C0D87">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Pr>
                <w:rFonts w:ascii="Calibri" w:hAnsi="Calibri" w:cs="Calibri"/>
                <w:b/>
                <w:color w:val="000000" w:themeColor="text1"/>
                <w:lang w:val="es-EC"/>
              </w:rPr>
              <w:t>10</w:t>
            </w:r>
          </w:p>
        </w:tc>
      </w:tr>
      <w:tr w:rsidR="00DC3227" w:rsidRPr="0088178D" w14:paraId="74785CD6" w14:textId="77777777" w:rsidTr="008C0D87">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F4F53C"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70E7C5" w14:textId="77777777" w:rsidR="00DC3227" w:rsidRPr="00DC5536" w:rsidRDefault="00DC3227" w:rsidP="00DC3227">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Registrar devolución Cubículos</w:t>
            </w:r>
          </w:p>
        </w:tc>
      </w:tr>
      <w:tr w:rsidR="00DC3227" w:rsidRPr="0088178D" w14:paraId="75B50182" w14:textId="77777777" w:rsidTr="008C0D87">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8E69A4"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7781A3" w14:textId="77777777" w:rsidR="00DC3227" w:rsidRPr="00DC5536" w:rsidRDefault="00DC3227" w:rsidP="00DC3227">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a los usuarios bibliotecario y administrador el registro de devolución de cubículos del sistema.</w:t>
            </w:r>
          </w:p>
        </w:tc>
      </w:tr>
      <w:tr w:rsidR="00DC3227" w:rsidRPr="0088178D" w14:paraId="16025246" w14:textId="77777777" w:rsidTr="008C0D87">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C07DA61"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518259" w14:textId="77777777" w:rsidR="00DC3227" w:rsidRPr="00DC5536" w:rsidRDefault="00DC3227" w:rsidP="00DC3227">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Funcional – Gestión de reservas</w:t>
            </w:r>
          </w:p>
        </w:tc>
      </w:tr>
      <w:tr w:rsidR="00DC3227" w:rsidRPr="0088178D" w14:paraId="4A1E11A7" w14:textId="77777777" w:rsidTr="00D7568D">
        <w:trPr>
          <w:trHeight w:val="113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21AF4E9"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lastRenderedPageBreak/>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32724D" w14:textId="77777777" w:rsidR="00DC3227" w:rsidRPr="00D7568D" w:rsidRDefault="00DC3227" w:rsidP="00EE1907">
            <w:pPr>
              <w:pStyle w:val="Prrafodelista"/>
              <w:keepLines/>
              <w:numPr>
                <w:ilvl w:val="0"/>
                <w:numId w:val="13"/>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registrarse la devolución del cubículo por parte del lector con la Fecha de Entrega.</w:t>
            </w:r>
          </w:p>
          <w:p w14:paraId="1D57BDEE" w14:textId="77777777" w:rsidR="00DC3227" w:rsidRPr="00D7568D" w:rsidRDefault="00DC3227" w:rsidP="00EE1907">
            <w:pPr>
              <w:pStyle w:val="Prrafodelista"/>
              <w:keepLines/>
              <w:numPr>
                <w:ilvl w:val="0"/>
                <w:numId w:val="13"/>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gestionarse multa en caso que se requiera.</w:t>
            </w:r>
          </w:p>
        </w:tc>
      </w:tr>
      <w:tr w:rsidR="00DC3227" w:rsidRPr="0088178D" w14:paraId="417AD667" w14:textId="77777777" w:rsidTr="00D7568D">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98045D"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EC55AE" w14:textId="0AA54FE7" w:rsidR="00DC3227" w:rsidRPr="00DC5536" w:rsidRDefault="00F33540" w:rsidP="00D7568D">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18/04/2025</w:t>
            </w:r>
          </w:p>
          <w:p w14:paraId="0D9FAB49" w14:textId="77777777" w:rsidR="00DC3227" w:rsidRPr="00DC5536" w:rsidRDefault="00DC3227" w:rsidP="00D7568D">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DC3227" w:rsidRPr="0088178D" w14:paraId="084C671A" w14:textId="77777777" w:rsidTr="008C0D87">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8000D1" w14:textId="77777777" w:rsidR="00DC3227" w:rsidRPr="00DC5536" w:rsidRDefault="00DC3227" w:rsidP="008C0D87">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AC0BC5" w14:textId="77777777" w:rsidR="00DC3227" w:rsidRPr="00DC5536" w:rsidRDefault="00DC3227" w:rsidP="008C0D87">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761BFE73" w14:textId="77777777" w:rsidR="00DC3227" w:rsidRDefault="00DC3227" w:rsidP="00C963BB"/>
    <w:p w14:paraId="2AFD6FD9" w14:textId="77777777" w:rsidR="00DC3227" w:rsidRDefault="00DC3227"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3B7EA3" w:rsidRPr="0088178D" w14:paraId="70B07652" w14:textId="77777777" w:rsidTr="00203B9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7B8AB3A" w14:textId="77777777" w:rsidR="003B7EA3" w:rsidRPr="00DC5536" w:rsidRDefault="003B7EA3" w:rsidP="00203B9A">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8DB047" w14:textId="77777777" w:rsidR="003B7EA3" w:rsidRPr="00DC5536" w:rsidRDefault="003B7EA3" w:rsidP="00203B9A">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sidR="001B4A30">
              <w:rPr>
                <w:rFonts w:ascii="Calibri" w:hAnsi="Calibri" w:cs="Calibri"/>
                <w:b/>
                <w:color w:val="000000" w:themeColor="text1"/>
                <w:lang w:val="es-EC"/>
              </w:rPr>
              <w:t>11</w:t>
            </w:r>
          </w:p>
        </w:tc>
      </w:tr>
      <w:tr w:rsidR="003B7EA3" w:rsidRPr="0088178D" w14:paraId="52660707" w14:textId="77777777" w:rsidTr="00203B9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CB82286" w14:textId="77777777" w:rsidR="003B7EA3" w:rsidRPr="00DC5536" w:rsidRDefault="003B7EA3" w:rsidP="00203B9A">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13688" w14:textId="73253D7C" w:rsidR="003B7EA3" w:rsidRPr="00DC5536" w:rsidRDefault="00BE0DBA"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 xml:space="preserve">Gestionar </w:t>
            </w:r>
            <w:r w:rsidR="00203B9A">
              <w:rPr>
                <w:rFonts w:ascii="Calibri" w:hAnsi="Calibri" w:cs="Calibri"/>
                <w:color w:val="000000" w:themeColor="text1"/>
                <w:kern w:val="24"/>
                <w:lang w:val="es-EC"/>
              </w:rPr>
              <w:t>Usuarios Lectores</w:t>
            </w:r>
          </w:p>
        </w:tc>
      </w:tr>
      <w:tr w:rsidR="003B7EA3" w:rsidRPr="0088178D" w14:paraId="4280F181" w14:textId="77777777" w:rsidTr="00203B9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F2868B1" w14:textId="77777777" w:rsidR="003B7EA3" w:rsidRPr="00DC5536" w:rsidRDefault="003B7EA3" w:rsidP="00203B9A">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451D47" w14:textId="77777777" w:rsidR="003B7EA3" w:rsidRPr="00DC5536" w:rsidRDefault="003B7EA3"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a los usuarios bibliotecario y administrador la gestión de usuarios</w:t>
            </w:r>
            <w:r w:rsidR="00203B9A">
              <w:rPr>
                <w:rFonts w:ascii="Calibri" w:hAnsi="Calibri" w:cs="Calibri"/>
                <w:color w:val="000000" w:themeColor="text1"/>
                <w:kern w:val="24"/>
                <w:lang w:val="es-EC"/>
              </w:rPr>
              <w:t xml:space="preserve"> lectores</w:t>
            </w:r>
            <w:r>
              <w:rPr>
                <w:rFonts w:ascii="Calibri" w:hAnsi="Calibri" w:cs="Calibri"/>
                <w:color w:val="000000" w:themeColor="text1"/>
                <w:kern w:val="24"/>
                <w:lang w:val="es-EC"/>
              </w:rPr>
              <w:t>: crear, modificar y eliminar usuarios lectores del sistema.</w:t>
            </w:r>
          </w:p>
        </w:tc>
      </w:tr>
      <w:tr w:rsidR="003B7EA3" w:rsidRPr="0088178D" w14:paraId="5D569395" w14:textId="77777777" w:rsidTr="00203B9A">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7BDAAFE" w14:textId="77777777" w:rsidR="003B7EA3" w:rsidRPr="00DC5536" w:rsidRDefault="003B7EA3" w:rsidP="00203B9A">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55B6E6" w14:textId="77777777" w:rsidR="003B7EA3" w:rsidRPr="00DC5536" w:rsidRDefault="003B7EA3" w:rsidP="00203B9A">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 xml:space="preserve">Funcional – Gestión de usuarios </w:t>
            </w:r>
          </w:p>
        </w:tc>
      </w:tr>
      <w:tr w:rsidR="003B7EA3" w:rsidRPr="0088178D" w14:paraId="39E5DAC9" w14:textId="77777777" w:rsidTr="00203B9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68A90C" w14:textId="77777777" w:rsidR="003B7EA3" w:rsidRPr="00DC5536" w:rsidRDefault="003B7EA3" w:rsidP="00203B9A">
            <w:pPr>
              <w:keepLines/>
              <w:contextualSpacing/>
              <w:rPr>
                <w:rFonts w:ascii="Calibri" w:hAnsi="Calibri" w:cs="Calibri"/>
                <w:i/>
                <w:lang w:val="es-EC"/>
              </w:rPr>
            </w:pPr>
            <w:r w:rsidRPr="00DC5536">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2A1D1C" w14:textId="77777777" w:rsidR="003B7EA3" w:rsidRPr="00D7568D" w:rsidRDefault="003B7EA3" w:rsidP="00EE1907">
            <w:pPr>
              <w:pStyle w:val="Prrafodelista"/>
              <w:keepLines/>
              <w:numPr>
                <w:ilvl w:val="0"/>
                <w:numId w:val="12"/>
              </w:numPr>
              <w:rPr>
                <w:rFonts w:ascii="Calibri" w:hAnsi="Calibri" w:cs="Calibri"/>
                <w:color w:val="000000" w:themeColor="text1"/>
                <w:szCs w:val="36"/>
                <w:lang w:val="es-EC"/>
              </w:rPr>
            </w:pPr>
            <w:r w:rsidRPr="00D7568D">
              <w:rPr>
                <w:rFonts w:ascii="Calibri" w:hAnsi="Calibri" w:cs="Calibri"/>
                <w:color w:val="000000" w:themeColor="text1"/>
                <w:szCs w:val="36"/>
                <w:lang w:val="es-EC"/>
              </w:rPr>
              <w:t>El sistema permitirá la gestión de los usuarios lectores de la biblioteca manteniendo la siguiente información: Nombre, Apellido, Cédula, Correo Electrónico, Teléfono, Dirección y Estado de Lector.</w:t>
            </w:r>
          </w:p>
          <w:p w14:paraId="51AB764A" w14:textId="77777777" w:rsidR="003B7EA3" w:rsidRPr="00D7568D" w:rsidRDefault="003B7EA3" w:rsidP="00EE1907">
            <w:pPr>
              <w:pStyle w:val="Prrafodelista"/>
              <w:keepLines/>
              <w:numPr>
                <w:ilvl w:val="0"/>
                <w:numId w:val="12"/>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eliminarse de manera permanente toda la información asociada al usuario lector del sistema.</w:t>
            </w:r>
          </w:p>
        </w:tc>
      </w:tr>
      <w:tr w:rsidR="003B7EA3" w:rsidRPr="0088178D" w14:paraId="11E5F525" w14:textId="77777777" w:rsidTr="00203B9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2072C0F" w14:textId="77777777" w:rsidR="003B7EA3" w:rsidRPr="00DC5536" w:rsidRDefault="003B7EA3" w:rsidP="00203B9A">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320987" w14:textId="57204301" w:rsidR="003B7EA3" w:rsidRPr="00DC5536" w:rsidRDefault="00F33540"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18/04/2025</w:t>
            </w:r>
          </w:p>
          <w:p w14:paraId="22A43DDC" w14:textId="77777777" w:rsidR="003B7EA3" w:rsidRPr="00DC5536" w:rsidRDefault="003B7EA3"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3B7EA3" w:rsidRPr="0088178D" w14:paraId="36F0FA34" w14:textId="77777777" w:rsidTr="00203B9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FA4636" w14:textId="77777777" w:rsidR="003B7EA3" w:rsidRPr="00DC5536" w:rsidRDefault="003B7EA3" w:rsidP="00203B9A">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64612E" w14:textId="77777777" w:rsidR="003B7EA3" w:rsidRPr="00DC5536" w:rsidRDefault="003B7EA3" w:rsidP="00203B9A">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55BB6439" w14:textId="77777777" w:rsidR="00E6363B" w:rsidRDefault="00E6363B"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203B9A" w:rsidRPr="0088178D" w14:paraId="6918432B" w14:textId="77777777" w:rsidTr="00203B9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00B58D"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41A9B4" w14:textId="77777777" w:rsidR="00203B9A" w:rsidRPr="00DC5536" w:rsidRDefault="00203B9A" w:rsidP="00203B9A">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sidR="001B4A30">
              <w:rPr>
                <w:rFonts w:ascii="Calibri" w:hAnsi="Calibri" w:cs="Calibri"/>
                <w:b/>
                <w:color w:val="000000" w:themeColor="text1"/>
                <w:lang w:val="es-EC"/>
              </w:rPr>
              <w:t>12</w:t>
            </w:r>
          </w:p>
        </w:tc>
      </w:tr>
      <w:tr w:rsidR="00203B9A" w:rsidRPr="0088178D" w14:paraId="4DBB2A5B" w14:textId="77777777" w:rsidTr="00203B9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2D5AE39"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89A63C" w14:textId="5DBD08D7" w:rsidR="00203B9A" w:rsidRPr="00DC5536" w:rsidRDefault="00BE0DBA"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Gestionar</w:t>
            </w:r>
            <w:r w:rsidR="00203B9A">
              <w:rPr>
                <w:rFonts w:ascii="Calibri" w:hAnsi="Calibri" w:cs="Calibri"/>
                <w:color w:val="000000" w:themeColor="text1"/>
                <w:kern w:val="24"/>
                <w:lang w:val="es-EC"/>
              </w:rPr>
              <w:t xml:space="preserve"> Usuarios Bibliotecarios</w:t>
            </w:r>
          </w:p>
        </w:tc>
      </w:tr>
      <w:tr w:rsidR="00203B9A" w:rsidRPr="0088178D" w14:paraId="095D0C90" w14:textId="77777777" w:rsidTr="00203B9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54C7BE"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7F7FF7" w14:textId="77777777" w:rsidR="00203B9A" w:rsidRPr="00DC5536" w:rsidRDefault="00203B9A"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al usuario administrador la gestión de usuarios bibliotecario: crear, modificar y eliminar usuarios lectores del sistema.</w:t>
            </w:r>
          </w:p>
        </w:tc>
      </w:tr>
      <w:tr w:rsidR="00203B9A" w:rsidRPr="0088178D" w14:paraId="7BBED8C8" w14:textId="77777777" w:rsidTr="00203B9A">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B79E18"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38D7E3" w14:textId="77777777" w:rsidR="00203B9A" w:rsidRPr="00DC5536" w:rsidRDefault="00203B9A" w:rsidP="00203B9A">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 xml:space="preserve">Funcional – Gestión de usuarios </w:t>
            </w:r>
          </w:p>
        </w:tc>
      </w:tr>
      <w:tr w:rsidR="00203B9A" w:rsidRPr="0088178D" w14:paraId="619F1B3B" w14:textId="77777777" w:rsidTr="00203B9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8F6F22"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lastRenderedPageBreak/>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A75C92" w14:textId="007A7B2B" w:rsidR="00203B9A" w:rsidRPr="00D7568D" w:rsidRDefault="00203B9A" w:rsidP="00EE1907">
            <w:pPr>
              <w:pStyle w:val="Prrafodelista"/>
              <w:keepLines/>
              <w:numPr>
                <w:ilvl w:val="0"/>
                <w:numId w:val="11"/>
              </w:numPr>
              <w:rPr>
                <w:rFonts w:ascii="Calibri" w:hAnsi="Calibri" w:cs="Calibri"/>
                <w:color w:val="000000" w:themeColor="text1"/>
                <w:szCs w:val="36"/>
                <w:lang w:val="es-EC"/>
              </w:rPr>
            </w:pPr>
            <w:r w:rsidRPr="00D7568D">
              <w:rPr>
                <w:rFonts w:ascii="Calibri" w:hAnsi="Calibri" w:cs="Calibri"/>
                <w:color w:val="000000" w:themeColor="text1"/>
                <w:szCs w:val="36"/>
                <w:lang w:val="es-EC"/>
              </w:rPr>
              <w:t>El sistema permitirá la gestión de los usuarios bibliotecario de la biblioteca manteniendo la siguiente información: Nombre, Apellido, Cédula, Correo Electrónico, Teléfono, Dirección</w:t>
            </w:r>
            <w:r w:rsidR="00651F90">
              <w:rPr>
                <w:rFonts w:ascii="Calibri" w:hAnsi="Calibri" w:cs="Calibri"/>
                <w:color w:val="000000" w:themeColor="text1"/>
                <w:szCs w:val="36"/>
                <w:lang w:val="es-EC"/>
              </w:rPr>
              <w:t>, Nombre de usuario y contraseña</w:t>
            </w:r>
            <w:r w:rsidRPr="00D7568D">
              <w:rPr>
                <w:rFonts w:ascii="Calibri" w:hAnsi="Calibri" w:cs="Calibri"/>
                <w:color w:val="000000" w:themeColor="text1"/>
                <w:szCs w:val="36"/>
                <w:lang w:val="es-EC"/>
              </w:rPr>
              <w:t>.</w:t>
            </w:r>
          </w:p>
          <w:p w14:paraId="7F97121F" w14:textId="77777777" w:rsidR="00203B9A" w:rsidRPr="00D7568D" w:rsidRDefault="00203B9A" w:rsidP="00EE1907">
            <w:pPr>
              <w:pStyle w:val="Prrafodelista"/>
              <w:keepLines/>
              <w:numPr>
                <w:ilvl w:val="0"/>
                <w:numId w:val="11"/>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permitir solo al administrador la gestión de usuarios bibliotecarios.</w:t>
            </w:r>
          </w:p>
        </w:tc>
      </w:tr>
      <w:tr w:rsidR="00203B9A" w:rsidRPr="0088178D" w14:paraId="376C1A80" w14:textId="77777777" w:rsidTr="00203B9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FE49CE6"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63DDB2" w14:textId="1445C6CF" w:rsidR="00203B9A" w:rsidRPr="00DC5536" w:rsidRDefault="00F33540" w:rsidP="00203B9A">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18/04/2025</w:t>
            </w:r>
          </w:p>
          <w:p w14:paraId="423CF411" w14:textId="77777777" w:rsidR="00203B9A" w:rsidRPr="00DC5536" w:rsidRDefault="00203B9A" w:rsidP="00203B9A">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203B9A" w:rsidRPr="0088178D" w14:paraId="19FD7A4A" w14:textId="77777777" w:rsidTr="00203B9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4170AC" w14:textId="77777777" w:rsidR="00203B9A" w:rsidRPr="00DC5536" w:rsidRDefault="00203B9A" w:rsidP="00203B9A">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8C5DF5" w14:textId="77777777" w:rsidR="00203B9A" w:rsidRPr="00DC5536" w:rsidRDefault="00203B9A" w:rsidP="00203B9A">
            <w:pPr>
              <w:keepLines/>
              <w:contextualSpacing/>
              <w:rPr>
                <w:rFonts w:ascii="Calibri" w:hAnsi="Calibri" w:cs="Calibri"/>
                <w:color w:val="0000FF"/>
                <w:sz w:val="36"/>
                <w:szCs w:val="36"/>
                <w:lang w:val="es-EC"/>
              </w:rPr>
            </w:pPr>
            <w:r w:rsidRPr="00DC5536">
              <w:rPr>
                <w:rFonts w:ascii="Calibri" w:hAnsi="Calibri" w:cs="Calibri"/>
                <w:b/>
                <w:bCs/>
                <w:color w:val="000000" w:themeColor="text1"/>
                <w:kern w:val="24"/>
                <w:lang w:val="es-EC"/>
              </w:rPr>
              <w:t>Alta</w:t>
            </w:r>
            <w:r w:rsidRPr="00DC5536">
              <w:rPr>
                <w:rFonts w:ascii="Calibri" w:hAnsi="Calibri" w:cs="Calibri"/>
                <w:b/>
                <w:bCs/>
                <w:color w:val="0000FF"/>
                <w:kern w:val="24"/>
                <w:lang w:val="es-EC"/>
              </w:rPr>
              <w:t xml:space="preserve"> </w:t>
            </w:r>
          </w:p>
        </w:tc>
      </w:tr>
    </w:tbl>
    <w:p w14:paraId="2C492D25" w14:textId="77777777" w:rsidR="00203B9A" w:rsidRDefault="00203B9A"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1B4A30" w:rsidRPr="0088178D" w14:paraId="645CD6D1" w14:textId="77777777" w:rsidTr="008C0D87">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55AA21" w14:textId="77777777" w:rsidR="001B4A30" w:rsidRPr="00DC5536" w:rsidRDefault="001B4A30" w:rsidP="008C0D87">
            <w:pPr>
              <w:keepLines/>
              <w:contextualSpacing/>
              <w:rPr>
                <w:rFonts w:ascii="Calibri" w:hAnsi="Calibri" w:cs="Calibri"/>
                <w:i/>
                <w:lang w:val="es-EC"/>
              </w:rPr>
            </w:pPr>
            <w:r w:rsidRPr="00DC5536">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6C649F" w14:textId="77777777" w:rsidR="001B4A30" w:rsidRPr="00DC5536" w:rsidRDefault="001B4A30" w:rsidP="008C0D87">
            <w:pPr>
              <w:keepLines/>
              <w:contextualSpacing/>
              <w:rPr>
                <w:rFonts w:ascii="Calibri" w:hAnsi="Calibri" w:cs="Calibri"/>
                <w:color w:val="000000" w:themeColor="text1"/>
                <w:lang w:val="es-EC"/>
              </w:rPr>
            </w:pPr>
            <w:r w:rsidRPr="00DC5536">
              <w:rPr>
                <w:rFonts w:ascii="Calibri" w:hAnsi="Calibri" w:cs="Calibri"/>
                <w:b/>
                <w:color w:val="000000" w:themeColor="text1"/>
                <w:lang w:val="es-EC"/>
              </w:rPr>
              <w:t>RF-</w:t>
            </w:r>
            <w:r>
              <w:rPr>
                <w:rFonts w:ascii="Calibri" w:hAnsi="Calibri" w:cs="Calibri"/>
                <w:b/>
                <w:color w:val="000000" w:themeColor="text1"/>
                <w:lang w:val="es-EC"/>
              </w:rPr>
              <w:t>13</w:t>
            </w:r>
          </w:p>
        </w:tc>
      </w:tr>
      <w:tr w:rsidR="001B4A30" w:rsidRPr="0088178D" w14:paraId="23F5AFD5" w14:textId="77777777" w:rsidTr="008C0D87">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8A9EC76" w14:textId="77777777" w:rsidR="001B4A30" w:rsidRPr="00DC5536" w:rsidRDefault="001B4A30" w:rsidP="008C0D87">
            <w:pPr>
              <w:keepLines/>
              <w:contextualSpacing/>
              <w:rPr>
                <w:rFonts w:ascii="Calibri" w:hAnsi="Calibri" w:cs="Calibri"/>
                <w:i/>
                <w:lang w:val="es-EC"/>
              </w:rPr>
            </w:pPr>
            <w:r w:rsidRPr="00DC5536">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E15139" w14:textId="5CF3C2B6" w:rsidR="001B4A30" w:rsidRPr="007E6B83" w:rsidRDefault="007E6B83" w:rsidP="008C0D87">
            <w:pPr>
              <w:keepLines/>
              <w:contextualSpacing/>
              <w:rPr>
                <w:rFonts w:ascii="Calibri" w:hAnsi="Calibri" w:cs="Calibri"/>
                <w:color w:val="000000" w:themeColor="text1"/>
                <w:lang w:val="es-EC"/>
              </w:rPr>
            </w:pPr>
            <w:r>
              <w:rPr>
                <w:rFonts w:ascii="Calibri" w:hAnsi="Calibri" w:cs="Calibri"/>
                <w:color w:val="000000" w:themeColor="text1"/>
                <w:lang w:val="es-EC"/>
              </w:rPr>
              <w:t>Gestionar Existencias</w:t>
            </w:r>
          </w:p>
        </w:tc>
      </w:tr>
      <w:tr w:rsidR="001B4A30" w:rsidRPr="0088178D" w14:paraId="0FEEB818" w14:textId="77777777" w:rsidTr="008C0D87">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36733BB" w14:textId="77777777" w:rsidR="001B4A30" w:rsidRPr="00DC5536" w:rsidRDefault="001B4A30" w:rsidP="008C0D87">
            <w:pPr>
              <w:keepLines/>
              <w:contextualSpacing/>
              <w:rPr>
                <w:rFonts w:ascii="Calibri" w:hAnsi="Calibri" w:cs="Calibri"/>
                <w:i/>
                <w:lang w:val="es-EC"/>
              </w:rPr>
            </w:pPr>
            <w:r w:rsidRPr="00DC5536">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384CFF" w14:textId="6EF1D539" w:rsidR="001B4A30" w:rsidRPr="00DC5536" w:rsidRDefault="001B4A30" w:rsidP="008C0D87">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 xml:space="preserve">El sistema permitirá </w:t>
            </w:r>
            <w:r>
              <w:rPr>
                <w:rFonts w:ascii="Calibri" w:hAnsi="Calibri" w:cs="Calibri"/>
                <w:color w:val="000000" w:themeColor="text1"/>
                <w:kern w:val="24"/>
                <w:lang w:val="es-EC"/>
              </w:rPr>
              <w:t xml:space="preserve">al usuario administrador la gestión </w:t>
            </w:r>
            <w:r w:rsidR="007E6B83">
              <w:rPr>
                <w:rFonts w:ascii="Calibri" w:hAnsi="Calibri" w:cs="Calibri"/>
                <w:color w:val="000000" w:themeColor="text1"/>
                <w:kern w:val="24"/>
                <w:lang w:val="es-EC"/>
              </w:rPr>
              <w:t>existencias de ejemplares se podrá</w:t>
            </w:r>
            <w:r>
              <w:rPr>
                <w:rFonts w:ascii="Calibri" w:hAnsi="Calibri" w:cs="Calibri"/>
                <w:color w:val="000000" w:themeColor="text1"/>
                <w:kern w:val="24"/>
                <w:lang w:val="es-EC"/>
              </w:rPr>
              <w:t xml:space="preserve">: modificar y eliminar </w:t>
            </w:r>
            <w:r w:rsidR="007E6B83">
              <w:rPr>
                <w:rFonts w:ascii="Calibri" w:hAnsi="Calibri" w:cs="Calibri"/>
                <w:color w:val="000000" w:themeColor="text1"/>
                <w:kern w:val="24"/>
                <w:lang w:val="es-EC"/>
              </w:rPr>
              <w:t>ejemplares</w:t>
            </w:r>
            <w:r>
              <w:rPr>
                <w:rFonts w:ascii="Calibri" w:hAnsi="Calibri" w:cs="Calibri"/>
                <w:color w:val="000000" w:themeColor="text1"/>
                <w:kern w:val="24"/>
                <w:lang w:val="es-EC"/>
              </w:rPr>
              <w:t xml:space="preserve"> del sistema.</w:t>
            </w:r>
          </w:p>
        </w:tc>
      </w:tr>
      <w:tr w:rsidR="001B4A30" w:rsidRPr="0088178D" w14:paraId="7C587969" w14:textId="77777777" w:rsidTr="008C0D87">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1921F2" w14:textId="77777777" w:rsidR="001B4A30" w:rsidRPr="00DC5536" w:rsidRDefault="001B4A30" w:rsidP="008C0D87">
            <w:pPr>
              <w:keepLines/>
              <w:contextualSpacing/>
              <w:rPr>
                <w:rFonts w:ascii="Calibri" w:hAnsi="Calibri" w:cs="Calibri"/>
                <w:i/>
                <w:lang w:val="es-EC"/>
              </w:rPr>
            </w:pPr>
            <w:r w:rsidRPr="00DC5536">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3827B7" w14:textId="4DB6AB76" w:rsidR="001B4A30" w:rsidRPr="00DC5536" w:rsidRDefault="001B4A30" w:rsidP="008C0D87">
            <w:pPr>
              <w:keepLines/>
              <w:contextualSpacing/>
              <w:rPr>
                <w:rFonts w:ascii="Calibri" w:hAnsi="Calibri" w:cs="Calibri"/>
                <w:color w:val="000000" w:themeColor="text1"/>
                <w:sz w:val="36"/>
                <w:szCs w:val="36"/>
                <w:lang w:val="es-EC"/>
              </w:rPr>
            </w:pPr>
            <w:r>
              <w:rPr>
                <w:rFonts w:ascii="Calibri" w:hAnsi="Calibri" w:cs="Book Antiqua"/>
                <w:iCs/>
                <w:color w:val="000000" w:themeColor="text1"/>
                <w:lang w:eastAsia="es-ES"/>
              </w:rPr>
              <w:t xml:space="preserve">Funcional – Gestión de </w:t>
            </w:r>
            <w:r w:rsidR="000E7C15">
              <w:rPr>
                <w:rFonts w:ascii="Calibri" w:hAnsi="Calibri" w:cs="Book Antiqua"/>
                <w:iCs/>
                <w:color w:val="000000" w:themeColor="text1"/>
                <w:lang w:eastAsia="es-ES"/>
              </w:rPr>
              <w:t>existencias</w:t>
            </w:r>
          </w:p>
        </w:tc>
      </w:tr>
      <w:tr w:rsidR="001B4A30" w:rsidRPr="0088178D" w14:paraId="65C8806D" w14:textId="77777777" w:rsidTr="008C0D87">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9369A7E" w14:textId="77777777" w:rsidR="001B4A30" w:rsidRPr="00DC5536" w:rsidRDefault="001B4A30" w:rsidP="008C0D87">
            <w:pPr>
              <w:keepLines/>
              <w:contextualSpacing/>
              <w:rPr>
                <w:rFonts w:ascii="Calibri" w:hAnsi="Calibri" w:cs="Calibri"/>
                <w:i/>
                <w:lang w:val="es-EC"/>
              </w:rPr>
            </w:pPr>
            <w:r w:rsidRPr="00DC5536">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D1BC98" w14:textId="78EFAE4D" w:rsidR="001B4A30" w:rsidRPr="000E7C15" w:rsidRDefault="001B4A30" w:rsidP="00EE1907">
            <w:pPr>
              <w:pStyle w:val="Prrafodelista"/>
              <w:numPr>
                <w:ilvl w:val="0"/>
                <w:numId w:val="10"/>
              </w:numPr>
              <w:rPr>
                <w:rFonts w:ascii="Calibri" w:hAnsi="Calibri" w:cs="Calibri"/>
                <w:color w:val="000000" w:themeColor="text1"/>
                <w:szCs w:val="36"/>
                <w:lang w:val="es-EC"/>
              </w:rPr>
            </w:pPr>
            <w:r w:rsidRPr="000E7C15">
              <w:rPr>
                <w:rFonts w:ascii="Calibri" w:hAnsi="Calibri" w:cs="Calibri"/>
                <w:color w:val="000000" w:themeColor="text1"/>
                <w:szCs w:val="36"/>
                <w:lang w:val="es-EC"/>
              </w:rPr>
              <w:t xml:space="preserve">El sistema permitirá la gestión </w:t>
            </w:r>
            <w:r w:rsidR="000E7C15" w:rsidRPr="000E7C15">
              <w:rPr>
                <w:rFonts w:ascii="Calibri" w:hAnsi="Calibri" w:cs="Calibri"/>
                <w:color w:val="000000" w:themeColor="text1"/>
                <w:szCs w:val="36"/>
                <w:lang w:val="es-EC"/>
              </w:rPr>
              <w:t xml:space="preserve">existencia de ejemplares </w:t>
            </w:r>
            <w:r w:rsidRPr="000E7C15">
              <w:rPr>
                <w:rFonts w:ascii="Calibri" w:hAnsi="Calibri" w:cs="Calibri"/>
                <w:color w:val="000000" w:themeColor="text1"/>
                <w:szCs w:val="36"/>
                <w:lang w:val="es-EC"/>
              </w:rPr>
              <w:t>de la biblioteca manteniendo la siguiente información:</w:t>
            </w:r>
            <w:r w:rsidR="000E7C15" w:rsidRPr="000E7C15">
              <w:rPr>
                <w:rFonts w:ascii="Calibri" w:hAnsi="Calibri" w:cs="Calibri"/>
                <w:color w:val="000000" w:themeColor="text1"/>
                <w:szCs w:val="36"/>
                <w:lang w:val="es-EC"/>
              </w:rPr>
              <w:t xml:space="preserve"> Id del libro, Ubicación y Estado.</w:t>
            </w:r>
          </w:p>
          <w:p w14:paraId="4E00340C" w14:textId="77777777" w:rsidR="001B4A30" w:rsidRDefault="001B4A30" w:rsidP="00EE1907">
            <w:pPr>
              <w:pStyle w:val="Prrafodelista"/>
              <w:keepLines/>
              <w:numPr>
                <w:ilvl w:val="0"/>
                <w:numId w:val="10"/>
              </w:numPr>
              <w:rPr>
                <w:rFonts w:ascii="Calibri" w:hAnsi="Calibri" w:cs="Calibri"/>
                <w:color w:val="000000" w:themeColor="text1"/>
                <w:szCs w:val="36"/>
                <w:lang w:val="es-EC"/>
              </w:rPr>
            </w:pPr>
            <w:r w:rsidRPr="00D7568D">
              <w:rPr>
                <w:rFonts w:ascii="Calibri" w:hAnsi="Calibri" w:cs="Calibri"/>
                <w:color w:val="000000" w:themeColor="text1"/>
                <w:szCs w:val="36"/>
                <w:lang w:val="es-EC"/>
              </w:rPr>
              <w:t>Debe permitir solo al administrador la gestión de usuarios bibliotecarios.</w:t>
            </w:r>
          </w:p>
          <w:p w14:paraId="7F3D17D7" w14:textId="3DC89A13" w:rsidR="000E7C15" w:rsidRPr="00D7568D" w:rsidRDefault="000E7C15" w:rsidP="00EE1907">
            <w:pPr>
              <w:pStyle w:val="Prrafodelista"/>
              <w:keepLines/>
              <w:numPr>
                <w:ilvl w:val="0"/>
                <w:numId w:val="10"/>
              </w:numPr>
              <w:rPr>
                <w:rFonts w:ascii="Calibri" w:hAnsi="Calibri" w:cs="Calibri"/>
                <w:color w:val="000000" w:themeColor="text1"/>
                <w:szCs w:val="36"/>
                <w:lang w:val="es-EC"/>
              </w:rPr>
            </w:pPr>
            <w:r>
              <w:rPr>
                <w:rFonts w:ascii="Calibri" w:hAnsi="Calibri" w:cs="Calibri"/>
                <w:color w:val="000000" w:themeColor="text1"/>
                <w:szCs w:val="36"/>
                <w:lang w:val="es-EC"/>
              </w:rPr>
              <w:t xml:space="preserve">La eliminación de la existencia será permanente e irreversible en el sistema. </w:t>
            </w:r>
          </w:p>
        </w:tc>
      </w:tr>
      <w:tr w:rsidR="001B4A30" w:rsidRPr="0088178D" w14:paraId="62B1AA68" w14:textId="77777777" w:rsidTr="008C0D87">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7F3B009" w14:textId="77777777" w:rsidR="001B4A30" w:rsidRPr="00DC5536" w:rsidRDefault="001B4A30" w:rsidP="008C0D87">
            <w:pPr>
              <w:keepLines/>
              <w:contextualSpacing/>
              <w:rPr>
                <w:rFonts w:ascii="Calibri" w:hAnsi="Calibri" w:cs="Calibri"/>
                <w:i/>
                <w:lang w:val="es-EC"/>
              </w:rPr>
            </w:pPr>
            <w:r w:rsidRPr="00DC5536">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B52C53" w14:textId="21125838" w:rsidR="001B4A30" w:rsidRPr="00DC5536" w:rsidRDefault="00F33540" w:rsidP="008C0D87">
            <w:pPr>
              <w:keepLines/>
              <w:contextualSpacing/>
              <w:rPr>
                <w:rFonts w:ascii="Calibri" w:hAnsi="Calibri" w:cs="Calibri"/>
                <w:color w:val="000000" w:themeColor="text1"/>
                <w:sz w:val="36"/>
                <w:szCs w:val="36"/>
                <w:lang w:val="es-EC"/>
              </w:rPr>
            </w:pPr>
            <w:r>
              <w:rPr>
                <w:rFonts w:ascii="Calibri" w:hAnsi="Calibri" w:cs="Calibri"/>
                <w:color w:val="000000" w:themeColor="text1"/>
                <w:kern w:val="24"/>
                <w:lang w:val="es-EC"/>
              </w:rPr>
              <w:t>18/04/2025</w:t>
            </w:r>
          </w:p>
          <w:p w14:paraId="53724AF0" w14:textId="77777777" w:rsidR="001B4A30" w:rsidRPr="00DC5536" w:rsidRDefault="001B4A30" w:rsidP="008C0D87">
            <w:pPr>
              <w:keepLines/>
              <w:contextualSpacing/>
              <w:rPr>
                <w:rFonts w:ascii="Calibri" w:hAnsi="Calibri" w:cs="Calibri"/>
                <w:color w:val="000000" w:themeColor="text1"/>
                <w:sz w:val="36"/>
                <w:szCs w:val="36"/>
                <w:lang w:val="es-EC"/>
              </w:rPr>
            </w:pPr>
            <w:r w:rsidRPr="00DC5536">
              <w:rPr>
                <w:rFonts w:ascii="Calibri" w:hAnsi="Calibri" w:cs="Calibri"/>
                <w:color w:val="000000" w:themeColor="text1"/>
                <w:kern w:val="24"/>
                <w:lang w:val="es-EC"/>
              </w:rPr>
              <w:t>Versión1.0</w:t>
            </w:r>
          </w:p>
        </w:tc>
      </w:tr>
      <w:tr w:rsidR="001B4A30" w:rsidRPr="0088178D" w14:paraId="7F002B6A" w14:textId="77777777" w:rsidTr="008C0D87">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E35416" w14:textId="77777777" w:rsidR="001B4A30" w:rsidRPr="00DC5536" w:rsidRDefault="001B4A30" w:rsidP="008C0D87">
            <w:pPr>
              <w:keepLines/>
              <w:contextualSpacing/>
              <w:rPr>
                <w:rFonts w:ascii="Calibri" w:hAnsi="Calibri" w:cs="Calibri"/>
                <w:i/>
                <w:lang w:val="es-EC"/>
              </w:rPr>
            </w:pPr>
            <w:r w:rsidRPr="00DC5536">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1DB6F2" w14:textId="65152EE2" w:rsidR="001B4A30" w:rsidRPr="00DC5536" w:rsidRDefault="000E7C15" w:rsidP="008C0D87">
            <w:pPr>
              <w:keepLines/>
              <w:contextualSpacing/>
              <w:rPr>
                <w:rFonts w:ascii="Calibri" w:hAnsi="Calibri" w:cs="Calibri"/>
                <w:color w:val="0000FF"/>
                <w:sz w:val="36"/>
                <w:szCs w:val="36"/>
                <w:lang w:val="es-EC"/>
              </w:rPr>
            </w:pPr>
            <w:r>
              <w:rPr>
                <w:rFonts w:ascii="Calibri" w:hAnsi="Calibri" w:cs="Calibri"/>
                <w:b/>
                <w:bCs/>
                <w:color w:val="000000" w:themeColor="text1"/>
                <w:kern w:val="24"/>
                <w:lang w:val="es-EC"/>
              </w:rPr>
              <w:t>Media</w:t>
            </w:r>
          </w:p>
        </w:tc>
      </w:tr>
    </w:tbl>
    <w:p w14:paraId="448E88FA" w14:textId="77777777" w:rsidR="001B4A30" w:rsidRDefault="001B4A30"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E717FC" w14:paraId="436DC637" w14:textId="77777777" w:rsidTr="00E717FC">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E734CC5" w14:textId="77777777" w:rsidR="00E717FC" w:rsidRDefault="00E717FC">
            <w:pPr>
              <w:keepLines/>
              <w:rPr>
                <w:rFonts w:ascii="Calibri" w:hAnsi="Calibri" w:cs="Calibri"/>
                <w:i/>
                <w:lang w:val="es-EC"/>
              </w:rPr>
            </w:pPr>
            <w:r>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855175B" w14:textId="77777777" w:rsidR="00E717FC" w:rsidRDefault="00E717FC">
            <w:pPr>
              <w:keepLines/>
              <w:rPr>
                <w:rFonts w:ascii="Calibri" w:hAnsi="Calibri" w:cs="Calibri"/>
                <w:color w:val="000000" w:themeColor="text1"/>
                <w:lang w:val="es-EC"/>
              </w:rPr>
            </w:pPr>
            <w:r>
              <w:rPr>
                <w:rFonts w:ascii="Calibri" w:hAnsi="Calibri" w:cs="Calibri"/>
                <w:b/>
                <w:color w:val="000000" w:themeColor="text1"/>
                <w:lang w:val="es-EC"/>
              </w:rPr>
              <w:t>RF-14</w:t>
            </w:r>
          </w:p>
        </w:tc>
      </w:tr>
      <w:tr w:rsidR="00E717FC" w14:paraId="2836333E" w14:textId="77777777" w:rsidTr="00E717FC">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55A02BF" w14:textId="77777777" w:rsidR="00E717FC" w:rsidRDefault="00E717FC">
            <w:pPr>
              <w:keepLines/>
              <w:rPr>
                <w:rFonts w:ascii="Calibri" w:hAnsi="Calibri" w:cs="Calibri"/>
                <w:i/>
                <w:lang w:val="es-EC"/>
              </w:rPr>
            </w:pPr>
            <w:r>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9284043" w14:textId="77777777" w:rsidR="00E717FC" w:rsidRDefault="00E717FC">
            <w:pPr>
              <w:keepLines/>
              <w:rPr>
                <w:rFonts w:asciiTheme="minorHAnsi" w:hAnsiTheme="minorHAnsi" w:cstheme="minorHAnsi"/>
                <w:color w:val="000000" w:themeColor="text1"/>
                <w:szCs w:val="36"/>
                <w:lang w:val="es-EC"/>
              </w:rPr>
            </w:pPr>
            <w:r>
              <w:rPr>
                <w:rFonts w:asciiTheme="minorHAnsi" w:hAnsiTheme="minorHAnsi" w:cstheme="minorHAnsi"/>
                <w:color w:val="000000" w:themeColor="text1"/>
                <w:szCs w:val="36"/>
                <w:lang w:val="es-EC"/>
              </w:rPr>
              <w:t>Búsqueda de Lector</w:t>
            </w:r>
          </w:p>
        </w:tc>
      </w:tr>
      <w:tr w:rsidR="00E717FC" w14:paraId="7C54D940" w14:textId="77777777" w:rsidTr="00E717FC">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2589063" w14:textId="77777777" w:rsidR="00E717FC" w:rsidRDefault="00E717FC">
            <w:pPr>
              <w:keepLines/>
              <w:rPr>
                <w:rFonts w:ascii="Calibri" w:hAnsi="Calibri" w:cs="Calibri"/>
                <w:i/>
                <w:lang w:val="es-EC"/>
              </w:rPr>
            </w:pPr>
            <w:r>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AA80F03" w14:textId="77777777" w:rsidR="00E717FC" w:rsidRDefault="00E717FC">
            <w:pPr>
              <w:keepLines/>
              <w:rPr>
                <w:rFonts w:ascii="Calibri" w:hAnsi="Calibri" w:cs="Calibri"/>
                <w:color w:val="000000" w:themeColor="text1"/>
                <w:sz w:val="36"/>
                <w:szCs w:val="36"/>
                <w:lang w:val="es-EC"/>
              </w:rPr>
            </w:pPr>
            <w:r>
              <w:rPr>
                <w:rFonts w:ascii="Calibri" w:hAnsi="Calibri" w:cs="Calibri"/>
                <w:color w:val="000000" w:themeColor="text1"/>
                <w:kern w:val="24"/>
                <w:lang w:val="es-EC"/>
              </w:rPr>
              <w:t>El sistema permitirá al usuario administrador y bibliotecario buscar lectores.</w:t>
            </w:r>
          </w:p>
        </w:tc>
      </w:tr>
      <w:tr w:rsidR="00E717FC" w14:paraId="2DB2CFC9" w14:textId="77777777" w:rsidTr="00E717FC">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E1F736B" w14:textId="77777777" w:rsidR="00E717FC" w:rsidRDefault="00E717FC">
            <w:pPr>
              <w:keepLines/>
              <w:rPr>
                <w:rFonts w:ascii="Calibri" w:hAnsi="Calibri" w:cs="Calibri"/>
                <w:i/>
                <w:lang w:val="es-EC"/>
              </w:rPr>
            </w:pPr>
            <w:r>
              <w:rPr>
                <w:rFonts w:ascii="Calibri" w:hAnsi="Calibri" w:cs="Calibri"/>
                <w:i/>
                <w:lang w:val="es-EC"/>
              </w:rPr>
              <w:lastRenderedPageBreak/>
              <w:t>Tipo: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79BC3C8" w14:textId="77777777" w:rsidR="00E717FC" w:rsidRDefault="00E717FC">
            <w:pPr>
              <w:keepLines/>
              <w:rPr>
                <w:rFonts w:ascii="Calibri" w:hAnsi="Calibri" w:cs="Calibri"/>
                <w:color w:val="000000" w:themeColor="text1"/>
                <w:sz w:val="36"/>
                <w:szCs w:val="36"/>
                <w:lang w:val="es-EC"/>
              </w:rPr>
            </w:pPr>
            <w:r>
              <w:rPr>
                <w:rFonts w:ascii="Calibri" w:hAnsi="Calibri" w:cs="Book Antiqua"/>
                <w:iCs/>
                <w:color w:val="000000" w:themeColor="text1"/>
                <w:lang w:eastAsia="es-ES"/>
              </w:rPr>
              <w:t xml:space="preserve">Funcional – Gestión de usuarios </w:t>
            </w:r>
          </w:p>
        </w:tc>
      </w:tr>
      <w:tr w:rsidR="00E717FC" w14:paraId="6A694E57" w14:textId="77777777" w:rsidTr="00E717FC">
        <w:trPr>
          <w:trHeight w:val="10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FDA1CE0" w14:textId="77777777" w:rsidR="00E717FC" w:rsidRDefault="00E717FC">
            <w:pPr>
              <w:keepLines/>
              <w:rPr>
                <w:rFonts w:ascii="Calibri" w:hAnsi="Calibri" w:cs="Calibri"/>
                <w:i/>
                <w:lang w:val="es-EC"/>
              </w:rPr>
            </w:pPr>
            <w:r>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D928276" w14:textId="77777777" w:rsidR="00E717FC" w:rsidRDefault="00E717FC" w:rsidP="00EE1907">
            <w:pPr>
              <w:pStyle w:val="Prrafodelista"/>
              <w:keepLines/>
              <w:numPr>
                <w:ilvl w:val="0"/>
                <w:numId w:val="36"/>
              </w:numPr>
              <w:rPr>
                <w:rFonts w:ascii="Calibri" w:hAnsi="Calibri" w:cs="Calibri"/>
                <w:color w:val="000000" w:themeColor="text1"/>
                <w:szCs w:val="36"/>
                <w:lang w:val="es-EC"/>
              </w:rPr>
            </w:pPr>
            <w:r>
              <w:rPr>
                <w:rFonts w:ascii="Calibri" w:hAnsi="Calibri" w:cs="Calibri"/>
                <w:color w:val="000000" w:themeColor="text1"/>
                <w:szCs w:val="36"/>
                <w:lang w:val="es-EC"/>
              </w:rPr>
              <w:t>Los usuarios podrán buscar a los lectores por Cédula o Id del lector.</w:t>
            </w:r>
          </w:p>
          <w:p w14:paraId="68A3AE79" w14:textId="77777777" w:rsidR="00E717FC" w:rsidRDefault="00E717FC" w:rsidP="00EE1907">
            <w:pPr>
              <w:pStyle w:val="Prrafodelista"/>
              <w:keepLines/>
              <w:numPr>
                <w:ilvl w:val="0"/>
                <w:numId w:val="36"/>
              </w:numPr>
              <w:rPr>
                <w:rFonts w:ascii="Calibri" w:hAnsi="Calibri" w:cs="Calibri"/>
                <w:color w:val="000000" w:themeColor="text1"/>
                <w:szCs w:val="36"/>
                <w:lang w:val="es-EC"/>
              </w:rPr>
            </w:pPr>
            <w:r>
              <w:rPr>
                <w:rFonts w:ascii="Calibri" w:hAnsi="Calibri" w:cs="Calibri"/>
                <w:color w:val="000000" w:themeColor="text1"/>
                <w:szCs w:val="36"/>
                <w:lang w:val="es-EC"/>
              </w:rPr>
              <w:t>El sistema debe mostrar las búsquedas automáticamente.</w:t>
            </w:r>
          </w:p>
        </w:tc>
      </w:tr>
      <w:tr w:rsidR="00E717FC" w14:paraId="701F91D4" w14:textId="77777777" w:rsidTr="00E717FC">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4EF5F82" w14:textId="77777777" w:rsidR="00E717FC" w:rsidRDefault="00E717FC">
            <w:pPr>
              <w:keepLines/>
              <w:rPr>
                <w:rFonts w:ascii="Calibri" w:hAnsi="Calibri" w:cs="Calibri"/>
                <w:i/>
                <w:lang w:val="es-EC"/>
              </w:rPr>
            </w:pPr>
            <w:r>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E2FDA63" w14:textId="3E53D4D0" w:rsidR="00E717FC" w:rsidRDefault="00F33540">
            <w:pPr>
              <w:keepLines/>
              <w:rPr>
                <w:rFonts w:ascii="Calibri" w:hAnsi="Calibri" w:cs="Calibri"/>
                <w:color w:val="000000" w:themeColor="text1"/>
                <w:sz w:val="36"/>
                <w:szCs w:val="36"/>
                <w:lang w:val="es-EC"/>
              </w:rPr>
            </w:pPr>
            <w:r>
              <w:rPr>
                <w:rFonts w:ascii="Calibri" w:hAnsi="Calibri" w:cs="Calibri"/>
                <w:color w:val="000000" w:themeColor="text1"/>
                <w:kern w:val="24"/>
                <w:lang w:val="es-EC"/>
              </w:rPr>
              <w:t>18/04/2025</w:t>
            </w:r>
          </w:p>
          <w:p w14:paraId="1CD9F1D7" w14:textId="77777777" w:rsidR="00E717FC" w:rsidRDefault="00E717FC">
            <w:pPr>
              <w:keepLines/>
              <w:rPr>
                <w:rFonts w:ascii="Calibri" w:hAnsi="Calibri" w:cs="Calibri"/>
                <w:color w:val="000000" w:themeColor="text1"/>
                <w:sz w:val="36"/>
                <w:szCs w:val="36"/>
                <w:lang w:val="es-EC"/>
              </w:rPr>
            </w:pPr>
            <w:r>
              <w:rPr>
                <w:rFonts w:ascii="Calibri" w:hAnsi="Calibri" w:cs="Calibri"/>
                <w:color w:val="000000" w:themeColor="text1"/>
                <w:kern w:val="24"/>
                <w:lang w:val="es-EC"/>
              </w:rPr>
              <w:t>Versión1.0</w:t>
            </w:r>
          </w:p>
        </w:tc>
      </w:tr>
      <w:tr w:rsidR="00E717FC" w14:paraId="534672B6" w14:textId="77777777" w:rsidTr="00E717FC">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2A7239" w14:textId="77777777" w:rsidR="00E717FC" w:rsidRDefault="00E717FC">
            <w:pPr>
              <w:keepLines/>
              <w:rPr>
                <w:rFonts w:ascii="Calibri" w:hAnsi="Calibri" w:cs="Calibri"/>
                <w:i/>
                <w:lang w:val="es-EC"/>
              </w:rPr>
            </w:pPr>
            <w:r>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56CA018" w14:textId="77777777" w:rsidR="00E717FC" w:rsidRDefault="00E717FC">
            <w:pPr>
              <w:keepLines/>
              <w:rPr>
                <w:rFonts w:ascii="Calibri" w:hAnsi="Calibri" w:cs="Calibri"/>
                <w:color w:val="0000FF"/>
                <w:sz w:val="36"/>
                <w:szCs w:val="36"/>
                <w:lang w:val="es-EC"/>
              </w:rPr>
            </w:pPr>
            <w:r>
              <w:rPr>
                <w:rFonts w:ascii="Calibri" w:hAnsi="Calibri" w:cs="Calibri"/>
                <w:b/>
                <w:bCs/>
                <w:color w:val="000000" w:themeColor="text1"/>
                <w:kern w:val="24"/>
                <w:lang w:val="es-EC"/>
              </w:rPr>
              <w:t>Alta</w:t>
            </w:r>
            <w:r>
              <w:rPr>
                <w:rFonts w:ascii="Calibri" w:hAnsi="Calibri" w:cs="Calibri"/>
                <w:b/>
                <w:bCs/>
                <w:color w:val="0000FF"/>
                <w:kern w:val="24"/>
                <w:lang w:val="es-EC"/>
              </w:rPr>
              <w:t xml:space="preserve"> </w:t>
            </w:r>
          </w:p>
        </w:tc>
      </w:tr>
    </w:tbl>
    <w:p w14:paraId="6B6A255D" w14:textId="77777777" w:rsidR="001B4A30" w:rsidRDefault="001B4A30" w:rsidP="00C963BB"/>
    <w:p w14:paraId="0DF12BE9" w14:textId="77777777" w:rsidR="00E717FC" w:rsidRDefault="00E717FC"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E717FC" w14:paraId="382EFF69" w14:textId="77777777" w:rsidTr="00E717FC">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78BD48" w14:textId="77777777" w:rsidR="00E717FC" w:rsidRDefault="00E717FC">
            <w:pPr>
              <w:keepLines/>
              <w:rPr>
                <w:rFonts w:ascii="Calibri" w:hAnsi="Calibri" w:cs="Calibri"/>
                <w:i/>
                <w:lang w:val="es-EC"/>
              </w:rPr>
            </w:pPr>
            <w:r>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2022AC1" w14:textId="77777777" w:rsidR="00E717FC" w:rsidRDefault="00E717FC">
            <w:pPr>
              <w:keepLines/>
              <w:rPr>
                <w:rFonts w:ascii="Calibri" w:hAnsi="Calibri" w:cs="Calibri"/>
                <w:color w:val="000000" w:themeColor="text1"/>
                <w:lang w:val="es-EC"/>
              </w:rPr>
            </w:pPr>
            <w:r>
              <w:rPr>
                <w:rFonts w:ascii="Calibri" w:hAnsi="Calibri" w:cs="Calibri"/>
                <w:b/>
                <w:color w:val="000000" w:themeColor="text1"/>
                <w:lang w:val="es-EC"/>
              </w:rPr>
              <w:t>RF-15</w:t>
            </w:r>
          </w:p>
        </w:tc>
      </w:tr>
      <w:tr w:rsidR="00E717FC" w14:paraId="336F4C54" w14:textId="77777777" w:rsidTr="00E717FC">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093C0D" w14:textId="77777777" w:rsidR="00E717FC" w:rsidRDefault="00E717FC">
            <w:pPr>
              <w:keepLines/>
              <w:rPr>
                <w:rFonts w:ascii="Calibri" w:hAnsi="Calibri" w:cs="Calibri"/>
                <w:i/>
                <w:lang w:val="es-EC"/>
              </w:rPr>
            </w:pPr>
            <w:r>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351C7EB" w14:textId="0CE603B1" w:rsidR="00E717FC" w:rsidRDefault="00E717FC">
            <w:pPr>
              <w:keepLines/>
              <w:rPr>
                <w:rFonts w:ascii="Calibri" w:hAnsi="Calibri" w:cs="Calibri"/>
                <w:color w:val="000000" w:themeColor="text1"/>
                <w:szCs w:val="36"/>
                <w:lang w:val="es-EC"/>
              </w:rPr>
            </w:pPr>
            <w:r>
              <w:rPr>
                <w:rFonts w:ascii="Calibri" w:hAnsi="Calibri" w:cs="Calibri"/>
                <w:color w:val="000000" w:themeColor="text1"/>
                <w:szCs w:val="36"/>
                <w:lang w:val="es-EC"/>
              </w:rPr>
              <w:t>Filtro de Búsquedas</w:t>
            </w:r>
            <w:r w:rsidR="009F7452">
              <w:rPr>
                <w:rFonts w:ascii="Calibri" w:hAnsi="Calibri" w:cs="Calibri"/>
                <w:color w:val="000000" w:themeColor="text1"/>
                <w:szCs w:val="36"/>
                <w:lang w:val="es-EC"/>
              </w:rPr>
              <w:t xml:space="preserve"> Existencia</w:t>
            </w:r>
          </w:p>
        </w:tc>
      </w:tr>
      <w:tr w:rsidR="00E717FC" w14:paraId="24B3CDAC" w14:textId="77777777" w:rsidTr="00E717FC">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FCFF0B5" w14:textId="77777777" w:rsidR="00E717FC" w:rsidRDefault="00E717FC">
            <w:pPr>
              <w:keepLines/>
              <w:rPr>
                <w:rFonts w:ascii="Calibri" w:hAnsi="Calibri" w:cs="Calibri"/>
                <w:i/>
                <w:lang w:val="es-EC"/>
              </w:rPr>
            </w:pPr>
            <w:r>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7522073" w14:textId="77777777" w:rsidR="00E717FC" w:rsidRDefault="00E717FC">
            <w:pPr>
              <w:keepLines/>
              <w:rPr>
                <w:rFonts w:ascii="Calibri" w:hAnsi="Calibri" w:cs="Calibri"/>
                <w:color w:val="000000" w:themeColor="text1"/>
                <w:sz w:val="36"/>
                <w:szCs w:val="36"/>
                <w:lang w:val="es-EC"/>
              </w:rPr>
            </w:pPr>
            <w:r>
              <w:rPr>
                <w:rFonts w:ascii="Calibri" w:hAnsi="Calibri" w:cs="Calibri"/>
                <w:color w:val="000000" w:themeColor="text1"/>
                <w:kern w:val="24"/>
                <w:lang w:val="es-EC"/>
              </w:rPr>
              <w:t>El sistema permitirá al usuario administrador y bibliotecario realizar búsquedas por filtros según su conveniencia.</w:t>
            </w:r>
          </w:p>
        </w:tc>
      </w:tr>
      <w:tr w:rsidR="00E717FC" w14:paraId="2F7DC8C7" w14:textId="77777777" w:rsidTr="00E717FC">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E5F68F" w14:textId="77777777" w:rsidR="00E717FC" w:rsidRDefault="00E717FC">
            <w:pPr>
              <w:keepLines/>
              <w:rPr>
                <w:rFonts w:ascii="Calibri" w:hAnsi="Calibri" w:cs="Calibri"/>
                <w:i/>
                <w:lang w:val="es-EC"/>
              </w:rPr>
            </w:pPr>
            <w:r>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13092D5" w14:textId="7379555E" w:rsidR="00E717FC" w:rsidRDefault="00E717FC">
            <w:pPr>
              <w:keepLines/>
              <w:rPr>
                <w:rFonts w:ascii="Calibri" w:hAnsi="Calibri" w:cs="Calibri"/>
                <w:color w:val="000000" w:themeColor="text1"/>
                <w:sz w:val="36"/>
                <w:szCs w:val="36"/>
                <w:lang w:val="es-EC"/>
              </w:rPr>
            </w:pPr>
            <w:r>
              <w:rPr>
                <w:rFonts w:ascii="Calibri" w:hAnsi="Calibri" w:cs="Book Antiqua"/>
                <w:iCs/>
                <w:color w:val="000000" w:themeColor="text1"/>
                <w:lang w:eastAsia="es-ES"/>
              </w:rPr>
              <w:t xml:space="preserve">Funcional – Gestión de </w:t>
            </w:r>
            <w:r w:rsidR="00E00202">
              <w:rPr>
                <w:rFonts w:ascii="Calibri" w:hAnsi="Calibri" w:cs="Book Antiqua"/>
                <w:iCs/>
                <w:color w:val="000000" w:themeColor="text1"/>
                <w:lang w:eastAsia="es-ES"/>
              </w:rPr>
              <w:t>libros</w:t>
            </w:r>
          </w:p>
        </w:tc>
      </w:tr>
      <w:tr w:rsidR="00E717FC" w14:paraId="0D61A9B0" w14:textId="77777777" w:rsidTr="00E717FC">
        <w:trPr>
          <w:trHeight w:val="96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8C3424" w14:textId="77777777" w:rsidR="00E717FC" w:rsidRDefault="00E717FC">
            <w:pPr>
              <w:keepLines/>
              <w:rPr>
                <w:rFonts w:ascii="Calibri" w:hAnsi="Calibri" w:cs="Calibri"/>
                <w:i/>
                <w:lang w:val="es-EC"/>
              </w:rPr>
            </w:pPr>
            <w:r>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8B9053F" w14:textId="79F02ACA" w:rsidR="00E717FC" w:rsidRDefault="00E717FC" w:rsidP="00EE1907">
            <w:pPr>
              <w:pStyle w:val="Prrafodelista"/>
              <w:keepLines/>
              <w:numPr>
                <w:ilvl w:val="0"/>
                <w:numId w:val="37"/>
              </w:numPr>
              <w:rPr>
                <w:rFonts w:ascii="Calibri" w:hAnsi="Calibri" w:cs="Calibri"/>
                <w:color w:val="000000" w:themeColor="text1"/>
                <w:szCs w:val="36"/>
                <w:lang w:val="es-EC"/>
              </w:rPr>
            </w:pPr>
            <w:r>
              <w:rPr>
                <w:rFonts w:ascii="Calibri" w:hAnsi="Calibri" w:cs="Calibri"/>
                <w:color w:val="000000" w:themeColor="text1"/>
                <w:szCs w:val="36"/>
                <w:lang w:val="es-EC"/>
              </w:rPr>
              <w:t xml:space="preserve">Los filtros disponibles deberán utilizar id o </w:t>
            </w:r>
            <w:r w:rsidR="004160D5">
              <w:rPr>
                <w:rFonts w:ascii="Calibri" w:hAnsi="Calibri" w:cs="Calibri"/>
                <w:color w:val="000000" w:themeColor="text1"/>
                <w:szCs w:val="36"/>
                <w:lang w:val="es-EC"/>
              </w:rPr>
              <w:t>géneros</w:t>
            </w:r>
            <w:r>
              <w:rPr>
                <w:rFonts w:ascii="Calibri" w:hAnsi="Calibri" w:cs="Calibri"/>
                <w:color w:val="000000" w:themeColor="text1"/>
                <w:szCs w:val="36"/>
                <w:lang w:val="es-EC"/>
              </w:rPr>
              <w:t>.</w:t>
            </w:r>
          </w:p>
          <w:p w14:paraId="5D0B1641" w14:textId="77777777" w:rsidR="00E717FC" w:rsidRDefault="00E717FC" w:rsidP="00EE1907">
            <w:pPr>
              <w:pStyle w:val="Prrafodelista"/>
              <w:keepLines/>
              <w:numPr>
                <w:ilvl w:val="0"/>
                <w:numId w:val="37"/>
              </w:numPr>
              <w:rPr>
                <w:rFonts w:ascii="Calibri" w:hAnsi="Calibri" w:cs="Calibri"/>
                <w:color w:val="000000" w:themeColor="text1"/>
                <w:szCs w:val="36"/>
                <w:lang w:val="es-EC"/>
              </w:rPr>
            </w:pPr>
            <w:r>
              <w:rPr>
                <w:rFonts w:ascii="Calibri" w:hAnsi="Calibri" w:cs="Calibri"/>
                <w:color w:val="000000" w:themeColor="text1"/>
                <w:szCs w:val="36"/>
                <w:lang w:val="es-EC"/>
              </w:rPr>
              <w:t>La búsqueda debe actualizarse en tiempo real de aplicarse los filtros.</w:t>
            </w:r>
          </w:p>
        </w:tc>
      </w:tr>
      <w:tr w:rsidR="00E717FC" w14:paraId="164703FA" w14:textId="77777777" w:rsidTr="00E717FC">
        <w:trPr>
          <w:trHeight w:val="90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B771E4" w14:textId="77777777" w:rsidR="00E717FC" w:rsidRDefault="00E717FC">
            <w:pPr>
              <w:keepLines/>
              <w:rPr>
                <w:rFonts w:ascii="Calibri" w:hAnsi="Calibri" w:cs="Calibri"/>
                <w:i/>
                <w:lang w:val="es-EC"/>
              </w:rPr>
            </w:pPr>
            <w:r>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699376E" w14:textId="0372577B" w:rsidR="00E717FC" w:rsidRDefault="00F33540">
            <w:pPr>
              <w:keepLines/>
              <w:rPr>
                <w:rFonts w:ascii="Calibri" w:hAnsi="Calibri" w:cs="Calibri"/>
                <w:color w:val="000000" w:themeColor="text1"/>
                <w:sz w:val="36"/>
                <w:szCs w:val="36"/>
                <w:lang w:val="es-EC"/>
              </w:rPr>
            </w:pPr>
            <w:r>
              <w:rPr>
                <w:rFonts w:ascii="Calibri" w:hAnsi="Calibri" w:cs="Calibri"/>
                <w:color w:val="000000" w:themeColor="text1"/>
                <w:kern w:val="24"/>
                <w:lang w:val="es-EC"/>
              </w:rPr>
              <w:t>18/04/2025</w:t>
            </w:r>
          </w:p>
          <w:p w14:paraId="6EF05DAF" w14:textId="77777777" w:rsidR="00E717FC" w:rsidRDefault="00E717FC">
            <w:pPr>
              <w:keepLines/>
              <w:rPr>
                <w:rFonts w:ascii="Calibri" w:hAnsi="Calibri" w:cs="Calibri"/>
                <w:color w:val="000000" w:themeColor="text1"/>
                <w:sz w:val="36"/>
                <w:szCs w:val="36"/>
                <w:lang w:val="es-EC"/>
              </w:rPr>
            </w:pPr>
            <w:r>
              <w:rPr>
                <w:rFonts w:ascii="Calibri" w:hAnsi="Calibri" w:cs="Calibri"/>
                <w:color w:val="000000" w:themeColor="text1"/>
                <w:kern w:val="24"/>
                <w:lang w:val="es-EC"/>
              </w:rPr>
              <w:t>Versión1.0</w:t>
            </w:r>
          </w:p>
        </w:tc>
      </w:tr>
      <w:tr w:rsidR="00E717FC" w14:paraId="00CC2EA0" w14:textId="77777777" w:rsidTr="00E717FC">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705BF9" w14:textId="77777777" w:rsidR="00E717FC" w:rsidRDefault="00E717FC">
            <w:pPr>
              <w:keepLines/>
              <w:rPr>
                <w:rFonts w:ascii="Calibri" w:hAnsi="Calibri" w:cs="Calibri"/>
                <w:i/>
                <w:lang w:val="es-EC"/>
              </w:rPr>
            </w:pPr>
            <w:r>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A85243E" w14:textId="77777777" w:rsidR="00E717FC" w:rsidRDefault="00E717FC">
            <w:pPr>
              <w:keepLines/>
              <w:rPr>
                <w:rFonts w:ascii="Calibri" w:hAnsi="Calibri" w:cs="Calibri"/>
                <w:color w:val="0000FF"/>
                <w:sz w:val="36"/>
                <w:szCs w:val="36"/>
                <w:lang w:val="es-EC"/>
              </w:rPr>
            </w:pPr>
            <w:r>
              <w:rPr>
                <w:rFonts w:ascii="Calibri" w:hAnsi="Calibri" w:cs="Calibri"/>
                <w:b/>
                <w:bCs/>
                <w:color w:val="000000" w:themeColor="text1"/>
                <w:kern w:val="24"/>
                <w:lang w:val="es-EC"/>
              </w:rPr>
              <w:t>Alta</w:t>
            </w:r>
            <w:r>
              <w:rPr>
                <w:rFonts w:ascii="Calibri" w:hAnsi="Calibri" w:cs="Calibri"/>
                <w:b/>
                <w:bCs/>
                <w:color w:val="0000FF"/>
                <w:kern w:val="24"/>
                <w:lang w:val="es-EC"/>
              </w:rPr>
              <w:t xml:space="preserve"> </w:t>
            </w:r>
          </w:p>
        </w:tc>
      </w:tr>
    </w:tbl>
    <w:p w14:paraId="362DFF6C" w14:textId="77777777" w:rsidR="001B4A30" w:rsidRDefault="001B4A30" w:rsidP="00C963BB"/>
    <w:p w14:paraId="6F284323" w14:textId="77777777" w:rsidR="009F7452" w:rsidRDefault="009F7452"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9F7452" w14:paraId="09C7EDF3" w14:textId="77777777" w:rsidTr="00327F82">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4E6B900" w14:textId="77777777" w:rsidR="009F7452" w:rsidRDefault="009F7452" w:rsidP="00327F82">
            <w:pPr>
              <w:keepLines/>
              <w:rPr>
                <w:rFonts w:ascii="Calibri" w:hAnsi="Calibri" w:cs="Calibri"/>
                <w:i/>
                <w:lang w:val="es-EC"/>
              </w:rPr>
            </w:pPr>
            <w:r>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253F417" w14:textId="2AB28F33" w:rsidR="009F7452" w:rsidRDefault="009F7452" w:rsidP="00327F82">
            <w:pPr>
              <w:keepLines/>
              <w:rPr>
                <w:rFonts w:ascii="Calibri" w:hAnsi="Calibri" w:cs="Calibri"/>
                <w:color w:val="000000" w:themeColor="text1"/>
                <w:lang w:val="es-EC"/>
              </w:rPr>
            </w:pPr>
            <w:r>
              <w:rPr>
                <w:rFonts w:ascii="Calibri" w:hAnsi="Calibri" w:cs="Calibri"/>
                <w:b/>
                <w:color w:val="000000" w:themeColor="text1"/>
                <w:lang w:val="es-EC"/>
              </w:rPr>
              <w:t>RF-16</w:t>
            </w:r>
          </w:p>
        </w:tc>
      </w:tr>
      <w:tr w:rsidR="009F7452" w14:paraId="2900967F" w14:textId="77777777" w:rsidTr="00327F82">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0043B7" w14:textId="77777777" w:rsidR="009F7452" w:rsidRDefault="009F7452" w:rsidP="00327F82">
            <w:pPr>
              <w:keepLines/>
              <w:rPr>
                <w:rFonts w:ascii="Calibri" w:hAnsi="Calibri" w:cs="Calibri"/>
                <w:i/>
                <w:lang w:val="es-EC"/>
              </w:rPr>
            </w:pPr>
            <w:r>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332A569" w14:textId="4C881189" w:rsidR="009F7452" w:rsidRDefault="007E47AA" w:rsidP="00327F82">
            <w:pPr>
              <w:keepLines/>
              <w:rPr>
                <w:rFonts w:ascii="Calibri" w:hAnsi="Calibri" w:cs="Calibri"/>
                <w:color w:val="000000" w:themeColor="text1"/>
                <w:szCs w:val="36"/>
                <w:lang w:val="es-EC"/>
              </w:rPr>
            </w:pPr>
            <w:r>
              <w:rPr>
                <w:rFonts w:ascii="Calibri" w:hAnsi="Calibri" w:cs="Calibri"/>
                <w:color w:val="000000" w:themeColor="text1"/>
                <w:szCs w:val="36"/>
                <w:lang w:val="es-EC"/>
              </w:rPr>
              <w:t>Cancelar Reserva</w:t>
            </w:r>
          </w:p>
        </w:tc>
      </w:tr>
      <w:tr w:rsidR="009F7452" w14:paraId="490D987F" w14:textId="77777777" w:rsidTr="00327F82">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69A4873" w14:textId="77777777" w:rsidR="009F7452" w:rsidRDefault="009F7452" w:rsidP="00327F82">
            <w:pPr>
              <w:keepLines/>
              <w:rPr>
                <w:rFonts w:ascii="Calibri" w:hAnsi="Calibri" w:cs="Calibri"/>
                <w:i/>
                <w:lang w:val="es-EC"/>
              </w:rPr>
            </w:pPr>
            <w:r>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7DA341A" w14:textId="6807C1F4" w:rsidR="009F7452" w:rsidRDefault="009F7452" w:rsidP="00327F82">
            <w:pPr>
              <w:keepLines/>
              <w:rPr>
                <w:rFonts w:ascii="Calibri" w:hAnsi="Calibri" w:cs="Calibri"/>
                <w:color w:val="000000" w:themeColor="text1"/>
                <w:sz w:val="36"/>
                <w:szCs w:val="36"/>
                <w:lang w:val="es-EC"/>
              </w:rPr>
            </w:pPr>
            <w:r>
              <w:rPr>
                <w:rFonts w:ascii="Calibri" w:hAnsi="Calibri" w:cs="Calibri"/>
                <w:color w:val="000000" w:themeColor="text1"/>
                <w:kern w:val="24"/>
                <w:lang w:val="es-EC"/>
              </w:rPr>
              <w:t>El sistema permitirá al usuario administrador y bibliotecario realizar</w:t>
            </w:r>
            <w:r w:rsidR="007E47AA">
              <w:rPr>
                <w:rFonts w:ascii="Calibri" w:hAnsi="Calibri" w:cs="Calibri"/>
                <w:color w:val="000000" w:themeColor="text1"/>
                <w:kern w:val="24"/>
                <w:lang w:val="es-EC"/>
              </w:rPr>
              <w:t xml:space="preserve"> la cancelación de reservas de libros o cubículos </w:t>
            </w:r>
            <w:r w:rsidR="00E00202">
              <w:rPr>
                <w:rFonts w:ascii="Calibri" w:hAnsi="Calibri" w:cs="Calibri"/>
                <w:color w:val="000000" w:themeColor="text1"/>
                <w:kern w:val="24"/>
                <w:lang w:val="es-EC"/>
              </w:rPr>
              <w:t>previamente registrados en el sistema</w:t>
            </w:r>
            <w:r>
              <w:rPr>
                <w:rFonts w:ascii="Calibri" w:hAnsi="Calibri" w:cs="Calibri"/>
                <w:color w:val="000000" w:themeColor="text1"/>
                <w:kern w:val="24"/>
                <w:lang w:val="es-EC"/>
              </w:rPr>
              <w:t>.</w:t>
            </w:r>
          </w:p>
        </w:tc>
      </w:tr>
      <w:tr w:rsidR="009F7452" w14:paraId="114056D5" w14:textId="77777777" w:rsidTr="00327F82">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9A00BD1" w14:textId="77777777" w:rsidR="009F7452" w:rsidRDefault="009F7452" w:rsidP="00327F82">
            <w:pPr>
              <w:keepLines/>
              <w:rPr>
                <w:rFonts w:ascii="Calibri" w:hAnsi="Calibri" w:cs="Calibri"/>
                <w:i/>
                <w:lang w:val="es-EC"/>
              </w:rPr>
            </w:pPr>
            <w:r>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BF215EE" w14:textId="649C6AD9" w:rsidR="009F7452" w:rsidRDefault="009F7452" w:rsidP="00327F82">
            <w:pPr>
              <w:keepLines/>
              <w:rPr>
                <w:rFonts w:ascii="Calibri" w:hAnsi="Calibri" w:cs="Calibri"/>
                <w:color w:val="000000" w:themeColor="text1"/>
                <w:sz w:val="36"/>
                <w:szCs w:val="36"/>
                <w:lang w:val="es-EC"/>
              </w:rPr>
            </w:pPr>
            <w:r>
              <w:rPr>
                <w:rFonts w:ascii="Calibri" w:hAnsi="Calibri" w:cs="Book Antiqua"/>
                <w:iCs/>
                <w:color w:val="000000" w:themeColor="text1"/>
                <w:lang w:eastAsia="es-ES"/>
              </w:rPr>
              <w:t xml:space="preserve">Funcional – Gestión de </w:t>
            </w:r>
            <w:r w:rsidR="00456248">
              <w:rPr>
                <w:rFonts w:ascii="Calibri" w:hAnsi="Calibri" w:cs="Book Antiqua"/>
                <w:iCs/>
                <w:color w:val="000000" w:themeColor="text1"/>
                <w:lang w:eastAsia="es-ES"/>
              </w:rPr>
              <w:t>reservas</w:t>
            </w:r>
          </w:p>
        </w:tc>
      </w:tr>
      <w:tr w:rsidR="009F7452" w14:paraId="2A269436" w14:textId="77777777" w:rsidTr="00327F82">
        <w:trPr>
          <w:trHeight w:val="96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C4FD728" w14:textId="77777777" w:rsidR="009F7452" w:rsidRDefault="009F7452" w:rsidP="00327F82">
            <w:pPr>
              <w:keepLines/>
              <w:rPr>
                <w:rFonts w:ascii="Calibri" w:hAnsi="Calibri" w:cs="Calibri"/>
                <w:i/>
                <w:lang w:val="es-EC"/>
              </w:rPr>
            </w:pPr>
            <w:r>
              <w:rPr>
                <w:rFonts w:ascii="Calibri" w:hAnsi="Calibri" w:cs="Calibri"/>
                <w:i/>
                <w:lang w:val="es-EC"/>
              </w:rPr>
              <w:lastRenderedPageBreak/>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C0E2C1C" w14:textId="77777777" w:rsidR="009F7452" w:rsidRDefault="00E00202" w:rsidP="00EE1907">
            <w:pPr>
              <w:pStyle w:val="Prrafodelista"/>
              <w:keepLines/>
              <w:numPr>
                <w:ilvl w:val="0"/>
                <w:numId w:val="9"/>
              </w:numPr>
              <w:rPr>
                <w:rFonts w:ascii="Calibri" w:hAnsi="Calibri" w:cs="Calibri"/>
                <w:color w:val="000000" w:themeColor="text1"/>
                <w:szCs w:val="36"/>
                <w:lang w:val="es-EC"/>
              </w:rPr>
            </w:pPr>
            <w:r w:rsidRPr="00E00202">
              <w:rPr>
                <w:rFonts w:ascii="Calibri" w:hAnsi="Calibri" w:cs="Calibri"/>
                <w:color w:val="000000" w:themeColor="text1"/>
                <w:szCs w:val="36"/>
                <w:lang w:val="es-EC"/>
              </w:rPr>
              <w:t>Al realizar la cancelación, el sistema debe actualizar automáticamente el estado de la reserva en la base de datos a "Cancelada".</w:t>
            </w:r>
          </w:p>
          <w:p w14:paraId="28143449" w14:textId="6B4A72E5" w:rsidR="00E00202" w:rsidRDefault="00E00202" w:rsidP="00EE1907">
            <w:pPr>
              <w:pStyle w:val="Prrafodelista"/>
              <w:keepLines/>
              <w:numPr>
                <w:ilvl w:val="0"/>
                <w:numId w:val="9"/>
              </w:numPr>
              <w:rPr>
                <w:rFonts w:ascii="Calibri" w:hAnsi="Calibri" w:cs="Calibri"/>
                <w:color w:val="000000" w:themeColor="text1"/>
                <w:szCs w:val="36"/>
                <w:lang w:val="es-EC"/>
              </w:rPr>
            </w:pPr>
            <w:r w:rsidRPr="00E00202">
              <w:rPr>
                <w:rFonts w:ascii="Calibri" w:hAnsi="Calibri" w:cs="Calibri"/>
                <w:color w:val="000000" w:themeColor="text1"/>
                <w:szCs w:val="36"/>
                <w:lang w:val="es-EC"/>
              </w:rPr>
              <w:t>El sistema debe validar que la cancelación no afecte reservas en curso</w:t>
            </w:r>
            <w:r>
              <w:rPr>
                <w:rFonts w:ascii="Calibri" w:hAnsi="Calibri" w:cs="Calibri"/>
                <w:color w:val="000000" w:themeColor="text1"/>
                <w:szCs w:val="36"/>
                <w:lang w:val="es-EC"/>
              </w:rPr>
              <w:t>.</w:t>
            </w:r>
          </w:p>
        </w:tc>
      </w:tr>
      <w:tr w:rsidR="009F7452" w14:paraId="2A4A1008" w14:textId="77777777" w:rsidTr="00327F82">
        <w:trPr>
          <w:trHeight w:val="90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109E3B" w14:textId="77777777" w:rsidR="009F7452" w:rsidRDefault="009F7452" w:rsidP="00327F82">
            <w:pPr>
              <w:keepLines/>
              <w:rPr>
                <w:rFonts w:ascii="Calibri" w:hAnsi="Calibri" w:cs="Calibri"/>
                <w:i/>
                <w:lang w:val="es-EC"/>
              </w:rPr>
            </w:pPr>
            <w:r>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9930345" w14:textId="1B924987" w:rsidR="009F7452" w:rsidRDefault="00F33540" w:rsidP="00327F82">
            <w:pPr>
              <w:keepLines/>
              <w:rPr>
                <w:rFonts w:ascii="Calibri" w:hAnsi="Calibri" w:cs="Calibri"/>
                <w:color w:val="000000" w:themeColor="text1"/>
                <w:sz w:val="36"/>
                <w:szCs w:val="36"/>
                <w:lang w:val="es-EC"/>
              </w:rPr>
            </w:pPr>
            <w:r>
              <w:rPr>
                <w:rFonts w:ascii="Calibri" w:hAnsi="Calibri" w:cs="Calibri"/>
                <w:color w:val="000000" w:themeColor="text1"/>
                <w:kern w:val="24"/>
                <w:lang w:val="es-EC"/>
              </w:rPr>
              <w:t>19/04/2025</w:t>
            </w:r>
          </w:p>
          <w:p w14:paraId="67F12CA1" w14:textId="77777777" w:rsidR="009F7452" w:rsidRDefault="009F7452" w:rsidP="00327F82">
            <w:pPr>
              <w:keepLines/>
              <w:rPr>
                <w:rFonts w:ascii="Calibri" w:hAnsi="Calibri" w:cs="Calibri"/>
                <w:color w:val="000000" w:themeColor="text1"/>
                <w:sz w:val="36"/>
                <w:szCs w:val="36"/>
                <w:lang w:val="es-EC"/>
              </w:rPr>
            </w:pPr>
            <w:r>
              <w:rPr>
                <w:rFonts w:ascii="Calibri" w:hAnsi="Calibri" w:cs="Calibri"/>
                <w:color w:val="000000" w:themeColor="text1"/>
                <w:kern w:val="24"/>
                <w:lang w:val="es-EC"/>
              </w:rPr>
              <w:t>Versión1.0</w:t>
            </w:r>
          </w:p>
        </w:tc>
      </w:tr>
      <w:tr w:rsidR="009F7452" w14:paraId="548C20CA" w14:textId="77777777" w:rsidTr="00327F82">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55B9D3" w14:textId="77777777" w:rsidR="009F7452" w:rsidRDefault="009F7452" w:rsidP="00327F82">
            <w:pPr>
              <w:keepLines/>
              <w:rPr>
                <w:rFonts w:ascii="Calibri" w:hAnsi="Calibri" w:cs="Calibri"/>
                <w:i/>
                <w:lang w:val="es-EC"/>
              </w:rPr>
            </w:pPr>
            <w:r>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1C6D953" w14:textId="77777777" w:rsidR="009F7452" w:rsidRDefault="009F7452" w:rsidP="00327F82">
            <w:pPr>
              <w:keepLines/>
              <w:rPr>
                <w:rFonts w:ascii="Calibri" w:hAnsi="Calibri" w:cs="Calibri"/>
                <w:color w:val="0000FF"/>
                <w:sz w:val="36"/>
                <w:szCs w:val="36"/>
                <w:lang w:val="es-EC"/>
              </w:rPr>
            </w:pPr>
            <w:r>
              <w:rPr>
                <w:rFonts w:ascii="Calibri" w:hAnsi="Calibri" w:cs="Calibri"/>
                <w:b/>
                <w:bCs/>
                <w:color w:val="000000" w:themeColor="text1"/>
                <w:kern w:val="24"/>
                <w:lang w:val="es-EC"/>
              </w:rPr>
              <w:t>Alta</w:t>
            </w:r>
            <w:r>
              <w:rPr>
                <w:rFonts w:ascii="Calibri" w:hAnsi="Calibri" w:cs="Calibri"/>
                <w:b/>
                <w:bCs/>
                <w:color w:val="0000FF"/>
                <w:kern w:val="24"/>
                <w:lang w:val="es-EC"/>
              </w:rPr>
              <w:t xml:space="preserve"> </w:t>
            </w:r>
          </w:p>
        </w:tc>
      </w:tr>
    </w:tbl>
    <w:p w14:paraId="76A48B80" w14:textId="77777777" w:rsidR="009F7452" w:rsidRDefault="009F7452"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9F7452" w14:paraId="37A1CB6E" w14:textId="77777777" w:rsidTr="00327F82">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ED2C4D8" w14:textId="77777777" w:rsidR="009F7452" w:rsidRDefault="009F7452" w:rsidP="00327F82">
            <w:pPr>
              <w:keepLines/>
              <w:rPr>
                <w:rFonts w:ascii="Calibri" w:hAnsi="Calibri" w:cs="Calibri"/>
                <w:i/>
                <w:lang w:val="es-EC"/>
              </w:rPr>
            </w:pPr>
            <w:r>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6D655AF" w14:textId="223A7232" w:rsidR="009F7452" w:rsidRDefault="009F7452" w:rsidP="00327F82">
            <w:pPr>
              <w:keepLines/>
              <w:rPr>
                <w:rFonts w:ascii="Calibri" w:hAnsi="Calibri" w:cs="Calibri"/>
                <w:color w:val="000000" w:themeColor="text1"/>
                <w:lang w:val="es-EC"/>
              </w:rPr>
            </w:pPr>
            <w:r>
              <w:rPr>
                <w:rFonts w:ascii="Calibri" w:hAnsi="Calibri" w:cs="Calibri"/>
                <w:b/>
                <w:color w:val="000000" w:themeColor="text1"/>
                <w:lang w:val="es-EC"/>
              </w:rPr>
              <w:t>RF-17</w:t>
            </w:r>
          </w:p>
        </w:tc>
      </w:tr>
      <w:tr w:rsidR="009F7452" w14:paraId="529872C2" w14:textId="77777777" w:rsidTr="00327F82">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505FEEC" w14:textId="77777777" w:rsidR="009F7452" w:rsidRDefault="009F7452" w:rsidP="00327F82">
            <w:pPr>
              <w:keepLines/>
              <w:rPr>
                <w:rFonts w:ascii="Calibri" w:hAnsi="Calibri" w:cs="Calibri"/>
                <w:i/>
                <w:lang w:val="es-EC"/>
              </w:rPr>
            </w:pPr>
            <w:r>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21173E8" w14:textId="7279DFE1" w:rsidR="009F7452" w:rsidRDefault="00456248" w:rsidP="00327F82">
            <w:pPr>
              <w:keepLines/>
              <w:rPr>
                <w:rFonts w:ascii="Calibri" w:hAnsi="Calibri" w:cs="Calibri"/>
                <w:color w:val="000000" w:themeColor="text1"/>
                <w:szCs w:val="36"/>
                <w:lang w:val="es-EC"/>
              </w:rPr>
            </w:pPr>
            <w:r>
              <w:rPr>
                <w:rFonts w:ascii="Calibri" w:hAnsi="Calibri" w:cs="Calibri"/>
                <w:color w:val="000000" w:themeColor="text1"/>
                <w:szCs w:val="36"/>
                <w:lang w:val="es-EC"/>
              </w:rPr>
              <w:t>Gestionar Multa</w:t>
            </w:r>
          </w:p>
        </w:tc>
      </w:tr>
      <w:tr w:rsidR="009F7452" w14:paraId="26F5721C" w14:textId="77777777" w:rsidTr="00327F82">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775066" w14:textId="77777777" w:rsidR="009F7452" w:rsidRDefault="009F7452" w:rsidP="00327F82">
            <w:pPr>
              <w:keepLines/>
              <w:rPr>
                <w:rFonts w:ascii="Calibri" w:hAnsi="Calibri" w:cs="Calibri"/>
                <w:i/>
                <w:lang w:val="es-EC"/>
              </w:rPr>
            </w:pPr>
            <w:r>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5541D51" w14:textId="76B8BEDD" w:rsidR="009F7452" w:rsidRDefault="00456248" w:rsidP="00327F82">
            <w:pPr>
              <w:keepLines/>
              <w:rPr>
                <w:rFonts w:ascii="Calibri" w:hAnsi="Calibri" w:cs="Calibri"/>
                <w:color w:val="000000" w:themeColor="text1"/>
                <w:sz w:val="36"/>
                <w:szCs w:val="36"/>
                <w:lang w:val="es-EC"/>
              </w:rPr>
            </w:pPr>
            <w:r w:rsidRPr="00456248">
              <w:rPr>
                <w:rFonts w:ascii="Calibri" w:hAnsi="Calibri" w:cs="Calibri"/>
                <w:color w:val="000000" w:themeColor="text1"/>
                <w:kern w:val="24"/>
                <w:lang w:val="es-EC"/>
              </w:rPr>
              <w:t>El sistema permitirá a los usuarios gestionar las multas asociadas a retrasos en la devolución de libros o el uso indebido de recursos, incluyendo la generación de nuevas multas y el registro de pagos.</w:t>
            </w:r>
          </w:p>
        </w:tc>
      </w:tr>
      <w:tr w:rsidR="009F7452" w14:paraId="4CB9B462" w14:textId="77777777" w:rsidTr="00327F82">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127732A" w14:textId="77777777" w:rsidR="009F7452" w:rsidRDefault="009F7452" w:rsidP="00327F82">
            <w:pPr>
              <w:keepLines/>
              <w:rPr>
                <w:rFonts w:ascii="Calibri" w:hAnsi="Calibri" w:cs="Calibri"/>
                <w:i/>
                <w:lang w:val="es-EC"/>
              </w:rPr>
            </w:pPr>
            <w:r>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179E7AD" w14:textId="6EE80648" w:rsidR="009F7452" w:rsidRDefault="009F7452" w:rsidP="00327F82">
            <w:pPr>
              <w:keepLines/>
              <w:rPr>
                <w:rFonts w:ascii="Calibri" w:hAnsi="Calibri" w:cs="Calibri"/>
                <w:color w:val="000000" w:themeColor="text1"/>
                <w:sz w:val="36"/>
                <w:szCs w:val="36"/>
                <w:lang w:val="es-EC"/>
              </w:rPr>
            </w:pPr>
            <w:r>
              <w:rPr>
                <w:rFonts w:ascii="Calibri" w:hAnsi="Calibri" w:cs="Book Antiqua"/>
                <w:iCs/>
                <w:color w:val="000000" w:themeColor="text1"/>
                <w:lang w:eastAsia="es-ES"/>
              </w:rPr>
              <w:t xml:space="preserve">Funcional – Gestión de </w:t>
            </w:r>
            <w:r w:rsidR="00456248">
              <w:rPr>
                <w:rFonts w:ascii="Calibri" w:hAnsi="Calibri" w:cs="Book Antiqua"/>
                <w:iCs/>
                <w:color w:val="000000" w:themeColor="text1"/>
                <w:lang w:eastAsia="es-ES"/>
              </w:rPr>
              <w:t>multas</w:t>
            </w:r>
            <w:r>
              <w:rPr>
                <w:rFonts w:ascii="Calibri" w:hAnsi="Calibri" w:cs="Book Antiqua"/>
                <w:iCs/>
                <w:color w:val="000000" w:themeColor="text1"/>
                <w:lang w:eastAsia="es-ES"/>
              </w:rPr>
              <w:t xml:space="preserve"> </w:t>
            </w:r>
          </w:p>
        </w:tc>
      </w:tr>
      <w:tr w:rsidR="009F7452" w14:paraId="770A78AB" w14:textId="77777777" w:rsidTr="00327F82">
        <w:trPr>
          <w:trHeight w:val="96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B49F9F5" w14:textId="77777777" w:rsidR="009F7452" w:rsidRDefault="009F7452" w:rsidP="00327F82">
            <w:pPr>
              <w:keepLines/>
              <w:rPr>
                <w:rFonts w:ascii="Calibri" w:hAnsi="Calibri" w:cs="Calibri"/>
                <w:i/>
                <w:lang w:val="es-EC"/>
              </w:rPr>
            </w:pPr>
            <w:r>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FA726DC" w14:textId="77777777" w:rsidR="00456248" w:rsidRPr="00456248" w:rsidRDefault="00456248" w:rsidP="00EE1907">
            <w:pPr>
              <w:pStyle w:val="Prrafodelista"/>
              <w:keepLines/>
              <w:numPr>
                <w:ilvl w:val="0"/>
                <w:numId w:val="9"/>
              </w:numPr>
              <w:rPr>
                <w:rFonts w:ascii="Calibri" w:hAnsi="Calibri" w:cs="Calibri"/>
                <w:color w:val="000000" w:themeColor="text1"/>
                <w:szCs w:val="36"/>
                <w:lang w:val="es-EC"/>
              </w:rPr>
            </w:pPr>
            <w:r w:rsidRPr="00456248">
              <w:rPr>
                <w:rFonts w:ascii="Calibri" w:hAnsi="Calibri" w:cs="Calibri"/>
                <w:color w:val="000000" w:themeColor="text1"/>
                <w:szCs w:val="36"/>
                <w:lang w:val="es-EC"/>
              </w:rPr>
              <w:t>El sistema debe generar automáticamente multas en función de las reglas predefinidas, como días de retraso en la devolución de libros o incumplimiento en el uso de cubículos.</w:t>
            </w:r>
          </w:p>
          <w:p w14:paraId="14765F96" w14:textId="77777777" w:rsidR="009F7452" w:rsidRDefault="00456248" w:rsidP="00EE1907">
            <w:pPr>
              <w:pStyle w:val="Prrafodelista"/>
              <w:keepLines/>
              <w:numPr>
                <w:ilvl w:val="0"/>
                <w:numId w:val="9"/>
              </w:numPr>
              <w:rPr>
                <w:rFonts w:ascii="Calibri" w:hAnsi="Calibri" w:cs="Calibri"/>
                <w:color w:val="000000" w:themeColor="text1"/>
                <w:szCs w:val="36"/>
                <w:lang w:val="es-EC"/>
              </w:rPr>
            </w:pPr>
            <w:r w:rsidRPr="00456248">
              <w:rPr>
                <w:rFonts w:ascii="Calibri" w:hAnsi="Calibri" w:cs="Calibri"/>
                <w:color w:val="000000" w:themeColor="text1"/>
                <w:szCs w:val="36"/>
                <w:lang w:val="es-EC"/>
              </w:rPr>
              <w:t>Los administradores y bibliotecarios deben poder registrar manualmente nuevas multas, especificando el motivo, monto y usuario asociado.</w:t>
            </w:r>
          </w:p>
          <w:p w14:paraId="136A7B57" w14:textId="53A2A8D7" w:rsidR="006A0230" w:rsidRDefault="006A0230" w:rsidP="00EE1907">
            <w:pPr>
              <w:pStyle w:val="Prrafodelista"/>
              <w:keepLines/>
              <w:numPr>
                <w:ilvl w:val="0"/>
                <w:numId w:val="9"/>
              </w:numPr>
              <w:rPr>
                <w:rFonts w:ascii="Calibri" w:hAnsi="Calibri" w:cs="Calibri"/>
                <w:color w:val="000000" w:themeColor="text1"/>
                <w:szCs w:val="36"/>
                <w:lang w:val="es-EC"/>
              </w:rPr>
            </w:pPr>
            <w:r w:rsidRPr="006A0230">
              <w:rPr>
                <w:rFonts w:ascii="Calibri" w:hAnsi="Calibri" w:cs="Calibri"/>
                <w:color w:val="000000" w:themeColor="text1"/>
                <w:szCs w:val="36"/>
                <w:lang w:val="es-EC"/>
              </w:rPr>
              <w:t>El sistema debe actualizar automáticamente el estado de la multa a "Pagada" al completarse el pago.</w:t>
            </w:r>
          </w:p>
        </w:tc>
      </w:tr>
      <w:tr w:rsidR="009F7452" w14:paraId="3C8D289E" w14:textId="77777777" w:rsidTr="00327F82">
        <w:trPr>
          <w:trHeight w:val="90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7C41D92" w14:textId="77777777" w:rsidR="009F7452" w:rsidRDefault="009F7452" w:rsidP="00327F82">
            <w:pPr>
              <w:keepLines/>
              <w:rPr>
                <w:rFonts w:ascii="Calibri" w:hAnsi="Calibri" w:cs="Calibri"/>
                <w:i/>
                <w:lang w:val="es-EC"/>
              </w:rPr>
            </w:pPr>
            <w:r>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9AF6824" w14:textId="77A9D5C9" w:rsidR="009F7452" w:rsidRDefault="00F33540" w:rsidP="00327F82">
            <w:pPr>
              <w:keepLines/>
              <w:rPr>
                <w:rFonts w:ascii="Calibri" w:hAnsi="Calibri" w:cs="Calibri"/>
                <w:color w:val="000000" w:themeColor="text1"/>
                <w:sz w:val="36"/>
                <w:szCs w:val="36"/>
                <w:lang w:val="es-EC"/>
              </w:rPr>
            </w:pPr>
            <w:r>
              <w:rPr>
                <w:rFonts w:ascii="Calibri" w:hAnsi="Calibri" w:cs="Calibri"/>
                <w:color w:val="000000" w:themeColor="text1"/>
                <w:kern w:val="24"/>
                <w:lang w:val="es-EC"/>
              </w:rPr>
              <w:t>19/04/2025</w:t>
            </w:r>
          </w:p>
          <w:p w14:paraId="093B21D2" w14:textId="77777777" w:rsidR="009F7452" w:rsidRDefault="009F7452" w:rsidP="00327F82">
            <w:pPr>
              <w:keepLines/>
              <w:rPr>
                <w:rFonts w:ascii="Calibri" w:hAnsi="Calibri" w:cs="Calibri"/>
                <w:color w:val="000000" w:themeColor="text1"/>
                <w:sz w:val="36"/>
                <w:szCs w:val="36"/>
                <w:lang w:val="es-EC"/>
              </w:rPr>
            </w:pPr>
            <w:r>
              <w:rPr>
                <w:rFonts w:ascii="Calibri" w:hAnsi="Calibri" w:cs="Calibri"/>
                <w:color w:val="000000" w:themeColor="text1"/>
                <w:kern w:val="24"/>
                <w:lang w:val="es-EC"/>
              </w:rPr>
              <w:t>Versión1.0</w:t>
            </w:r>
          </w:p>
        </w:tc>
      </w:tr>
      <w:tr w:rsidR="009F7452" w14:paraId="0FBB8707" w14:textId="77777777" w:rsidTr="00327F82">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5BF923" w14:textId="77777777" w:rsidR="009F7452" w:rsidRDefault="009F7452" w:rsidP="00327F82">
            <w:pPr>
              <w:keepLines/>
              <w:rPr>
                <w:rFonts w:ascii="Calibri" w:hAnsi="Calibri" w:cs="Calibri"/>
                <w:i/>
                <w:lang w:val="es-EC"/>
              </w:rPr>
            </w:pPr>
            <w:r>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9716EFB" w14:textId="77777777" w:rsidR="009F7452" w:rsidRDefault="009F7452" w:rsidP="00327F82">
            <w:pPr>
              <w:keepLines/>
              <w:rPr>
                <w:rFonts w:ascii="Calibri" w:hAnsi="Calibri" w:cs="Calibri"/>
                <w:color w:val="0000FF"/>
                <w:sz w:val="36"/>
                <w:szCs w:val="36"/>
                <w:lang w:val="es-EC"/>
              </w:rPr>
            </w:pPr>
            <w:r>
              <w:rPr>
                <w:rFonts w:ascii="Calibri" w:hAnsi="Calibri" w:cs="Calibri"/>
                <w:b/>
                <w:bCs/>
                <w:color w:val="000000" w:themeColor="text1"/>
                <w:kern w:val="24"/>
                <w:lang w:val="es-EC"/>
              </w:rPr>
              <w:t>Alta</w:t>
            </w:r>
            <w:r>
              <w:rPr>
                <w:rFonts w:ascii="Calibri" w:hAnsi="Calibri" w:cs="Calibri"/>
                <w:b/>
                <w:bCs/>
                <w:color w:val="0000FF"/>
                <w:kern w:val="24"/>
                <w:lang w:val="es-EC"/>
              </w:rPr>
              <w:t xml:space="preserve"> </w:t>
            </w:r>
          </w:p>
        </w:tc>
      </w:tr>
    </w:tbl>
    <w:p w14:paraId="21889C05" w14:textId="77777777" w:rsidR="009F7452" w:rsidRDefault="009F7452"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9F7452" w14:paraId="1792481F" w14:textId="77777777" w:rsidTr="00327F82">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6BDC62" w14:textId="77777777" w:rsidR="009F7452" w:rsidRDefault="009F7452" w:rsidP="00327F82">
            <w:pPr>
              <w:keepLines/>
              <w:rPr>
                <w:rFonts w:ascii="Calibri" w:hAnsi="Calibri" w:cs="Calibri"/>
                <w:i/>
                <w:lang w:val="es-EC"/>
              </w:rPr>
            </w:pPr>
            <w:r>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AF296DD" w14:textId="4775EE2E" w:rsidR="009F7452" w:rsidRDefault="009F7452" w:rsidP="00327F82">
            <w:pPr>
              <w:keepLines/>
              <w:rPr>
                <w:rFonts w:ascii="Calibri" w:hAnsi="Calibri" w:cs="Calibri"/>
                <w:color w:val="000000" w:themeColor="text1"/>
                <w:lang w:val="es-EC"/>
              </w:rPr>
            </w:pPr>
            <w:r>
              <w:rPr>
                <w:rFonts w:ascii="Calibri" w:hAnsi="Calibri" w:cs="Calibri"/>
                <w:b/>
                <w:color w:val="000000" w:themeColor="text1"/>
                <w:lang w:val="es-EC"/>
              </w:rPr>
              <w:t>RF-18</w:t>
            </w:r>
          </w:p>
        </w:tc>
      </w:tr>
      <w:tr w:rsidR="009F7452" w14:paraId="2BAA2DBA" w14:textId="77777777" w:rsidTr="00327F82">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E58AB4" w14:textId="77777777" w:rsidR="009F7452" w:rsidRDefault="009F7452" w:rsidP="00327F82">
            <w:pPr>
              <w:keepLines/>
              <w:rPr>
                <w:rFonts w:ascii="Calibri" w:hAnsi="Calibri" w:cs="Calibri"/>
                <w:i/>
                <w:lang w:val="es-EC"/>
              </w:rPr>
            </w:pPr>
            <w:r>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E06F322" w14:textId="09BA53E4" w:rsidR="009F7452" w:rsidRDefault="009F7452" w:rsidP="00327F82">
            <w:pPr>
              <w:keepLines/>
              <w:rPr>
                <w:rFonts w:ascii="Calibri" w:hAnsi="Calibri" w:cs="Calibri"/>
                <w:color w:val="000000" w:themeColor="text1"/>
                <w:szCs w:val="36"/>
                <w:lang w:val="es-EC"/>
              </w:rPr>
            </w:pPr>
            <w:r>
              <w:rPr>
                <w:rFonts w:ascii="Calibri" w:hAnsi="Calibri" w:cs="Calibri"/>
                <w:color w:val="000000" w:themeColor="text1"/>
                <w:szCs w:val="36"/>
                <w:lang w:val="es-EC"/>
              </w:rPr>
              <w:t xml:space="preserve">Filtro de Búsquedas </w:t>
            </w:r>
            <w:r w:rsidR="00AB08CA">
              <w:rPr>
                <w:rFonts w:ascii="Calibri" w:hAnsi="Calibri" w:cs="Calibri"/>
                <w:color w:val="000000" w:themeColor="text1"/>
                <w:szCs w:val="36"/>
                <w:lang w:val="es-EC"/>
              </w:rPr>
              <w:t>Libros</w:t>
            </w:r>
          </w:p>
        </w:tc>
      </w:tr>
      <w:tr w:rsidR="009F7452" w14:paraId="23F5B289" w14:textId="77777777" w:rsidTr="00327F82">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AA91243" w14:textId="77777777" w:rsidR="009F7452" w:rsidRDefault="009F7452" w:rsidP="00327F82">
            <w:pPr>
              <w:keepLines/>
              <w:rPr>
                <w:rFonts w:ascii="Calibri" w:hAnsi="Calibri" w:cs="Calibri"/>
                <w:i/>
                <w:lang w:val="es-EC"/>
              </w:rPr>
            </w:pPr>
            <w:r>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32E5814" w14:textId="7327FFE1" w:rsidR="009F7452" w:rsidRDefault="009F7452" w:rsidP="00327F82">
            <w:pPr>
              <w:keepLines/>
              <w:rPr>
                <w:rFonts w:ascii="Calibri" w:hAnsi="Calibri" w:cs="Calibri"/>
                <w:color w:val="000000" w:themeColor="text1"/>
                <w:sz w:val="36"/>
                <w:szCs w:val="36"/>
                <w:lang w:val="es-EC"/>
              </w:rPr>
            </w:pPr>
            <w:r>
              <w:rPr>
                <w:rFonts w:ascii="Calibri" w:hAnsi="Calibri" w:cs="Calibri"/>
                <w:color w:val="000000" w:themeColor="text1"/>
                <w:kern w:val="24"/>
                <w:lang w:val="es-EC"/>
              </w:rPr>
              <w:t>El sistema permitirá al usuario administrador y bibliotecario realizar búsquedas por filtros según su conveniencia</w:t>
            </w:r>
            <w:r w:rsidR="00AB08CA">
              <w:rPr>
                <w:rFonts w:ascii="Calibri" w:hAnsi="Calibri" w:cs="Calibri"/>
                <w:color w:val="000000" w:themeColor="text1"/>
                <w:kern w:val="24"/>
                <w:lang w:val="es-EC"/>
              </w:rPr>
              <w:t xml:space="preserve"> en los libros que posee el </w:t>
            </w:r>
            <w:r w:rsidR="00AB08CA">
              <w:rPr>
                <w:rFonts w:ascii="Calibri" w:hAnsi="Calibri" w:cs="Calibri"/>
                <w:color w:val="000000" w:themeColor="text1"/>
                <w:kern w:val="24"/>
                <w:lang w:val="es-EC"/>
              </w:rPr>
              <w:lastRenderedPageBreak/>
              <w:t>sistema</w:t>
            </w:r>
            <w:r>
              <w:rPr>
                <w:rFonts w:ascii="Calibri" w:hAnsi="Calibri" w:cs="Calibri"/>
                <w:color w:val="000000" w:themeColor="text1"/>
                <w:kern w:val="24"/>
                <w:lang w:val="es-EC"/>
              </w:rPr>
              <w:t>.</w:t>
            </w:r>
          </w:p>
        </w:tc>
      </w:tr>
      <w:tr w:rsidR="009F7452" w14:paraId="746B0EB1" w14:textId="77777777" w:rsidTr="00327F82">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3CEFF40" w14:textId="77777777" w:rsidR="009F7452" w:rsidRDefault="009F7452" w:rsidP="00327F82">
            <w:pPr>
              <w:keepLines/>
              <w:rPr>
                <w:rFonts w:ascii="Calibri" w:hAnsi="Calibri" w:cs="Calibri"/>
                <w:i/>
                <w:lang w:val="es-EC"/>
              </w:rPr>
            </w:pPr>
            <w:r>
              <w:rPr>
                <w:rFonts w:ascii="Calibri" w:hAnsi="Calibri" w:cs="Calibri"/>
                <w:i/>
                <w:lang w:val="es-EC"/>
              </w:rPr>
              <w:lastRenderedPageBreak/>
              <w:t>Tipo: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722FDAF" w14:textId="773E2960" w:rsidR="009F7452" w:rsidRDefault="009F7452" w:rsidP="00327F82">
            <w:pPr>
              <w:keepLines/>
              <w:rPr>
                <w:rFonts w:ascii="Calibri" w:hAnsi="Calibri" w:cs="Calibri"/>
                <w:color w:val="000000" w:themeColor="text1"/>
                <w:sz w:val="36"/>
                <w:szCs w:val="36"/>
                <w:lang w:val="es-EC"/>
              </w:rPr>
            </w:pPr>
            <w:r>
              <w:rPr>
                <w:rFonts w:ascii="Calibri" w:hAnsi="Calibri" w:cs="Book Antiqua"/>
                <w:iCs/>
                <w:color w:val="000000" w:themeColor="text1"/>
                <w:lang w:eastAsia="es-ES"/>
              </w:rPr>
              <w:t xml:space="preserve">Funcional – Gestión de </w:t>
            </w:r>
            <w:r w:rsidR="00AB08CA">
              <w:rPr>
                <w:rFonts w:ascii="Calibri" w:hAnsi="Calibri" w:cs="Book Antiqua"/>
                <w:iCs/>
                <w:color w:val="000000" w:themeColor="text1"/>
                <w:lang w:eastAsia="es-ES"/>
              </w:rPr>
              <w:t>libros</w:t>
            </w:r>
          </w:p>
        </w:tc>
      </w:tr>
      <w:tr w:rsidR="009F7452" w14:paraId="1755210E" w14:textId="77777777" w:rsidTr="00327F82">
        <w:trPr>
          <w:trHeight w:val="96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1FA0A0" w14:textId="77777777" w:rsidR="009F7452" w:rsidRDefault="009F7452" w:rsidP="00327F82">
            <w:pPr>
              <w:keepLines/>
              <w:rPr>
                <w:rFonts w:ascii="Calibri" w:hAnsi="Calibri" w:cs="Calibri"/>
                <w:i/>
                <w:lang w:val="es-EC"/>
              </w:rPr>
            </w:pPr>
            <w:r>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A61EB93" w14:textId="3ACD8451" w:rsidR="009F7452" w:rsidRDefault="009F7452" w:rsidP="00EE1907">
            <w:pPr>
              <w:pStyle w:val="Prrafodelista"/>
              <w:keepLines/>
              <w:numPr>
                <w:ilvl w:val="0"/>
                <w:numId w:val="9"/>
              </w:numPr>
              <w:rPr>
                <w:rFonts w:ascii="Calibri" w:hAnsi="Calibri" w:cs="Calibri"/>
                <w:color w:val="000000" w:themeColor="text1"/>
                <w:szCs w:val="36"/>
                <w:lang w:val="es-EC"/>
              </w:rPr>
            </w:pPr>
            <w:r>
              <w:rPr>
                <w:rFonts w:ascii="Calibri" w:hAnsi="Calibri" w:cs="Calibri"/>
                <w:color w:val="000000" w:themeColor="text1"/>
                <w:szCs w:val="36"/>
                <w:lang w:val="es-EC"/>
              </w:rPr>
              <w:t>Los filtros disponibles deberán utilizar id</w:t>
            </w:r>
            <w:r w:rsidR="00AB08CA">
              <w:rPr>
                <w:rFonts w:ascii="Calibri" w:hAnsi="Calibri" w:cs="Calibri"/>
                <w:color w:val="000000" w:themeColor="text1"/>
                <w:szCs w:val="36"/>
                <w:lang w:val="es-EC"/>
              </w:rPr>
              <w:t xml:space="preserve">, </w:t>
            </w:r>
            <w:r>
              <w:rPr>
                <w:rFonts w:ascii="Calibri" w:hAnsi="Calibri" w:cs="Calibri"/>
                <w:color w:val="000000" w:themeColor="text1"/>
                <w:szCs w:val="36"/>
                <w:lang w:val="es-EC"/>
              </w:rPr>
              <w:t>géneros</w:t>
            </w:r>
            <w:r w:rsidR="00AB08CA">
              <w:rPr>
                <w:rFonts w:ascii="Calibri" w:hAnsi="Calibri" w:cs="Calibri"/>
                <w:color w:val="000000" w:themeColor="text1"/>
                <w:szCs w:val="36"/>
                <w:lang w:val="es-EC"/>
              </w:rPr>
              <w:t xml:space="preserve">, autor, </w:t>
            </w:r>
            <w:proofErr w:type="spellStart"/>
            <w:r w:rsidR="00AB08CA">
              <w:rPr>
                <w:rFonts w:ascii="Calibri" w:hAnsi="Calibri" w:cs="Calibri"/>
                <w:color w:val="000000" w:themeColor="text1"/>
                <w:szCs w:val="36"/>
                <w:lang w:val="es-EC"/>
              </w:rPr>
              <w:t>titulo</w:t>
            </w:r>
            <w:proofErr w:type="spellEnd"/>
            <w:r w:rsidR="00AB08CA">
              <w:rPr>
                <w:rFonts w:ascii="Calibri" w:hAnsi="Calibri" w:cs="Calibri"/>
                <w:color w:val="000000" w:themeColor="text1"/>
                <w:szCs w:val="36"/>
                <w:lang w:val="es-EC"/>
              </w:rPr>
              <w:t xml:space="preserve"> y editorial</w:t>
            </w:r>
            <w:r>
              <w:rPr>
                <w:rFonts w:ascii="Calibri" w:hAnsi="Calibri" w:cs="Calibri"/>
                <w:color w:val="000000" w:themeColor="text1"/>
                <w:szCs w:val="36"/>
                <w:lang w:val="es-EC"/>
              </w:rPr>
              <w:t>.</w:t>
            </w:r>
          </w:p>
          <w:p w14:paraId="59972AE3" w14:textId="77777777" w:rsidR="009F7452" w:rsidRDefault="009F7452" w:rsidP="00EE1907">
            <w:pPr>
              <w:pStyle w:val="Prrafodelista"/>
              <w:keepLines/>
              <w:numPr>
                <w:ilvl w:val="0"/>
                <w:numId w:val="9"/>
              </w:numPr>
              <w:rPr>
                <w:rFonts w:ascii="Calibri" w:hAnsi="Calibri" w:cs="Calibri"/>
                <w:color w:val="000000" w:themeColor="text1"/>
                <w:szCs w:val="36"/>
                <w:lang w:val="es-EC"/>
              </w:rPr>
            </w:pPr>
            <w:r>
              <w:rPr>
                <w:rFonts w:ascii="Calibri" w:hAnsi="Calibri" w:cs="Calibri"/>
                <w:color w:val="000000" w:themeColor="text1"/>
                <w:szCs w:val="36"/>
                <w:lang w:val="es-EC"/>
              </w:rPr>
              <w:t>La búsqueda debe actualizarse en tiempo real de aplicarse los filtros.</w:t>
            </w:r>
          </w:p>
        </w:tc>
      </w:tr>
      <w:tr w:rsidR="009F7452" w14:paraId="2FDB7A38" w14:textId="77777777" w:rsidTr="00327F82">
        <w:trPr>
          <w:trHeight w:val="90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E1E0B7" w14:textId="77777777" w:rsidR="009F7452" w:rsidRDefault="009F7452" w:rsidP="00327F82">
            <w:pPr>
              <w:keepLines/>
              <w:rPr>
                <w:rFonts w:ascii="Calibri" w:hAnsi="Calibri" w:cs="Calibri"/>
                <w:i/>
                <w:lang w:val="es-EC"/>
              </w:rPr>
            </w:pPr>
            <w:r>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F76A305" w14:textId="203B1051" w:rsidR="009F7452" w:rsidRDefault="00F33540" w:rsidP="00327F82">
            <w:pPr>
              <w:keepLines/>
              <w:rPr>
                <w:rFonts w:ascii="Calibri" w:hAnsi="Calibri" w:cs="Calibri"/>
                <w:color w:val="000000" w:themeColor="text1"/>
                <w:sz w:val="36"/>
                <w:szCs w:val="36"/>
                <w:lang w:val="es-EC"/>
              </w:rPr>
            </w:pPr>
            <w:r>
              <w:rPr>
                <w:rFonts w:ascii="Calibri" w:hAnsi="Calibri" w:cs="Calibri"/>
                <w:color w:val="000000" w:themeColor="text1"/>
                <w:kern w:val="24"/>
                <w:lang w:val="es-EC"/>
              </w:rPr>
              <w:t>19/04/2025</w:t>
            </w:r>
          </w:p>
          <w:p w14:paraId="3558EF27" w14:textId="77777777" w:rsidR="009F7452" w:rsidRDefault="009F7452" w:rsidP="00327F82">
            <w:pPr>
              <w:keepLines/>
              <w:rPr>
                <w:rFonts w:ascii="Calibri" w:hAnsi="Calibri" w:cs="Calibri"/>
                <w:color w:val="000000" w:themeColor="text1"/>
                <w:sz w:val="36"/>
                <w:szCs w:val="36"/>
                <w:lang w:val="es-EC"/>
              </w:rPr>
            </w:pPr>
            <w:r>
              <w:rPr>
                <w:rFonts w:ascii="Calibri" w:hAnsi="Calibri" w:cs="Calibri"/>
                <w:color w:val="000000" w:themeColor="text1"/>
                <w:kern w:val="24"/>
                <w:lang w:val="es-EC"/>
              </w:rPr>
              <w:t>Versión1.0</w:t>
            </w:r>
          </w:p>
        </w:tc>
      </w:tr>
      <w:tr w:rsidR="009F7452" w14:paraId="23194771" w14:textId="77777777" w:rsidTr="00327F82">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EC8206" w14:textId="77777777" w:rsidR="009F7452" w:rsidRDefault="009F7452" w:rsidP="00327F82">
            <w:pPr>
              <w:keepLines/>
              <w:rPr>
                <w:rFonts w:ascii="Calibri" w:hAnsi="Calibri" w:cs="Calibri"/>
                <w:i/>
                <w:lang w:val="es-EC"/>
              </w:rPr>
            </w:pPr>
            <w:r>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944E530" w14:textId="77777777" w:rsidR="009F7452" w:rsidRDefault="009F7452" w:rsidP="00327F82">
            <w:pPr>
              <w:keepLines/>
              <w:rPr>
                <w:rFonts w:ascii="Calibri" w:hAnsi="Calibri" w:cs="Calibri"/>
                <w:color w:val="0000FF"/>
                <w:sz w:val="36"/>
                <w:szCs w:val="36"/>
                <w:lang w:val="es-EC"/>
              </w:rPr>
            </w:pPr>
            <w:r>
              <w:rPr>
                <w:rFonts w:ascii="Calibri" w:hAnsi="Calibri" w:cs="Calibri"/>
                <w:b/>
                <w:bCs/>
                <w:color w:val="000000" w:themeColor="text1"/>
                <w:kern w:val="24"/>
                <w:lang w:val="es-EC"/>
              </w:rPr>
              <w:t>Alta</w:t>
            </w:r>
            <w:r>
              <w:rPr>
                <w:rFonts w:ascii="Calibri" w:hAnsi="Calibri" w:cs="Calibri"/>
                <w:b/>
                <w:bCs/>
                <w:color w:val="0000FF"/>
                <w:kern w:val="24"/>
                <w:lang w:val="es-EC"/>
              </w:rPr>
              <w:t xml:space="preserve"> </w:t>
            </w:r>
          </w:p>
        </w:tc>
      </w:tr>
    </w:tbl>
    <w:p w14:paraId="2837C421" w14:textId="4CA72242" w:rsidR="009F7452" w:rsidRDefault="009F7452"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CF58F7" w14:paraId="27353914" w14:textId="77777777" w:rsidTr="00576CA6">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F1D4F88" w14:textId="77777777" w:rsidR="00CF58F7" w:rsidRDefault="00CF58F7" w:rsidP="00576CA6">
            <w:pPr>
              <w:keepLines/>
              <w:rPr>
                <w:rFonts w:ascii="Calibri" w:hAnsi="Calibri" w:cs="Calibri"/>
                <w:i/>
                <w:lang w:val="es-EC"/>
              </w:rPr>
            </w:pPr>
            <w:r>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280EDF3" w14:textId="1E7C9451" w:rsidR="00CF58F7" w:rsidRDefault="00CF58F7" w:rsidP="00576CA6">
            <w:pPr>
              <w:keepLines/>
              <w:rPr>
                <w:rFonts w:ascii="Calibri" w:hAnsi="Calibri" w:cs="Calibri"/>
                <w:color w:val="000000" w:themeColor="text1"/>
                <w:lang w:val="es-EC"/>
              </w:rPr>
            </w:pPr>
            <w:r>
              <w:rPr>
                <w:rFonts w:ascii="Calibri" w:hAnsi="Calibri" w:cs="Calibri"/>
                <w:b/>
                <w:color w:val="000000" w:themeColor="text1"/>
                <w:lang w:val="es-EC"/>
              </w:rPr>
              <w:t>RF-19</w:t>
            </w:r>
          </w:p>
        </w:tc>
      </w:tr>
      <w:tr w:rsidR="00CF58F7" w14:paraId="43C143F4" w14:textId="77777777" w:rsidTr="00576CA6">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FDB77C7" w14:textId="77777777" w:rsidR="00CF58F7" w:rsidRDefault="00CF58F7" w:rsidP="00576CA6">
            <w:pPr>
              <w:keepLines/>
              <w:rPr>
                <w:rFonts w:ascii="Calibri" w:hAnsi="Calibri" w:cs="Calibri"/>
                <w:i/>
                <w:lang w:val="es-EC"/>
              </w:rPr>
            </w:pPr>
            <w:r>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18EF105" w14:textId="1DAC308D" w:rsidR="00CF58F7" w:rsidRDefault="00B67E14" w:rsidP="00576CA6">
            <w:pPr>
              <w:keepLines/>
              <w:rPr>
                <w:rFonts w:ascii="Calibri" w:hAnsi="Calibri" w:cs="Calibri"/>
                <w:color w:val="000000" w:themeColor="text1"/>
                <w:szCs w:val="36"/>
                <w:lang w:val="es-EC"/>
              </w:rPr>
            </w:pPr>
            <w:r>
              <w:rPr>
                <w:rFonts w:ascii="Calibri" w:hAnsi="Calibri" w:cs="Calibri"/>
                <w:color w:val="000000" w:themeColor="text1"/>
                <w:szCs w:val="36"/>
                <w:lang w:val="es-EC"/>
              </w:rPr>
              <w:t>Recuperar Contraseña</w:t>
            </w:r>
          </w:p>
        </w:tc>
      </w:tr>
      <w:tr w:rsidR="00CF58F7" w14:paraId="552CBC29" w14:textId="77777777" w:rsidTr="00576CA6">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858BA22" w14:textId="77777777" w:rsidR="00CF58F7" w:rsidRDefault="00CF58F7" w:rsidP="00576CA6">
            <w:pPr>
              <w:keepLines/>
              <w:rPr>
                <w:rFonts w:ascii="Calibri" w:hAnsi="Calibri" w:cs="Calibri"/>
                <w:i/>
                <w:lang w:val="es-EC"/>
              </w:rPr>
            </w:pPr>
            <w:r>
              <w:rPr>
                <w:rFonts w:ascii="Calibri" w:hAnsi="Calibri" w:cs="Calibri"/>
                <w:i/>
                <w:lang w:val="es-EC"/>
              </w:rPr>
              <w:t>Texto: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EE9AA08" w14:textId="40F5C104" w:rsidR="00CF58F7" w:rsidRDefault="00CF58F7" w:rsidP="00576CA6">
            <w:pPr>
              <w:keepLines/>
              <w:rPr>
                <w:rFonts w:ascii="Calibri" w:hAnsi="Calibri" w:cs="Calibri"/>
                <w:color w:val="000000" w:themeColor="text1"/>
                <w:sz w:val="36"/>
                <w:szCs w:val="36"/>
                <w:lang w:val="es-EC"/>
              </w:rPr>
            </w:pPr>
            <w:r>
              <w:rPr>
                <w:rFonts w:ascii="Calibri" w:hAnsi="Calibri" w:cs="Calibri"/>
                <w:color w:val="000000" w:themeColor="text1"/>
                <w:kern w:val="24"/>
                <w:lang w:val="es-EC"/>
              </w:rPr>
              <w:t>El sistema permitirá al usuario administrador y bibliotecario r</w:t>
            </w:r>
            <w:r w:rsidR="00B67E14" w:rsidRPr="00B67E14">
              <w:rPr>
                <w:rFonts w:ascii="Calibri" w:hAnsi="Calibri" w:cs="Calibri"/>
                <w:color w:val="000000" w:themeColor="text1"/>
                <w:kern w:val="24"/>
                <w:lang w:val="es-EC"/>
              </w:rPr>
              <w:t>ecuperar sus contraseñas en caso de olvido mediante un proceso de verificación segura</w:t>
            </w:r>
            <w:r>
              <w:rPr>
                <w:rFonts w:ascii="Calibri" w:hAnsi="Calibri" w:cs="Calibri"/>
                <w:color w:val="000000" w:themeColor="text1"/>
                <w:kern w:val="24"/>
                <w:lang w:val="es-EC"/>
              </w:rPr>
              <w:t>.</w:t>
            </w:r>
          </w:p>
        </w:tc>
      </w:tr>
      <w:tr w:rsidR="00CF58F7" w14:paraId="2B11CB0C" w14:textId="77777777" w:rsidTr="00576CA6">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03B6722" w14:textId="77777777" w:rsidR="00CF58F7" w:rsidRDefault="00CF58F7" w:rsidP="00576CA6">
            <w:pPr>
              <w:keepLines/>
              <w:rPr>
                <w:rFonts w:ascii="Calibri" w:hAnsi="Calibri" w:cs="Calibri"/>
                <w:i/>
                <w:lang w:val="es-EC"/>
              </w:rPr>
            </w:pPr>
            <w:r>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1F04EF4" w14:textId="1907D7DC" w:rsidR="00CF58F7" w:rsidRDefault="00CF58F7" w:rsidP="00576CA6">
            <w:pPr>
              <w:keepLines/>
              <w:rPr>
                <w:rFonts w:ascii="Calibri" w:hAnsi="Calibri" w:cs="Calibri"/>
                <w:color w:val="000000" w:themeColor="text1"/>
                <w:sz w:val="36"/>
                <w:szCs w:val="36"/>
                <w:lang w:val="es-EC"/>
              </w:rPr>
            </w:pPr>
            <w:r>
              <w:rPr>
                <w:rFonts w:ascii="Calibri" w:hAnsi="Calibri" w:cs="Book Antiqua"/>
                <w:iCs/>
                <w:color w:val="000000" w:themeColor="text1"/>
                <w:lang w:eastAsia="es-ES"/>
              </w:rPr>
              <w:t xml:space="preserve">Funcional – Gestión de </w:t>
            </w:r>
            <w:r w:rsidR="00B67E14">
              <w:rPr>
                <w:rFonts w:ascii="Calibri" w:hAnsi="Calibri" w:cs="Book Antiqua"/>
                <w:iCs/>
                <w:color w:val="000000" w:themeColor="text1"/>
                <w:lang w:eastAsia="es-ES"/>
              </w:rPr>
              <w:t>seguridad</w:t>
            </w:r>
          </w:p>
        </w:tc>
      </w:tr>
      <w:tr w:rsidR="00CF58F7" w14:paraId="69BA8F25" w14:textId="77777777" w:rsidTr="00576CA6">
        <w:trPr>
          <w:trHeight w:val="96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4A74E1E" w14:textId="77777777" w:rsidR="00CF58F7" w:rsidRDefault="00CF58F7" w:rsidP="00576CA6">
            <w:pPr>
              <w:keepLines/>
              <w:rPr>
                <w:rFonts w:ascii="Calibri" w:hAnsi="Calibri" w:cs="Calibri"/>
                <w:i/>
                <w:lang w:val="es-EC"/>
              </w:rPr>
            </w:pPr>
            <w:r>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B4644C7" w14:textId="77777777" w:rsidR="00B67E14" w:rsidRDefault="00B67E14" w:rsidP="00EE1907">
            <w:pPr>
              <w:pStyle w:val="Prrafodelista"/>
              <w:keepLines/>
              <w:numPr>
                <w:ilvl w:val="0"/>
                <w:numId w:val="9"/>
              </w:numPr>
              <w:rPr>
                <w:rFonts w:ascii="Calibri" w:hAnsi="Calibri" w:cs="Calibri"/>
                <w:color w:val="000000" w:themeColor="text1"/>
                <w:szCs w:val="36"/>
                <w:lang w:val="es-EC"/>
              </w:rPr>
            </w:pPr>
            <w:r w:rsidRPr="00B67E14">
              <w:rPr>
                <w:rFonts w:ascii="Calibri" w:hAnsi="Calibri" w:cs="Calibri"/>
                <w:color w:val="000000" w:themeColor="text1"/>
                <w:szCs w:val="36"/>
                <w:lang w:val="es-EC"/>
              </w:rPr>
              <w:t>El sistema debe incluir un enlace de "¿Olvidaste tu contraseña?" en la pantalla de inicio de sesión</w:t>
            </w:r>
          </w:p>
          <w:p w14:paraId="5E6F1BD3" w14:textId="77777777" w:rsidR="00B67E14" w:rsidRPr="00B67E14" w:rsidRDefault="00B67E14" w:rsidP="00EE1907">
            <w:pPr>
              <w:pStyle w:val="Prrafodelista"/>
              <w:keepLines/>
              <w:numPr>
                <w:ilvl w:val="0"/>
                <w:numId w:val="9"/>
              </w:numPr>
              <w:rPr>
                <w:rFonts w:ascii="Calibri" w:hAnsi="Calibri" w:cs="Calibri"/>
                <w:color w:val="000000" w:themeColor="text1"/>
                <w:szCs w:val="36"/>
                <w:lang w:val="es-EC"/>
              </w:rPr>
            </w:pPr>
            <w:r w:rsidRPr="00B67E14">
              <w:rPr>
                <w:rFonts w:ascii="Calibri" w:hAnsi="Calibri" w:cs="Calibri"/>
                <w:color w:val="000000" w:themeColor="text1"/>
                <w:szCs w:val="36"/>
                <w:lang w:val="es-EC"/>
              </w:rPr>
              <w:t>Solicitar el correo electrónico registrado en el sistema.</w:t>
            </w:r>
          </w:p>
          <w:p w14:paraId="678B4F48" w14:textId="77777777" w:rsidR="00B67E14" w:rsidRPr="00B67E14" w:rsidRDefault="00B67E14" w:rsidP="00EE1907">
            <w:pPr>
              <w:pStyle w:val="Prrafodelista"/>
              <w:keepLines/>
              <w:numPr>
                <w:ilvl w:val="0"/>
                <w:numId w:val="9"/>
              </w:numPr>
              <w:rPr>
                <w:rFonts w:ascii="Calibri" w:hAnsi="Calibri" w:cs="Calibri"/>
                <w:color w:val="000000" w:themeColor="text1"/>
                <w:szCs w:val="36"/>
                <w:lang w:val="es-EC"/>
              </w:rPr>
            </w:pPr>
            <w:r w:rsidRPr="00B67E14">
              <w:rPr>
                <w:rFonts w:ascii="Calibri" w:hAnsi="Calibri" w:cs="Calibri"/>
                <w:color w:val="000000" w:themeColor="text1"/>
                <w:szCs w:val="36"/>
                <w:lang w:val="es-EC"/>
              </w:rPr>
              <w:t>Enviar un correo con un enlace único para restablecer la contraseña.</w:t>
            </w:r>
          </w:p>
          <w:p w14:paraId="464F4298" w14:textId="666D70FE" w:rsidR="00CF58F7" w:rsidRDefault="00B67E14" w:rsidP="00EE1907">
            <w:pPr>
              <w:pStyle w:val="Prrafodelista"/>
              <w:keepLines/>
              <w:numPr>
                <w:ilvl w:val="0"/>
                <w:numId w:val="9"/>
              </w:numPr>
              <w:rPr>
                <w:rFonts w:ascii="Calibri" w:hAnsi="Calibri" w:cs="Calibri"/>
                <w:color w:val="000000" w:themeColor="text1"/>
                <w:szCs w:val="36"/>
                <w:lang w:val="es-EC"/>
              </w:rPr>
            </w:pPr>
            <w:r w:rsidRPr="00B67E14">
              <w:rPr>
                <w:rFonts w:ascii="Calibri" w:hAnsi="Calibri" w:cs="Calibri"/>
                <w:color w:val="000000" w:themeColor="text1"/>
                <w:szCs w:val="36"/>
                <w:lang w:val="es-EC"/>
              </w:rPr>
              <w:t>El enlace debe tener una validez de 24 horas y expirar después de ser usado</w:t>
            </w:r>
          </w:p>
        </w:tc>
      </w:tr>
      <w:tr w:rsidR="00CF58F7" w14:paraId="32261A4C" w14:textId="77777777" w:rsidTr="00576CA6">
        <w:trPr>
          <w:trHeight w:val="90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5126026" w14:textId="77777777" w:rsidR="00CF58F7" w:rsidRDefault="00CF58F7" w:rsidP="00576CA6">
            <w:pPr>
              <w:keepLines/>
              <w:rPr>
                <w:rFonts w:ascii="Calibri" w:hAnsi="Calibri" w:cs="Calibri"/>
                <w:i/>
                <w:lang w:val="es-EC"/>
              </w:rPr>
            </w:pPr>
            <w:r>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CFF6640" w14:textId="00AF297A" w:rsidR="00CF58F7" w:rsidRDefault="00F33540" w:rsidP="00576CA6">
            <w:pPr>
              <w:keepLines/>
              <w:rPr>
                <w:rFonts w:ascii="Calibri" w:hAnsi="Calibri" w:cs="Calibri"/>
                <w:color w:val="000000" w:themeColor="text1"/>
                <w:sz w:val="36"/>
                <w:szCs w:val="36"/>
                <w:lang w:val="es-EC"/>
              </w:rPr>
            </w:pPr>
            <w:r>
              <w:rPr>
                <w:rFonts w:ascii="Calibri" w:hAnsi="Calibri" w:cs="Calibri"/>
                <w:color w:val="000000" w:themeColor="text1"/>
                <w:kern w:val="24"/>
                <w:lang w:val="es-EC"/>
              </w:rPr>
              <w:t>19/04/2025</w:t>
            </w:r>
          </w:p>
          <w:p w14:paraId="0D0273EE" w14:textId="77777777" w:rsidR="00CF58F7" w:rsidRDefault="00CF58F7" w:rsidP="00576CA6">
            <w:pPr>
              <w:keepLines/>
              <w:rPr>
                <w:rFonts w:ascii="Calibri" w:hAnsi="Calibri" w:cs="Calibri"/>
                <w:color w:val="000000" w:themeColor="text1"/>
                <w:sz w:val="36"/>
                <w:szCs w:val="36"/>
                <w:lang w:val="es-EC"/>
              </w:rPr>
            </w:pPr>
            <w:r>
              <w:rPr>
                <w:rFonts w:ascii="Calibri" w:hAnsi="Calibri" w:cs="Calibri"/>
                <w:color w:val="000000" w:themeColor="text1"/>
                <w:kern w:val="24"/>
                <w:lang w:val="es-EC"/>
              </w:rPr>
              <w:t>Versión1.0</w:t>
            </w:r>
          </w:p>
        </w:tc>
      </w:tr>
      <w:tr w:rsidR="00CF58F7" w14:paraId="7B42F791" w14:textId="77777777" w:rsidTr="00576CA6">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ACBAF38" w14:textId="77777777" w:rsidR="00CF58F7" w:rsidRDefault="00CF58F7" w:rsidP="00576CA6">
            <w:pPr>
              <w:keepLines/>
              <w:rPr>
                <w:rFonts w:ascii="Calibri" w:hAnsi="Calibri" w:cs="Calibri"/>
                <w:i/>
                <w:lang w:val="es-EC"/>
              </w:rPr>
            </w:pPr>
            <w:r>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30E00D6" w14:textId="77777777" w:rsidR="00CF58F7" w:rsidRDefault="00CF58F7" w:rsidP="00576CA6">
            <w:pPr>
              <w:keepLines/>
              <w:rPr>
                <w:rFonts w:ascii="Calibri" w:hAnsi="Calibri" w:cs="Calibri"/>
                <w:color w:val="0000FF"/>
                <w:sz w:val="36"/>
                <w:szCs w:val="36"/>
                <w:lang w:val="es-EC"/>
              </w:rPr>
            </w:pPr>
            <w:r>
              <w:rPr>
                <w:rFonts w:ascii="Calibri" w:hAnsi="Calibri" w:cs="Calibri"/>
                <w:b/>
                <w:bCs/>
                <w:color w:val="000000" w:themeColor="text1"/>
                <w:kern w:val="24"/>
                <w:lang w:val="es-EC"/>
              </w:rPr>
              <w:t>Alta</w:t>
            </w:r>
            <w:r>
              <w:rPr>
                <w:rFonts w:ascii="Calibri" w:hAnsi="Calibri" w:cs="Calibri"/>
                <w:b/>
                <w:bCs/>
                <w:color w:val="0000FF"/>
                <w:kern w:val="24"/>
                <w:lang w:val="es-EC"/>
              </w:rPr>
              <w:t xml:space="preserve"> </w:t>
            </w:r>
          </w:p>
        </w:tc>
      </w:tr>
    </w:tbl>
    <w:p w14:paraId="42DA096E" w14:textId="41A8976E" w:rsidR="00CF58F7" w:rsidRDefault="00CF58F7" w:rsidP="00C963BB"/>
    <w:p w14:paraId="7BC621F6" w14:textId="7B11D3BF" w:rsidR="00CF58F7" w:rsidRDefault="00CF58F7" w:rsidP="00C963BB"/>
    <w:tbl>
      <w:tblPr>
        <w:tblW w:w="9062" w:type="dxa"/>
        <w:tblInd w:w="571" w:type="dxa"/>
        <w:tblCellMar>
          <w:left w:w="0" w:type="dxa"/>
          <w:right w:w="0" w:type="dxa"/>
        </w:tblCellMar>
        <w:tblLook w:val="0600" w:firstRow="0" w:lastRow="0" w:firstColumn="0" w:lastColumn="0" w:noHBand="1" w:noVBand="1"/>
      </w:tblPr>
      <w:tblGrid>
        <w:gridCol w:w="1608"/>
        <w:gridCol w:w="7454"/>
      </w:tblGrid>
      <w:tr w:rsidR="00CF58F7" w14:paraId="5D6E728C" w14:textId="77777777" w:rsidTr="00576CA6">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C52A7B7" w14:textId="77777777" w:rsidR="00CF58F7" w:rsidRDefault="00CF58F7" w:rsidP="00576CA6">
            <w:pPr>
              <w:keepLines/>
              <w:rPr>
                <w:rFonts w:ascii="Calibri" w:hAnsi="Calibri" w:cs="Calibri"/>
                <w:i/>
                <w:lang w:val="es-EC"/>
              </w:rPr>
            </w:pPr>
            <w:r>
              <w:rPr>
                <w:rFonts w:ascii="Calibri" w:hAnsi="Calibri" w:cs="Calibri"/>
                <w:i/>
                <w:lang w:val="es-EC"/>
              </w:rPr>
              <w:t>Número: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9F8EB79" w14:textId="29514B14" w:rsidR="00CF58F7" w:rsidRDefault="00CF58F7" w:rsidP="00576CA6">
            <w:pPr>
              <w:keepLines/>
              <w:rPr>
                <w:rFonts w:ascii="Calibri" w:hAnsi="Calibri" w:cs="Calibri"/>
                <w:color w:val="000000" w:themeColor="text1"/>
                <w:lang w:val="es-EC"/>
              </w:rPr>
            </w:pPr>
            <w:r>
              <w:rPr>
                <w:rFonts w:ascii="Calibri" w:hAnsi="Calibri" w:cs="Calibri"/>
                <w:b/>
                <w:color w:val="000000" w:themeColor="text1"/>
                <w:lang w:val="es-EC"/>
              </w:rPr>
              <w:t>RF-20</w:t>
            </w:r>
          </w:p>
        </w:tc>
      </w:tr>
      <w:tr w:rsidR="00CF58F7" w14:paraId="5BE7B203" w14:textId="77777777" w:rsidTr="00576CA6">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2D4CC8" w14:textId="77777777" w:rsidR="00CF58F7" w:rsidRDefault="00CF58F7" w:rsidP="00576CA6">
            <w:pPr>
              <w:keepLines/>
              <w:rPr>
                <w:rFonts w:ascii="Calibri" w:hAnsi="Calibri" w:cs="Calibri"/>
                <w:i/>
                <w:lang w:val="es-EC"/>
              </w:rPr>
            </w:pPr>
            <w:r>
              <w:rPr>
                <w:rFonts w:ascii="Calibri" w:hAnsi="Calibri" w:cs="Calibri"/>
                <w:i/>
                <w:lang w:val="es-EC"/>
              </w:rPr>
              <w:t>Título: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1E79262" w14:textId="51A81351" w:rsidR="00CF58F7" w:rsidRDefault="00B67E14" w:rsidP="00576CA6">
            <w:pPr>
              <w:keepLines/>
              <w:rPr>
                <w:rFonts w:ascii="Calibri" w:hAnsi="Calibri" w:cs="Calibri"/>
                <w:color w:val="000000" w:themeColor="text1"/>
                <w:szCs w:val="36"/>
                <w:lang w:val="es-EC"/>
              </w:rPr>
            </w:pPr>
            <w:r w:rsidRPr="00B67E14">
              <w:rPr>
                <w:rFonts w:ascii="Calibri" w:hAnsi="Calibri" w:cs="Calibri"/>
                <w:color w:val="000000" w:themeColor="text1"/>
                <w:szCs w:val="36"/>
                <w:lang w:val="es-EC"/>
              </w:rPr>
              <w:t>Configurar Permisos</w:t>
            </w:r>
          </w:p>
        </w:tc>
      </w:tr>
      <w:tr w:rsidR="00CF58F7" w14:paraId="0EECA16E" w14:textId="77777777" w:rsidTr="00576CA6">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2A4F308" w14:textId="77777777" w:rsidR="00CF58F7" w:rsidRDefault="00CF58F7" w:rsidP="00576CA6">
            <w:pPr>
              <w:keepLines/>
              <w:rPr>
                <w:rFonts w:ascii="Calibri" w:hAnsi="Calibri" w:cs="Calibri"/>
                <w:i/>
                <w:lang w:val="es-EC"/>
              </w:rPr>
            </w:pPr>
            <w:r>
              <w:rPr>
                <w:rFonts w:ascii="Calibri" w:hAnsi="Calibri" w:cs="Calibri"/>
                <w:i/>
                <w:lang w:val="es-EC"/>
              </w:rPr>
              <w:lastRenderedPageBreak/>
              <w:t>Texto: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D0C60DB" w14:textId="2496DCB4" w:rsidR="00CF58F7" w:rsidRDefault="00B67E14" w:rsidP="00576CA6">
            <w:pPr>
              <w:keepLines/>
              <w:rPr>
                <w:rFonts w:ascii="Calibri" w:hAnsi="Calibri" w:cs="Calibri"/>
                <w:color w:val="000000" w:themeColor="text1"/>
                <w:sz w:val="36"/>
                <w:szCs w:val="36"/>
                <w:lang w:val="es-EC"/>
              </w:rPr>
            </w:pPr>
            <w:r w:rsidRPr="00B67E14">
              <w:rPr>
                <w:rFonts w:ascii="Calibri" w:hAnsi="Calibri" w:cs="Calibri"/>
                <w:color w:val="000000" w:themeColor="text1"/>
                <w:kern w:val="24"/>
                <w:lang w:val="es-EC"/>
              </w:rPr>
              <w:t>El sistema permitirá al administrador configurar y gestionar los permisos de los bibliotecarios para acceder y gestionar módulos específicos como lectores, existencias, multas y cubículos.</w:t>
            </w:r>
          </w:p>
        </w:tc>
      </w:tr>
      <w:tr w:rsidR="00CF58F7" w14:paraId="52B02A18" w14:textId="77777777" w:rsidTr="00576CA6">
        <w:trPr>
          <w:trHeight w:val="33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F9B3C8" w14:textId="77777777" w:rsidR="00CF58F7" w:rsidRDefault="00CF58F7" w:rsidP="00576CA6">
            <w:pPr>
              <w:keepLines/>
              <w:rPr>
                <w:rFonts w:ascii="Calibri" w:hAnsi="Calibri" w:cs="Calibri"/>
                <w:i/>
                <w:lang w:val="es-EC"/>
              </w:rPr>
            </w:pPr>
            <w:r>
              <w:rPr>
                <w:rFonts w:ascii="Calibri" w:hAnsi="Calibri" w:cs="Calibri"/>
                <w:i/>
                <w:lang w:val="es-EC"/>
              </w:rPr>
              <w:t>Tipo:</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472C9AF" w14:textId="77777777" w:rsidR="00CF58F7" w:rsidRDefault="00CF58F7" w:rsidP="00576CA6">
            <w:pPr>
              <w:keepLines/>
              <w:rPr>
                <w:rFonts w:ascii="Calibri" w:hAnsi="Calibri" w:cs="Calibri"/>
                <w:color w:val="000000" w:themeColor="text1"/>
                <w:sz w:val="36"/>
                <w:szCs w:val="36"/>
                <w:lang w:val="es-EC"/>
              </w:rPr>
            </w:pPr>
            <w:r>
              <w:rPr>
                <w:rFonts w:ascii="Calibri" w:hAnsi="Calibri" w:cs="Book Antiqua"/>
                <w:iCs/>
                <w:color w:val="000000" w:themeColor="text1"/>
                <w:lang w:eastAsia="es-ES"/>
              </w:rPr>
              <w:t>Funcional – Gestión de libros</w:t>
            </w:r>
          </w:p>
        </w:tc>
      </w:tr>
      <w:tr w:rsidR="00CF58F7" w14:paraId="4A716E52" w14:textId="77777777" w:rsidTr="00576CA6">
        <w:trPr>
          <w:trHeight w:val="96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4BCDA9" w14:textId="77777777" w:rsidR="00CF58F7" w:rsidRDefault="00CF58F7" w:rsidP="00576CA6">
            <w:pPr>
              <w:keepLines/>
              <w:rPr>
                <w:rFonts w:ascii="Calibri" w:hAnsi="Calibri" w:cs="Calibri"/>
                <w:i/>
                <w:lang w:val="es-EC"/>
              </w:rPr>
            </w:pPr>
            <w:r>
              <w:rPr>
                <w:rFonts w:ascii="Calibri" w:hAnsi="Calibri" w:cs="Calibri"/>
                <w:i/>
                <w:lang w:val="es-EC"/>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61D984C" w14:textId="10010651" w:rsidR="00CF58F7" w:rsidRDefault="00B67E14" w:rsidP="00EE1907">
            <w:pPr>
              <w:pStyle w:val="Prrafodelista"/>
              <w:keepLines/>
              <w:numPr>
                <w:ilvl w:val="0"/>
                <w:numId w:val="9"/>
              </w:numPr>
              <w:rPr>
                <w:rFonts w:ascii="Calibri" w:hAnsi="Calibri" w:cs="Calibri"/>
                <w:color w:val="000000" w:themeColor="text1"/>
                <w:szCs w:val="36"/>
                <w:lang w:val="es-EC"/>
              </w:rPr>
            </w:pPr>
            <w:r>
              <w:rPr>
                <w:rFonts w:ascii="Calibri" w:hAnsi="Calibri" w:cs="Calibri"/>
                <w:color w:val="000000" w:themeColor="text1"/>
                <w:szCs w:val="36"/>
                <w:lang w:val="es-EC"/>
              </w:rPr>
              <w:t xml:space="preserve">El administrador podrá dar o revocar </w:t>
            </w:r>
            <w:r w:rsidR="00CF58F7">
              <w:rPr>
                <w:rFonts w:ascii="Calibri" w:hAnsi="Calibri" w:cs="Calibri"/>
                <w:color w:val="000000" w:themeColor="text1"/>
                <w:szCs w:val="36"/>
                <w:lang w:val="es-EC"/>
              </w:rPr>
              <w:t>l</w:t>
            </w:r>
            <w:r>
              <w:rPr>
                <w:rFonts w:ascii="Calibri" w:hAnsi="Calibri" w:cs="Calibri"/>
                <w:color w:val="000000" w:themeColor="text1"/>
                <w:szCs w:val="36"/>
                <w:lang w:val="es-EC"/>
              </w:rPr>
              <w:t>os permisos a los bibliotecarios</w:t>
            </w:r>
            <w:r w:rsidR="00CF58F7">
              <w:rPr>
                <w:rFonts w:ascii="Calibri" w:hAnsi="Calibri" w:cs="Calibri"/>
                <w:color w:val="000000" w:themeColor="text1"/>
                <w:szCs w:val="36"/>
                <w:lang w:val="es-EC"/>
              </w:rPr>
              <w:t>.</w:t>
            </w:r>
          </w:p>
          <w:p w14:paraId="28687586" w14:textId="2062C80F" w:rsidR="00CF58F7" w:rsidRPr="00B67E14" w:rsidRDefault="00B67E14" w:rsidP="00EE1907">
            <w:pPr>
              <w:pStyle w:val="Prrafodelista"/>
              <w:keepLines/>
              <w:numPr>
                <w:ilvl w:val="0"/>
                <w:numId w:val="9"/>
              </w:numPr>
              <w:rPr>
                <w:rFonts w:ascii="Calibri" w:hAnsi="Calibri" w:cs="Calibri"/>
                <w:color w:val="000000" w:themeColor="text1"/>
                <w:szCs w:val="36"/>
                <w:lang w:val="es-EC"/>
              </w:rPr>
            </w:pPr>
            <w:r w:rsidRPr="00B67E14">
              <w:rPr>
                <w:rFonts w:ascii="Calibri" w:hAnsi="Calibri" w:cs="Calibri"/>
                <w:color w:val="000000" w:themeColor="text1"/>
                <w:szCs w:val="36"/>
                <w:lang w:val="es-EC"/>
              </w:rPr>
              <w:t>Asignar permisos específicos a los bibliotecarios para acceder a módulos como: Gestión de lectores</w:t>
            </w:r>
            <w:r>
              <w:rPr>
                <w:rFonts w:ascii="Calibri" w:hAnsi="Calibri" w:cs="Calibri"/>
                <w:color w:val="000000" w:themeColor="text1"/>
                <w:szCs w:val="36"/>
                <w:lang w:val="es-EC"/>
              </w:rPr>
              <w:t>,</w:t>
            </w:r>
            <w:r w:rsidRPr="00B67E14">
              <w:rPr>
                <w:rFonts w:ascii="Calibri" w:hAnsi="Calibri" w:cs="Calibri"/>
                <w:color w:val="000000" w:themeColor="text1"/>
                <w:szCs w:val="36"/>
                <w:lang w:val="es-EC"/>
              </w:rPr>
              <w:t xml:space="preserve"> Gestión de existencias</w:t>
            </w:r>
            <w:r>
              <w:rPr>
                <w:rFonts w:ascii="Calibri" w:hAnsi="Calibri" w:cs="Calibri"/>
                <w:color w:val="000000" w:themeColor="text1"/>
                <w:szCs w:val="36"/>
                <w:lang w:val="es-EC"/>
              </w:rPr>
              <w:t xml:space="preserve">, </w:t>
            </w:r>
            <w:r w:rsidRPr="00B67E14">
              <w:rPr>
                <w:rFonts w:ascii="Calibri" w:hAnsi="Calibri" w:cs="Calibri"/>
                <w:color w:val="000000" w:themeColor="text1"/>
                <w:szCs w:val="36"/>
                <w:lang w:val="es-EC"/>
              </w:rPr>
              <w:t>Gestión de multas</w:t>
            </w:r>
            <w:r>
              <w:rPr>
                <w:rFonts w:ascii="Calibri" w:hAnsi="Calibri" w:cs="Calibri"/>
                <w:color w:val="000000" w:themeColor="text1"/>
                <w:szCs w:val="36"/>
                <w:lang w:val="es-EC"/>
              </w:rPr>
              <w:t xml:space="preserve"> y </w:t>
            </w:r>
            <w:r w:rsidRPr="00B67E14">
              <w:rPr>
                <w:rFonts w:ascii="Calibri" w:hAnsi="Calibri" w:cs="Calibri"/>
                <w:color w:val="000000" w:themeColor="text1"/>
                <w:szCs w:val="36"/>
                <w:lang w:val="es-EC"/>
              </w:rPr>
              <w:t>Gestión de cubículos.</w:t>
            </w:r>
          </w:p>
        </w:tc>
      </w:tr>
      <w:tr w:rsidR="00CF58F7" w14:paraId="4BE44752" w14:textId="77777777" w:rsidTr="00576CA6">
        <w:trPr>
          <w:trHeight w:val="90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A2150E" w14:textId="77777777" w:rsidR="00CF58F7" w:rsidRDefault="00CF58F7" w:rsidP="00576CA6">
            <w:pPr>
              <w:keepLines/>
              <w:rPr>
                <w:rFonts w:ascii="Calibri" w:hAnsi="Calibri" w:cs="Calibri"/>
                <w:i/>
                <w:lang w:val="es-EC"/>
              </w:rPr>
            </w:pPr>
            <w:r>
              <w:rPr>
                <w:rFonts w:ascii="Calibri" w:hAnsi="Calibri" w:cs="Calibri"/>
                <w:i/>
                <w:lang w:val="es-EC"/>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10EAF0C" w14:textId="7EBD37D3" w:rsidR="00CF58F7" w:rsidRDefault="00F33540" w:rsidP="00576CA6">
            <w:pPr>
              <w:keepLines/>
              <w:rPr>
                <w:rFonts w:ascii="Calibri" w:hAnsi="Calibri" w:cs="Calibri"/>
                <w:color w:val="000000" w:themeColor="text1"/>
                <w:sz w:val="36"/>
                <w:szCs w:val="36"/>
                <w:lang w:val="es-EC"/>
              </w:rPr>
            </w:pPr>
            <w:r>
              <w:rPr>
                <w:rFonts w:ascii="Calibri" w:hAnsi="Calibri" w:cs="Calibri"/>
                <w:color w:val="000000" w:themeColor="text1"/>
                <w:kern w:val="24"/>
                <w:lang w:val="es-EC"/>
              </w:rPr>
              <w:t>19/04/2025</w:t>
            </w:r>
          </w:p>
          <w:p w14:paraId="5B5E4E07" w14:textId="77777777" w:rsidR="00CF58F7" w:rsidRDefault="00CF58F7" w:rsidP="00576CA6">
            <w:pPr>
              <w:keepLines/>
              <w:rPr>
                <w:rFonts w:ascii="Calibri" w:hAnsi="Calibri" w:cs="Calibri"/>
                <w:color w:val="000000" w:themeColor="text1"/>
                <w:sz w:val="36"/>
                <w:szCs w:val="36"/>
                <w:lang w:val="es-EC"/>
              </w:rPr>
            </w:pPr>
            <w:r>
              <w:rPr>
                <w:rFonts w:ascii="Calibri" w:hAnsi="Calibri" w:cs="Calibri"/>
                <w:color w:val="000000" w:themeColor="text1"/>
                <w:kern w:val="24"/>
                <w:lang w:val="es-EC"/>
              </w:rPr>
              <w:t>Versión1.0</w:t>
            </w:r>
          </w:p>
        </w:tc>
      </w:tr>
      <w:tr w:rsidR="00CF58F7" w14:paraId="5F1AB71E" w14:textId="77777777" w:rsidTr="00576CA6">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90FA65" w14:textId="77777777" w:rsidR="00CF58F7" w:rsidRDefault="00CF58F7" w:rsidP="00576CA6">
            <w:pPr>
              <w:keepLines/>
              <w:rPr>
                <w:rFonts w:ascii="Calibri" w:hAnsi="Calibri" w:cs="Calibri"/>
                <w:i/>
                <w:lang w:val="es-EC"/>
              </w:rPr>
            </w:pPr>
            <w:r>
              <w:rPr>
                <w:rFonts w:ascii="Calibri" w:hAnsi="Calibri" w:cs="Calibri"/>
                <w:i/>
                <w:lang w:val="es-EC"/>
              </w:rPr>
              <w:t>Prioridad:</w:t>
            </w:r>
          </w:p>
        </w:tc>
        <w:tc>
          <w:tcPr>
            <w:tcW w:w="745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7E2B3DB" w14:textId="77777777" w:rsidR="00CF58F7" w:rsidRDefault="00CF58F7" w:rsidP="00576CA6">
            <w:pPr>
              <w:keepLines/>
              <w:rPr>
                <w:rFonts w:ascii="Calibri" w:hAnsi="Calibri" w:cs="Calibri"/>
                <w:color w:val="0000FF"/>
                <w:sz w:val="36"/>
                <w:szCs w:val="36"/>
                <w:lang w:val="es-EC"/>
              </w:rPr>
            </w:pPr>
            <w:r>
              <w:rPr>
                <w:rFonts w:ascii="Calibri" w:hAnsi="Calibri" w:cs="Calibri"/>
                <w:b/>
                <w:bCs/>
                <w:color w:val="000000" w:themeColor="text1"/>
                <w:kern w:val="24"/>
                <w:lang w:val="es-EC"/>
              </w:rPr>
              <w:t>Alta</w:t>
            </w:r>
            <w:r>
              <w:rPr>
                <w:rFonts w:ascii="Calibri" w:hAnsi="Calibri" w:cs="Calibri"/>
                <w:b/>
                <w:bCs/>
                <w:color w:val="0000FF"/>
                <w:kern w:val="24"/>
                <w:lang w:val="es-EC"/>
              </w:rPr>
              <w:t xml:space="preserve"> </w:t>
            </w:r>
          </w:p>
        </w:tc>
      </w:tr>
    </w:tbl>
    <w:p w14:paraId="75F5507A" w14:textId="77777777" w:rsidR="00CF58F7" w:rsidRDefault="00CF58F7" w:rsidP="00C963BB"/>
    <w:p w14:paraId="1DACA69B" w14:textId="77777777" w:rsidR="00A2466D" w:rsidRDefault="00A2466D" w:rsidP="00EE1907">
      <w:pPr>
        <w:pStyle w:val="Ttulo2"/>
        <w:numPr>
          <w:ilvl w:val="1"/>
          <w:numId w:val="1"/>
        </w:numPr>
        <w:ind w:left="1418"/>
        <w:rPr>
          <w:rFonts w:ascii="Calibri" w:hAnsi="Calibri" w:cs="Book Antiqua"/>
          <w:i w:val="0"/>
          <w:sz w:val="24"/>
        </w:rPr>
      </w:pPr>
      <w:bookmarkStart w:id="35" w:name="_Toc196203981"/>
      <w:r w:rsidRPr="00A2466D">
        <w:rPr>
          <w:rFonts w:ascii="Calibri" w:hAnsi="Calibri" w:cs="Book Antiqua"/>
          <w:i w:val="0"/>
          <w:sz w:val="24"/>
        </w:rPr>
        <w:t>No funcionales</w:t>
      </w:r>
      <w:bookmarkEnd w:id="34"/>
      <w:bookmarkEnd w:id="35"/>
    </w:p>
    <w:p w14:paraId="03805005" w14:textId="77777777" w:rsidR="00837034" w:rsidRDefault="00837034" w:rsidP="00837034">
      <w:pPr>
        <w:ind w:left="720"/>
        <w:jc w:val="both"/>
        <w:rPr>
          <w:rFonts w:ascii="Calibri" w:hAnsi="Calibri" w:cs="Book Antiqua"/>
          <w:i/>
          <w:color w:val="0000FF"/>
        </w:rPr>
      </w:pPr>
    </w:p>
    <w:tbl>
      <w:tblPr>
        <w:tblW w:w="7934" w:type="dxa"/>
        <w:jc w:val="center"/>
        <w:tblCellMar>
          <w:left w:w="0" w:type="dxa"/>
          <w:right w:w="0" w:type="dxa"/>
        </w:tblCellMar>
        <w:tblLook w:val="0600" w:firstRow="0" w:lastRow="0" w:firstColumn="0" w:lastColumn="0" w:noHBand="1" w:noVBand="1"/>
      </w:tblPr>
      <w:tblGrid>
        <w:gridCol w:w="1608"/>
        <w:gridCol w:w="6326"/>
      </w:tblGrid>
      <w:tr w:rsidR="00837034" w:rsidRPr="00C514B7" w14:paraId="438B0559" w14:textId="77777777" w:rsidTr="007B6759">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C8A7CC5" w14:textId="77777777" w:rsidR="00837034" w:rsidRPr="00CF3B6A" w:rsidRDefault="00837034" w:rsidP="007B6759">
            <w:pPr>
              <w:rPr>
                <w:rFonts w:ascii="Calibri" w:hAnsi="Calibri" w:cs="Calibri"/>
                <w:i/>
                <w:color w:val="000000" w:themeColor="text1"/>
              </w:rPr>
            </w:pPr>
            <w:proofErr w:type="spellStart"/>
            <w:r w:rsidRPr="00CF3B6A">
              <w:rPr>
                <w:rFonts w:ascii="Calibri" w:hAnsi="Calibri" w:cs="Calibri"/>
                <w:i/>
                <w:iCs/>
                <w:color w:val="000000" w:themeColor="text1"/>
                <w:lang w:val="en-US"/>
              </w:rPr>
              <w:t>Número</w:t>
            </w:r>
            <w:proofErr w:type="spellEnd"/>
            <w:r w:rsidRPr="00CF3B6A">
              <w:rPr>
                <w:rFonts w:ascii="Calibri" w:hAnsi="Calibri" w:cs="Calibri"/>
                <w:i/>
                <w:iCs/>
                <w:color w:val="000000" w:themeColor="text1"/>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E1912C" w14:textId="77777777" w:rsidR="00837034" w:rsidRPr="00F140FA" w:rsidRDefault="00837034" w:rsidP="00CF3B6A">
            <w:pPr>
              <w:rPr>
                <w:rFonts w:ascii="Calibri" w:hAnsi="Calibri" w:cs="Calibri"/>
                <w:b/>
                <w:i/>
                <w:color w:val="000000" w:themeColor="text1"/>
              </w:rPr>
            </w:pPr>
            <w:r w:rsidRPr="00F140FA">
              <w:rPr>
                <w:rFonts w:ascii="Calibri" w:hAnsi="Calibri" w:cs="Calibri"/>
                <w:b/>
                <w:i/>
                <w:color w:val="000000" w:themeColor="text1"/>
                <w:lang w:val="en-US"/>
              </w:rPr>
              <w:t>RN-</w:t>
            </w:r>
            <w:r w:rsidR="00CF3B6A" w:rsidRPr="00F140FA">
              <w:rPr>
                <w:rFonts w:ascii="Calibri" w:hAnsi="Calibri" w:cs="Calibri"/>
                <w:b/>
                <w:color w:val="000000" w:themeColor="text1"/>
                <w:lang w:val="en-US"/>
              </w:rPr>
              <w:t>1</w:t>
            </w:r>
          </w:p>
        </w:tc>
      </w:tr>
      <w:tr w:rsidR="00837034" w:rsidRPr="00C514B7" w14:paraId="428828C8" w14:textId="77777777" w:rsidTr="007B6759">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759024B" w14:textId="77777777" w:rsidR="00837034" w:rsidRPr="00CF3B6A" w:rsidRDefault="00837034" w:rsidP="007B6759">
            <w:pPr>
              <w:rPr>
                <w:rFonts w:ascii="Calibri" w:hAnsi="Calibri" w:cs="Calibri"/>
                <w:i/>
                <w:color w:val="000000" w:themeColor="text1"/>
              </w:rPr>
            </w:pPr>
            <w:proofErr w:type="spellStart"/>
            <w:r w:rsidRPr="00CF3B6A">
              <w:rPr>
                <w:rFonts w:ascii="Calibri" w:hAnsi="Calibri" w:cs="Calibri"/>
                <w:i/>
                <w:iCs/>
                <w:color w:val="000000" w:themeColor="text1"/>
                <w:lang w:val="en-US"/>
              </w:rPr>
              <w:t>Título</w:t>
            </w:r>
            <w:proofErr w:type="spellEnd"/>
            <w:r w:rsidRPr="00CF3B6A">
              <w:rPr>
                <w:rFonts w:ascii="Calibri" w:hAnsi="Calibri" w:cs="Calibri"/>
                <w:i/>
                <w:iCs/>
                <w:color w:val="000000" w:themeColor="text1"/>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B9E4B8" w14:textId="77777777" w:rsidR="00837034" w:rsidRPr="00CF3B6A" w:rsidRDefault="00CF3B6A" w:rsidP="007B6759">
            <w:pPr>
              <w:pStyle w:val="NormalWeb"/>
              <w:spacing w:before="0" w:beforeAutospacing="0" w:after="0" w:afterAutospacing="0"/>
              <w:textAlignment w:val="baseline"/>
              <w:rPr>
                <w:rFonts w:ascii="Calibri" w:hAnsi="Calibri" w:cs="Calibri"/>
                <w:color w:val="000000" w:themeColor="text1"/>
              </w:rPr>
            </w:pPr>
            <w:r>
              <w:rPr>
                <w:rFonts w:ascii="Calibri" w:hAnsi="Calibri" w:cs="Calibri"/>
                <w:color w:val="000000" w:themeColor="text1"/>
              </w:rPr>
              <w:t>Sistema Operativo</w:t>
            </w:r>
          </w:p>
        </w:tc>
      </w:tr>
      <w:tr w:rsidR="00837034" w:rsidRPr="00C514B7" w14:paraId="7D84467B" w14:textId="77777777" w:rsidTr="007B6759">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91547F" w14:textId="77777777" w:rsidR="00837034" w:rsidRPr="00CF3B6A" w:rsidRDefault="00837034" w:rsidP="007B6759">
            <w:pPr>
              <w:rPr>
                <w:rFonts w:ascii="Calibri" w:hAnsi="Calibri" w:cs="Calibri"/>
                <w:i/>
                <w:color w:val="000000" w:themeColor="text1"/>
              </w:rPr>
            </w:pPr>
            <w:proofErr w:type="spellStart"/>
            <w:r w:rsidRPr="00CF3B6A">
              <w:rPr>
                <w:rFonts w:ascii="Calibri" w:hAnsi="Calibri" w:cs="Calibri"/>
                <w:i/>
                <w:iCs/>
                <w:color w:val="000000" w:themeColor="text1"/>
                <w:lang w:val="en-US"/>
              </w:rPr>
              <w:t>Texto</w:t>
            </w:r>
            <w:proofErr w:type="spellEnd"/>
            <w:r w:rsidRPr="00CF3B6A">
              <w:rPr>
                <w:rFonts w:ascii="Calibri" w:hAnsi="Calibri" w:cs="Calibri"/>
                <w:i/>
                <w:iCs/>
                <w:color w:val="000000" w:themeColor="text1"/>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639627" w14:textId="4862A749" w:rsidR="00837034" w:rsidRPr="00CF3B6A" w:rsidRDefault="00837034" w:rsidP="00F140FA">
            <w:pPr>
              <w:pStyle w:val="NormalWeb"/>
              <w:spacing w:before="0" w:beforeAutospacing="0" w:after="0" w:afterAutospacing="0"/>
              <w:textAlignment w:val="baseline"/>
              <w:rPr>
                <w:rFonts w:ascii="Calibri" w:hAnsi="Calibri" w:cs="Calibri"/>
                <w:i/>
                <w:color w:val="000000" w:themeColor="text1"/>
              </w:rPr>
            </w:pPr>
            <w:r w:rsidRPr="00CF3B6A">
              <w:rPr>
                <w:rFonts w:ascii="Calibri" w:hAnsi="Calibri" w:cs="Book Antiqua"/>
                <w:color w:val="000000" w:themeColor="text1"/>
              </w:rPr>
              <w:t>El sistema está preparado para ser operado a través de</w:t>
            </w:r>
            <w:r w:rsidR="00F140FA">
              <w:rPr>
                <w:rFonts w:ascii="Calibri" w:hAnsi="Calibri" w:cs="Book Antiqua"/>
                <w:color w:val="000000" w:themeColor="text1"/>
              </w:rPr>
              <w:t>l sistema oper</w:t>
            </w:r>
            <w:r w:rsidR="00382CB0">
              <w:rPr>
                <w:rFonts w:ascii="Calibri" w:hAnsi="Calibri" w:cs="Book Antiqua"/>
                <w:color w:val="000000" w:themeColor="text1"/>
              </w:rPr>
              <w:t>ativo de Windows 10</w:t>
            </w:r>
            <w:r w:rsidRPr="00CF3B6A">
              <w:rPr>
                <w:rFonts w:ascii="Calibri" w:hAnsi="Calibri" w:cs="Book Antiqua"/>
                <w:color w:val="000000" w:themeColor="text1"/>
              </w:rPr>
              <w:t>.</w:t>
            </w:r>
          </w:p>
        </w:tc>
      </w:tr>
      <w:tr w:rsidR="00837034" w:rsidRPr="00C514B7" w14:paraId="04A1023C" w14:textId="77777777" w:rsidTr="007B6759">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90E7AD" w14:textId="77777777" w:rsidR="00837034" w:rsidRPr="00CF3B6A" w:rsidRDefault="00837034" w:rsidP="007B6759">
            <w:pPr>
              <w:rPr>
                <w:rFonts w:ascii="Calibri" w:hAnsi="Calibri" w:cs="Calibri"/>
                <w:i/>
                <w:color w:val="000000" w:themeColor="text1"/>
              </w:rPr>
            </w:pPr>
            <w:proofErr w:type="spellStart"/>
            <w:r w:rsidRPr="00CF3B6A">
              <w:rPr>
                <w:rFonts w:ascii="Calibri" w:hAnsi="Calibri" w:cs="Calibri"/>
                <w:i/>
                <w:iCs/>
                <w:color w:val="000000" w:themeColor="text1"/>
                <w:lang w:val="en-US"/>
              </w:rPr>
              <w:t>Tipo</w:t>
            </w:r>
            <w:proofErr w:type="spellEnd"/>
            <w:r w:rsidRPr="00CF3B6A">
              <w:rPr>
                <w:rFonts w:ascii="Calibri" w:hAnsi="Calibri" w:cs="Calibri"/>
                <w:i/>
                <w:iCs/>
                <w:color w:val="000000" w:themeColor="text1"/>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14AF98" w14:textId="77777777" w:rsidR="00837034" w:rsidRPr="00CF3B6A" w:rsidRDefault="00F140FA" w:rsidP="007B6759">
            <w:pPr>
              <w:pStyle w:val="NormalWeb"/>
              <w:spacing w:before="0" w:beforeAutospacing="0" w:after="0" w:afterAutospacing="0"/>
              <w:textAlignment w:val="baseline"/>
              <w:rPr>
                <w:rFonts w:ascii="Calibri" w:hAnsi="Calibri" w:cs="Calibri"/>
                <w:color w:val="000000" w:themeColor="text1"/>
              </w:rPr>
            </w:pPr>
            <w:r>
              <w:rPr>
                <w:rFonts w:ascii="Calibri" w:hAnsi="Calibri" w:cs="Calibri"/>
                <w:color w:val="000000" w:themeColor="text1"/>
              </w:rPr>
              <w:t>No funcional - Usabilidad</w:t>
            </w:r>
          </w:p>
        </w:tc>
      </w:tr>
      <w:tr w:rsidR="00837034" w:rsidRPr="00C514B7" w14:paraId="28625E1C" w14:textId="77777777" w:rsidTr="007B6759">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FDF6B20" w14:textId="77777777" w:rsidR="00837034" w:rsidRPr="00CF3B6A" w:rsidRDefault="00837034" w:rsidP="007B6759">
            <w:pPr>
              <w:rPr>
                <w:rFonts w:ascii="Calibri" w:hAnsi="Calibri" w:cs="Calibri"/>
                <w:i/>
                <w:color w:val="000000" w:themeColor="text1"/>
              </w:rPr>
            </w:pPr>
            <w:r w:rsidRPr="00CF3B6A">
              <w:rPr>
                <w:rFonts w:ascii="Calibri" w:hAnsi="Calibri" w:cs="Calibri"/>
                <w:i/>
                <w:iCs/>
                <w:color w:val="000000" w:themeColor="text1"/>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1D6E5D" w14:textId="77777777" w:rsidR="00F140FA" w:rsidRPr="00F140FA" w:rsidRDefault="00F140FA" w:rsidP="00F140FA">
            <w:pPr>
              <w:pStyle w:val="Prrafodelista"/>
              <w:ind w:left="82"/>
              <w:jc w:val="both"/>
              <w:textAlignment w:val="baseline"/>
              <w:rPr>
                <w:rFonts w:ascii="Calibri" w:hAnsi="Calibri" w:cs="Book Antiqua"/>
                <w:color w:val="000000" w:themeColor="text1"/>
              </w:rPr>
            </w:pPr>
            <w:r w:rsidRPr="00F140FA">
              <w:rPr>
                <w:rFonts w:ascii="Calibri" w:hAnsi="Calibri" w:cs="Book Antiqua"/>
                <w:color w:val="000000" w:themeColor="text1"/>
              </w:rPr>
              <w:t>El sistema será apto para sistemas operativos como:</w:t>
            </w:r>
          </w:p>
          <w:p w14:paraId="7D72638F" w14:textId="4D2D67C6" w:rsidR="00837034" w:rsidRPr="00382CB0" w:rsidRDefault="00F140FA" w:rsidP="00382CB0">
            <w:pPr>
              <w:pStyle w:val="Prrafodelista"/>
              <w:ind w:left="82"/>
              <w:jc w:val="both"/>
              <w:textAlignment w:val="baseline"/>
              <w:rPr>
                <w:rFonts w:ascii="Calibri" w:hAnsi="Calibri" w:cs="Book Antiqua"/>
                <w:color w:val="000000" w:themeColor="text1"/>
              </w:rPr>
            </w:pPr>
            <w:r w:rsidRPr="00F140FA">
              <w:rPr>
                <w:rFonts w:ascii="Calibri" w:hAnsi="Calibri" w:cs="Book Antiqua"/>
                <w:color w:val="000000" w:themeColor="text1"/>
              </w:rPr>
              <w:t>Windows 10</w:t>
            </w:r>
          </w:p>
        </w:tc>
      </w:tr>
      <w:tr w:rsidR="00837034" w:rsidRPr="00C514B7" w14:paraId="23F8D022" w14:textId="77777777" w:rsidTr="007B6759">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0C12712" w14:textId="77777777" w:rsidR="00837034" w:rsidRPr="00CF3B6A" w:rsidRDefault="00837034" w:rsidP="007B6759">
            <w:pPr>
              <w:rPr>
                <w:rFonts w:ascii="Calibri" w:hAnsi="Calibri" w:cs="Calibri"/>
                <w:i/>
                <w:color w:val="000000" w:themeColor="text1"/>
              </w:rPr>
            </w:pPr>
            <w:r w:rsidRPr="00CF3B6A">
              <w:rPr>
                <w:rFonts w:ascii="Calibri" w:hAnsi="Calibri" w:cs="Calibri"/>
                <w:i/>
                <w:iCs/>
                <w:color w:val="000000" w:themeColor="text1"/>
              </w:rPr>
              <w:t>Fecha de revisión y versión:</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04C1A4" w14:textId="26A4B04A" w:rsidR="00837034" w:rsidRPr="00CF3B6A" w:rsidRDefault="003B31C1" w:rsidP="007B6759">
            <w:pPr>
              <w:pStyle w:val="NormalWeb"/>
              <w:spacing w:before="0" w:beforeAutospacing="0" w:after="0" w:afterAutospacing="0"/>
              <w:textAlignment w:val="baseline"/>
              <w:rPr>
                <w:rFonts w:ascii="Calibri" w:hAnsi="Calibri" w:cs="Calibri"/>
                <w:i/>
                <w:color w:val="000000" w:themeColor="text1"/>
                <w:sz w:val="36"/>
                <w:szCs w:val="36"/>
              </w:rPr>
            </w:pPr>
            <w:r>
              <w:rPr>
                <w:rFonts w:ascii="Calibri" w:hAnsi="Calibri" w:cs="Calibri"/>
                <w:i/>
                <w:color w:val="000000" w:themeColor="text1"/>
                <w:kern w:val="24"/>
                <w:lang w:val="en-US"/>
              </w:rPr>
              <w:t>19/04/2025</w:t>
            </w:r>
          </w:p>
          <w:p w14:paraId="6A85A431" w14:textId="77777777" w:rsidR="00837034" w:rsidRPr="00CF3B6A" w:rsidRDefault="00837034" w:rsidP="007B6759">
            <w:pPr>
              <w:pStyle w:val="NormalWeb"/>
              <w:spacing w:before="0" w:beforeAutospacing="0" w:after="0" w:afterAutospacing="0"/>
              <w:textAlignment w:val="baseline"/>
              <w:rPr>
                <w:rFonts w:ascii="Calibri" w:hAnsi="Calibri" w:cs="Calibri"/>
                <w:i/>
                <w:color w:val="000000" w:themeColor="text1"/>
              </w:rPr>
            </w:pPr>
            <w:r w:rsidRPr="00CF3B6A">
              <w:rPr>
                <w:rFonts w:ascii="Calibri" w:hAnsi="Calibri" w:cs="Calibri"/>
                <w:i/>
                <w:color w:val="000000" w:themeColor="text1"/>
                <w:kern w:val="24"/>
                <w:lang w:val="en-US"/>
              </w:rPr>
              <w:t>Versión1.0</w:t>
            </w:r>
          </w:p>
        </w:tc>
      </w:tr>
      <w:tr w:rsidR="00837034" w:rsidRPr="00C514B7" w14:paraId="48591431" w14:textId="77777777" w:rsidTr="007B6759">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B556426" w14:textId="77777777" w:rsidR="00837034" w:rsidRPr="00CF3B6A" w:rsidRDefault="00837034" w:rsidP="007B6759">
            <w:pPr>
              <w:rPr>
                <w:rFonts w:ascii="Calibri" w:hAnsi="Calibri" w:cs="Calibri"/>
                <w:i/>
                <w:color w:val="000000" w:themeColor="text1"/>
              </w:rPr>
            </w:pPr>
            <w:proofErr w:type="spellStart"/>
            <w:r w:rsidRPr="00CF3B6A">
              <w:rPr>
                <w:rFonts w:ascii="Calibri" w:hAnsi="Calibri" w:cs="Calibri"/>
                <w:i/>
                <w:iCs/>
                <w:color w:val="000000" w:themeColor="text1"/>
                <w:lang w:val="en-US"/>
              </w:rPr>
              <w:t>Prioridad</w:t>
            </w:r>
            <w:proofErr w:type="spellEnd"/>
            <w:r w:rsidRPr="00CF3B6A">
              <w:rPr>
                <w:rFonts w:ascii="Calibri" w:hAnsi="Calibri" w:cs="Calibri"/>
                <w:i/>
                <w:iCs/>
                <w:color w:val="000000" w:themeColor="text1"/>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EFB755" w14:textId="77777777" w:rsidR="00837034" w:rsidRPr="00F140FA" w:rsidRDefault="00837034" w:rsidP="00F140FA">
            <w:pPr>
              <w:pStyle w:val="NormalWeb"/>
              <w:spacing w:before="0" w:beforeAutospacing="0" w:after="0" w:afterAutospacing="0"/>
              <w:textAlignment w:val="baseline"/>
              <w:rPr>
                <w:rFonts w:ascii="Calibri" w:hAnsi="Calibri" w:cs="Calibri"/>
                <w:b/>
                <w:color w:val="000000" w:themeColor="text1"/>
              </w:rPr>
            </w:pPr>
            <w:r w:rsidRPr="00F140FA">
              <w:rPr>
                <w:rFonts w:ascii="Calibri" w:hAnsi="Calibri" w:cs="Calibri"/>
                <w:b/>
                <w:bCs/>
                <w:color w:val="000000" w:themeColor="text1"/>
                <w:kern w:val="24"/>
                <w:lang w:val="en-US"/>
              </w:rPr>
              <w:t>Alta</w:t>
            </w:r>
            <w:r w:rsidR="00F140FA" w:rsidRPr="00F140FA">
              <w:rPr>
                <w:rFonts w:ascii="Calibri" w:hAnsi="Calibri" w:cs="Calibri"/>
                <w:b/>
                <w:bCs/>
                <w:color w:val="000000" w:themeColor="text1"/>
                <w:kern w:val="24"/>
                <w:lang w:val="en-US"/>
              </w:rPr>
              <w:t xml:space="preserve"> </w:t>
            </w:r>
          </w:p>
        </w:tc>
      </w:tr>
    </w:tbl>
    <w:p w14:paraId="6D33F4BB" w14:textId="77777777" w:rsidR="00F140FA" w:rsidRDefault="00F140FA" w:rsidP="00F140FA">
      <w:bookmarkStart w:id="36" w:name="_Toc453064077"/>
    </w:p>
    <w:tbl>
      <w:tblPr>
        <w:tblpPr w:leftFromText="141" w:rightFromText="141" w:vertAnchor="text" w:horzAnchor="margin" w:tblpXSpec="center" w:tblpY="-50"/>
        <w:tblW w:w="7934" w:type="dxa"/>
        <w:tblCellMar>
          <w:left w:w="0" w:type="dxa"/>
          <w:right w:w="0" w:type="dxa"/>
        </w:tblCellMar>
        <w:tblLook w:val="0600" w:firstRow="0" w:lastRow="0" w:firstColumn="0" w:lastColumn="0" w:noHBand="1" w:noVBand="1"/>
      </w:tblPr>
      <w:tblGrid>
        <w:gridCol w:w="1608"/>
        <w:gridCol w:w="6326"/>
      </w:tblGrid>
      <w:tr w:rsidR="00F140FA" w14:paraId="5915FC35" w14:textId="77777777" w:rsidTr="00F140F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D40AAE2" w14:textId="77777777" w:rsidR="00F140FA" w:rsidRDefault="00F140FA" w:rsidP="00F140FA">
            <w:pPr>
              <w:rPr>
                <w:rFonts w:ascii="Calibri" w:hAnsi="Calibri" w:cs="Calibri"/>
                <w:i/>
              </w:rPr>
            </w:pPr>
            <w:proofErr w:type="spellStart"/>
            <w:r>
              <w:rPr>
                <w:rFonts w:ascii="Calibri" w:hAnsi="Calibri" w:cs="Calibri"/>
                <w:i/>
                <w:iCs/>
                <w:lang w:val="en-US"/>
              </w:rPr>
              <w:t>Número</w:t>
            </w:r>
            <w:proofErr w:type="spellEnd"/>
            <w:r>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4E8912B" w14:textId="77777777" w:rsidR="00F140FA" w:rsidRDefault="00F140FA" w:rsidP="00F140FA">
            <w:pPr>
              <w:rPr>
                <w:rFonts w:ascii="Calibri" w:hAnsi="Calibri" w:cs="Calibri"/>
                <w:i/>
              </w:rPr>
            </w:pPr>
            <w:r>
              <w:rPr>
                <w:rFonts w:ascii="Calibri" w:hAnsi="Calibri" w:cs="Calibri"/>
                <w:b/>
                <w:i/>
                <w:lang w:val="en-US"/>
              </w:rPr>
              <w:t>RN- 2</w:t>
            </w:r>
          </w:p>
        </w:tc>
      </w:tr>
      <w:tr w:rsidR="00F140FA" w14:paraId="33E0F00B" w14:textId="77777777" w:rsidTr="00F140FA">
        <w:trPr>
          <w:trHeight w:val="326"/>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B795213" w14:textId="77777777" w:rsidR="00F140FA" w:rsidRDefault="00F140FA" w:rsidP="00F140FA">
            <w:pPr>
              <w:rPr>
                <w:rFonts w:ascii="Calibri" w:hAnsi="Calibri" w:cs="Calibri"/>
                <w:i/>
              </w:rPr>
            </w:pPr>
            <w:proofErr w:type="spellStart"/>
            <w:r>
              <w:rPr>
                <w:rFonts w:ascii="Calibri" w:hAnsi="Calibri" w:cs="Calibri"/>
                <w:i/>
                <w:iCs/>
                <w:lang w:val="en-US"/>
              </w:rPr>
              <w:t>Título</w:t>
            </w:r>
            <w:proofErr w:type="spellEnd"/>
            <w:r>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84E6E0E" w14:textId="77777777" w:rsidR="00F140FA" w:rsidRDefault="00F140FA" w:rsidP="00F140FA">
            <w:pPr>
              <w:pStyle w:val="NormalWeb"/>
              <w:spacing w:before="0" w:beforeAutospacing="0" w:after="0" w:afterAutospacing="0"/>
              <w:textAlignment w:val="baseline"/>
              <w:rPr>
                <w:rFonts w:ascii="Calibri" w:hAnsi="Calibri" w:cs="Calibri"/>
                <w:iCs/>
                <w:color w:val="000000" w:themeColor="text1"/>
              </w:rPr>
            </w:pPr>
            <w:r>
              <w:rPr>
                <w:rFonts w:ascii="Calibri" w:hAnsi="Calibri" w:cs="Calibri"/>
                <w:iCs/>
                <w:color w:val="000000" w:themeColor="text1"/>
              </w:rPr>
              <w:t>Mantenibilidad</w:t>
            </w:r>
          </w:p>
        </w:tc>
      </w:tr>
      <w:tr w:rsidR="00F140FA" w14:paraId="6033B37D" w14:textId="77777777" w:rsidTr="00F140F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765B17C" w14:textId="77777777" w:rsidR="00F140FA" w:rsidRDefault="00F140FA" w:rsidP="00F140FA">
            <w:pPr>
              <w:rPr>
                <w:rFonts w:ascii="Calibri" w:hAnsi="Calibri" w:cs="Calibri"/>
                <w:i/>
              </w:rPr>
            </w:pPr>
            <w:proofErr w:type="spellStart"/>
            <w:r>
              <w:rPr>
                <w:rFonts w:ascii="Calibri" w:hAnsi="Calibri" w:cs="Calibri"/>
                <w:i/>
                <w:iCs/>
                <w:lang w:val="en-US"/>
              </w:rPr>
              <w:lastRenderedPageBreak/>
              <w:t>Texto</w:t>
            </w:r>
            <w:proofErr w:type="spellEnd"/>
            <w:r>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356B391" w14:textId="77777777" w:rsidR="00F140FA" w:rsidRDefault="00F140FA" w:rsidP="00F140FA">
            <w:pPr>
              <w:pStyle w:val="NormalWeb"/>
              <w:spacing w:before="0" w:beforeAutospacing="0" w:after="0" w:afterAutospacing="0"/>
              <w:textAlignment w:val="baseline"/>
              <w:rPr>
                <w:rFonts w:ascii="Calibri" w:hAnsi="Calibri" w:cs="Calibri"/>
                <w:iCs/>
                <w:color w:val="000000" w:themeColor="text1"/>
              </w:rPr>
            </w:pPr>
            <w:r>
              <w:rPr>
                <w:rFonts w:ascii="Calibri" w:hAnsi="Calibri" w:cs="Calibri"/>
                <w:iCs/>
                <w:color w:val="000000" w:themeColor="text1"/>
              </w:rPr>
              <w:t>El sistema debe ser fácil de mantener y actualizar.</w:t>
            </w:r>
          </w:p>
        </w:tc>
      </w:tr>
      <w:tr w:rsidR="00F140FA" w14:paraId="74250FF4" w14:textId="77777777" w:rsidTr="00F140FA">
        <w:trPr>
          <w:trHeight w:val="34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A79BF51" w14:textId="77777777" w:rsidR="00F140FA" w:rsidRDefault="00F140FA" w:rsidP="00F140FA">
            <w:pPr>
              <w:rPr>
                <w:rFonts w:ascii="Calibri" w:hAnsi="Calibri" w:cs="Calibri"/>
                <w:i/>
              </w:rPr>
            </w:pPr>
            <w:proofErr w:type="spellStart"/>
            <w:r>
              <w:rPr>
                <w:rFonts w:ascii="Calibri" w:hAnsi="Calibri" w:cs="Calibri"/>
                <w:i/>
                <w:iCs/>
                <w:lang w:val="en-US"/>
              </w:rPr>
              <w:t>Tipo</w:t>
            </w:r>
            <w:proofErr w:type="spellEnd"/>
            <w:r>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BAD5865" w14:textId="77777777" w:rsidR="00F140FA" w:rsidRDefault="00AB684C" w:rsidP="00F140FA">
            <w:pPr>
              <w:pStyle w:val="NormalWeb"/>
              <w:spacing w:before="0" w:beforeAutospacing="0" w:after="0" w:afterAutospacing="0"/>
              <w:textAlignment w:val="baseline"/>
              <w:rPr>
                <w:rFonts w:ascii="Calibri" w:hAnsi="Calibri" w:cs="Calibri"/>
                <w:iCs/>
                <w:color w:val="000000" w:themeColor="text1"/>
              </w:rPr>
            </w:pPr>
            <w:r>
              <w:rPr>
                <w:rFonts w:ascii="Calibri" w:hAnsi="Calibri" w:cs="Calibri"/>
                <w:iCs/>
                <w:color w:val="000000" w:themeColor="text1"/>
              </w:rPr>
              <w:t>No funcional - M</w:t>
            </w:r>
            <w:r w:rsidR="00F140FA">
              <w:rPr>
                <w:rFonts w:ascii="Calibri" w:hAnsi="Calibri" w:cs="Calibri"/>
                <w:iCs/>
                <w:color w:val="000000" w:themeColor="text1"/>
              </w:rPr>
              <w:t>antenibilidad</w:t>
            </w:r>
          </w:p>
        </w:tc>
      </w:tr>
      <w:tr w:rsidR="00F140FA" w14:paraId="0B6C363C" w14:textId="77777777" w:rsidTr="00F140FA">
        <w:trPr>
          <w:trHeight w:val="1001"/>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E1E7D2" w14:textId="77777777" w:rsidR="00F140FA" w:rsidRDefault="00F140FA" w:rsidP="00F140FA">
            <w:pPr>
              <w:rPr>
                <w:rFonts w:ascii="Calibri" w:hAnsi="Calibri" w:cs="Calibri"/>
                <w:i/>
              </w:rPr>
            </w:pPr>
            <w:r>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1873796" w14:textId="77777777" w:rsidR="00F140FA" w:rsidRDefault="00F140FA" w:rsidP="00EE1907">
            <w:pPr>
              <w:pStyle w:val="Prrafodelista"/>
              <w:numPr>
                <w:ilvl w:val="0"/>
                <w:numId w:val="8"/>
              </w:numPr>
              <w:jc w:val="both"/>
              <w:textAlignment w:val="baseline"/>
              <w:rPr>
                <w:rFonts w:ascii="Calibri" w:hAnsi="Calibri" w:cs="Calibri"/>
                <w:iCs/>
                <w:color w:val="000000" w:themeColor="text1"/>
              </w:rPr>
            </w:pPr>
            <w:r>
              <w:rPr>
                <w:rFonts w:ascii="Calibri" w:hAnsi="Calibri" w:cs="Calibri"/>
                <w:iCs/>
                <w:color w:val="000000" w:themeColor="text1"/>
              </w:rPr>
              <w:t>La documentación del sistema debe ser clara y completa, permitiendo que nuevos desarrolladores puedan entender y trabajar con el sistema con mínima capacitación.</w:t>
            </w:r>
          </w:p>
        </w:tc>
      </w:tr>
      <w:tr w:rsidR="00F140FA" w14:paraId="6852717A" w14:textId="77777777" w:rsidTr="00F140FA">
        <w:trPr>
          <w:trHeight w:val="85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694CE0" w14:textId="77777777" w:rsidR="00F140FA" w:rsidRDefault="00F140FA" w:rsidP="00F140FA">
            <w:pPr>
              <w:rPr>
                <w:rFonts w:ascii="Calibri" w:hAnsi="Calibri" w:cs="Calibri"/>
                <w:i/>
              </w:rPr>
            </w:pPr>
            <w:r>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FB7063D" w14:textId="176C194B" w:rsidR="00F140FA" w:rsidRDefault="003B31C1" w:rsidP="00F140FA">
            <w:pPr>
              <w:pStyle w:val="NormalWeb"/>
              <w:spacing w:before="0" w:beforeAutospacing="0" w:after="0" w:afterAutospacing="0"/>
              <w:textAlignment w:val="baseline"/>
              <w:rPr>
                <w:rFonts w:ascii="Calibri" w:hAnsi="Calibri" w:cs="Calibri"/>
                <w:iCs/>
                <w:color w:val="000000" w:themeColor="text1"/>
                <w:sz w:val="36"/>
                <w:szCs w:val="36"/>
              </w:rPr>
            </w:pPr>
            <w:r>
              <w:rPr>
                <w:rFonts w:ascii="Calibri" w:hAnsi="Calibri" w:cs="Calibri"/>
                <w:iCs/>
                <w:color w:val="000000" w:themeColor="text1"/>
                <w:kern w:val="24"/>
                <w:lang w:val="en-US"/>
              </w:rPr>
              <w:t>19/04/2025</w:t>
            </w:r>
          </w:p>
          <w:p w14:paraId="3B773C56" w14:textId="77777777" w:rsidR="00F140FA" w:rsidRDefault="00F140FA" w:rsidP="00F140FA">
            <w:pPr>
              <w:pStyle w:val="NormalWeb"/>
              <w:spacing w:before="0" w:beforeAutospacing="0" w:after="0" w:afterAutospacing="0"/>
              <w:textAlignment w:val="baseline"/>
              <w:rPr>
                <w:rFonts w:ascii="Calibri" w:hAnsi="Calibri" w:cs="Calibri"/>
                <w:iCs/>
                <w:color w:val="000000" w:themeColor="text1"/>
              </w:rPr>
            </w:pPr>
            <w:r>
              <w:rPr>
                <w:rFonts w:ascii="Calibri" w:hAnsi="Calibri" w:cs="Calibri"/>
                <w:iCs/>
                <w:color w:val="000000" w:themeColor="text1"/>
                <w:kern w:val="24"/>
                <w:lang w:val="en-US"/>
              </w:rPr>
              <w:t>Versión1.0</w:t>
            </w:r>
          </w:p>
        </w:tc>
      </w:tr>
      <w:tr w:rsidR="00F140FA" w14:paraId="444AA124" w14:textId="77777777" w:rsidTr="00F140FA">
        <w:trPr>
          <w:trHeight w:val="378"/>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D8450A" w14:textId="77777777" w:rsidR="00F140FA" w:rsidRDefault="00F140FA" w:rsidP="00F140FA">
            <w:pPr>
              <w:rPr>
                <w:rFonts w:ascii="Calibri" w:hAnsi="Calibri" w:cs="Calibri"/>
                <w:i/>
              </w:rPr>
            </w:pPr>
            <w:proofErr w:type="spellStart"/>
            <w:r>
              <w:rPr>
                <w:rFonts w:ascii="Calibri" w:hAnsi="Calibri" w:cs="Calibri"/>
                <w:i/>
                <w:iCs/>
                <w:lang w:val="en-US"/>
              </w:rPr>
              <w:t>Prioridad</w:t>
            </w:r>
            <w:proofErr w:type="spellEnd"/>
            <w:r>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CDD63CE" w14:textId="77777777" w:rsidR="00F140FA" w:rsidRDefault="00F140FA" w:rsidP="00F140FA">
            <w:pPr>
              <w:pStyle w:val="NormalWeb"/>
              <w:spacing w:before="0" w:beforeAutospacing="0" w:after="0" w:afterAutospacing="0"/>
              <w:textAlignment w:val="baseline"/>
              <w:rPr>
                <w:rFonts w:ascii="Calibri" w:hAnsi="Calibri" w:cs="Calibri"/>
                <w:b/>
                <w:bCs/>
                <w:iCs/>
                <w:color w:val="000000" w:themeColor="text1"/>
              </w:rPr>
            </w:pPr>
            <w:r>
              <w:rPr>
                <w:rFonts w:ascii="Calibri" w:hAnsi="Calibri" w:cs="Calibri"/>
                <w:b/>
                <w:bCs/>
                <w:iCs/>
                <w:color w:val="000000" w:themeColor="text1"/>
              </w:rPr>
              <w:t>Alta</w:t>
            </w:r>
          </w:p>
        </w:tc>
      </w:tr>
    </w:tbl>
    <w:p w14:paraId="7E14AA9B" w14:textId="77777777" w:rsidR="00F140FA" w:rsidRDefault="00F140FA" w:rsidP="00F140FA"/>
    <w:p w14:paraId="79E1F5EA" w14:textId="77777777" w:rsidR="00F140FA" w:rsidRDefault="00F140FA" w:rsidP="00F140FA"/>
    <w:p w14:paraId="6CA40AB7" w14:textId="77777777" w:rsidR="00F140FA" w:rsidRDefault="00F140FA" w:rsidP="00F140FA"/>
    <w:p w14:paraId="6C3C004B" w14:textId="77777777" w:rsidR="00F140FA" w:rsidRDefault="00F140FA" w:rsidP="00F140FA"/>
    <w:p w14:paraId="54E43A27" w14:textId="77777777" w:rsidR="00F140FA" w:rsidRDefault="00F140FA" w:rsidP="00F140FA"/>
    <w:p w14:paraId="5297BC37" w14:textId="77777777" w:rsidR="00F140FA" w:rsidRDefault="00F140FA" w:rsidP="00F140FA"/>
    <w:p w14:paraId="221C5FDA" w14:textId="77777777" w:rsidR="00F140FA" w:rsidRDefault="00F140FA" w:rsidP="00F140FA"/>
    <w:p w14:paraId="3595E7D1" w14:textId="77777777" w:rsidR="00F140FA" w:rsidRDefault="00F140FA" w:rsidP="00F140FA"/>
    <w:p w14:paraId="52EB0A8D" w14:textId="77777777" w:rsidR="00F140FA" w:rsidRDefault="00F140FA" w:rsidP="00F140FA"/>
    <w:p w14:paraId="1E00A3F5" w14:textId="77777777" w:rsidR="00F140FA" w:rsidRDefault="00F140FA" w:rsidP="00F140FA"/>
    <w:p w14:paraId="199EB497" w14:textId="77777777" w:rsidR="00F140FA" w:rsidRDefault="00F140FA" w:rsidP="00F140FA"/>
    <w:p w14:paraId="7882BC60" w14:textId="77777777" w:rsidR="00F140FA" w:rsidRDefault="00F140FA" w:rsidP="00F140FA"/>
    <w:p w14:paraId="0B3A332C" w14:textId="77777777" w:rsidR="00F140FA" w:rsidRDefault="00F140FA" w:rsidP="00F140FA"/>
    <w:p w14:paraId="1BF9BB31" w14:textId="77777777" w:rsidR="001B7126" w:rsidRDefault="001B7126" w:rsidP="00F140FA"/>
    <w:p w14:paraId="568F0776" w14:textId="77777777" w:rsidR="001B7126" w:rsidRDefault="001B7126" w:rsidP="00F140FA"/>
    <w:p w14:paraId="481E30B4" w14:textId="77777777" w:rsidR="001B7126" w:rsidRDefault="001B7126" w:rsidP="00F140FA"/>
    <w:p w14:paraId="493F4660" w14:textId="77777777" w:rsidR="001B7126" w:rsidRDefault="001B7126" w:rsidP="00F140FA"/>
    <w:p w14:paraId="1B7BBAAD" w14:textId="77777777" w:rsidR="001B7126" w:rsidRDefault="001B7126" w:rsidP="00F140FA"/>
    <w:tbl>
      <w:tblPr>
        <w:tblW w:w="7934" w:type="dxa"/>
        <w:jc w:val="center"/>
        <w:tblCellMar>
          <w:left w:w="0" w:type="dxa"/>
          <w:right w:w="0" w:type="dxa"/>
        </w:tblCellMar>
        <w:tblLook w:val="0600" w:firstRow="0" w:lastRow="0" w:firstColumn="0" w:lastColumn="0" w:noHBand="1" w:noVBand="1"/>
      </w:tblPr>
      <w:tblGrid>
        <w:gridCol w:w="1608"/>
        <w:gridCol w:w="6326"/>
      </w:tblGrid>
      <w:tr w:rsidR="00F140FA" w:rsidRPr="00C514B7" w14:paraId="0D73DDED" w14:textId="77777777" w:rsidTr="008C0D87">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2C9C738" w14:textId="77777777" w:rsidR="00F140FA" w:rsidRPr="00CF3B6A" w:rsidRDefault="00F140FA" w:rsidP="008C0D87">
            <w:pPr>
              <w:rPr>
                <w:rFonts w:ascii="Calibri" w:hAnsi="Calibri" w:cs="Calibri"/>
                <w:i/>
                <w:color w:val="000000" w:themeColor="text1"/>
              </w:rPr>
            </w:pPr>
            <w:proofErr w:type="spellStart"/>
            <w:r w:rsidRPr="00CF3B6A">
              <w:rPr>
                <w:rFonts w:ascii="Calibri" w:hAnsi="Calibri" w:cs="Calibri"/>
                <w:i/>
                <w:iCs/>
                <w:color w:val="000000" w:themeColor="text1"/>
                <w:lang w:val="en-US"/>
              </w:rPr>
              <w:t>Número</w:t>
            </w:r>
            <w:proofErr w:type="spellEnd"/>
            <w:r w:rsidRPr="00CF3B6A">
              <w:rPr>
                <w:rFonts w:ascii="Calibri" w:hAnsi="Calibri" w:cs="Calibri"/>
                <w:i/>
                <w:iCs/>
                <w:color w:val="000000" w:themeColor="text1"/>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EC9DF1" w14:textId="77777777" w:rsidR="00F140FA" w:rsidRPr="00F140FA" w:rsidRDefault="00F140FA" w:rsidP="008C0D87">
            <w:pPr>
              <w:rPr>
                <w:rFonts w:ascii="Calibri" w:hAnsi="Calibri" w:cs="Calibri"/>
                <w:b/>
                <w:i/>
                <w:color w:val="000000" w:themeColor="text1"/>
              </w:rPr>
            </w:pPr>
            <w:r w:rsidRPr="00F140FA">
              <w:rPr>
                <w:rFonts w:ascii="Calibri" w:hAnsi="Calibri" w:cs="Calibri"/>
                <w:b/>
                <w:i/>
                <w:color w:val="000000" w:themeColor="text1"/>
                <w:lang w:val="en-US"/>
              </w:rPr>
              <w:t>RN-</w:t>
            </w:r>
            <w:r>
              <w:rPr>
                <w:rFonts w:ascii="Calibri" w:hAnsi="Calibri" w:cs="Calibri"/>
                <w:b/>
                <w:color w:val="000000" w:themeColor="text1"/>
                <w:lang w:val="en-US"/>
              </w:rPr>
              <w:t>3</w:t>
            </w:r>
          </w:p>
        </w:tc>
      </w:tr>
      <w:tr w:rsidR="00F140FA" w:rsidRPr="00C514B7" w14:paraId="4F0B4048" w14:textId="77777777" w:rsidTr="008C0D87">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115897E" w14:textId="77777777" w:rsidR="00F140FA" w:rsidRPr="00CF3B6A" w:rsidRDefault="00F140FA" w:rsidP="008C0D87">
            <w:pPr>
              <w:rPr>
                <w:rFonts w:ascii="Calibri" w:hAnsi="Calibri" w:cs="Calibri"/>
                <w:i/>
                <w:color w:val="000000" w:themeColor="text1"/>
              </w:rPr>
            </w:pPr>
            <w:proofErr w:type="spellStart"/>
            <w:r w:rsidRPr="00CF3B6A">
              <w:rPr>
                <w:rFonts w:ascii="Calibri" w:hAnsi="Calibri" w:cs="Calibri"/>
                <w:i/>
                <w:iCs/>
                <w:color w:val="000000" w:themeColor="text1"/>
                <w:lang w:val="en-US"/>
              </w:rPr>
              <w:t>Título</w:t>
            </w:r>
            <w:proofErr w:type="spellEnd"/>
            <w:r w:rsidRPr="00CF3B6A">
              <w:rPr>
                <w:rFonts w:ascii="Calibri" w:hAnsi="Calibri" w:cs="Calibri"/>
                <w:i/>
                <w:iCs/>
                <w:color w:val="000000" w:themeColor="text1"/>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4869B0" w14:textId="77777777" w:rsidR="00F140FA" w:rsidRPr="00CF3B6A" w:rsidRDefault="00907E9D" w:rsidP="008C0D87">
            <w:pPr>
              <w:pStyle w:val="NormalWeb"/>
              <w:spacing w:before="0" w:beforeAutospacing="0" w:after="0" w:afterAutospacing="0"/>
              <w:textAlignment w:val="baseline"/>
              <w:rPr>
                <w:rFonts w:ascii="Calibri" w:hAnsi="Calibri" w:cs="Calibri"/>
                <w:color w:val="000000" w:themeColor="text1"/>
              </w:rPr>
            </w:pPr>
            <w:r>
              <w:rPr>
                <w:rFonts w:ascii="Calibri" w:hAnsi="Calibri" w:cs="Calibri"/>
                <w:color w:val="000000" w:themeColor="text1"/>
              </w:rPr>
              <w:t>Rendimiento</w:t>
            </w:r>
          </w:p>
        </w:tc>
      </w:tr>
      <w:tr w:rsidR="00F140FA" w:rsidRPr="00C514B7" w14:paraId="77230B1C" w14:textId="77777777" w:rsidTr="008C0D87">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DADDE99" w14:textId="77777777" w:rsidR="00F140FA" w:rsidRPr="00CF3B6A" w:rsidRDefault="00F140FA" w:rsidP="008C0D87">
            <w:pPr>
              <w:rPr>
                <w:rFonts w:ascii="Calibri" w:hAnsi="Calibri" w:cs="Calibri"/>
                <w:i/>
                <w:color w:val="000000" w:themeColor="text1"/>
              </w:rPr>
            </w:pPr>
            <w:proofErr w:type="spellStart"/>
            <w:r w:rsidRPr="00CF3B6A">
              <w:rPr>
                <w:rFonts w:ascii="Calibri" w:hAnsi="Calibri" w:cs="Calibri"/>
                <w:i/>
                <w:iCs/>
                <w:color w:val="000000" w:themeColor="text1"/>
                <w:lang w:val="en-US"/>
              </w:rPr>
              <w:t>Texto</w:t>
            </w:r>
            <w:proofErr w:type="spellEnd"/>
            <w:r w:rsidRPr="00CF3B6A">
              <w:rPr>
                <w:rFonts w:ascii="Calibri" w:hAnsi="Calibri" w:cs="Calibri"/>
                <w:i/>
                <w:iCs/>
                <w:color w:val="000000" w:themeColor="text1"/>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4188A0" w14:textId="77777777" w:rsidR="00F140FA" w:rsidRPr="00907E9D" w:rsidRDefault="00907E9D" w:rsidP="008C0D87">
            <w:pPr>
              <w:pStyle w:val="NormalWeb"/>
              <w:spacing w:before="0" w:beforeAutospacing="0" w:after="0" w:afterAutospacing="0"/>
              <w:textAlignment w:val="baseline"/>
              <w:rPr>
                <w:rFonts w:ascii="Calibri" w:hAnsi="Calibri" w:cs="Calibri"/>
                <w:color w:val="000000" w:themeColor="text1"/>
              </w:rPr>
            </w:pPr>
            <w:r>
              <w:rPr>
                <w:rFonts w:ascii="Calibri" w:hAnsi="Calibri" w:cs="Calibri"/>
                <w:color w:val="000000" w:themeColor="text1"/>
              </w:rPr>
              <w:t>El sistema debe mantener un rendimiento óptimo para el tiempo de respuesta de diferentes procesos.</w:t>
            </w:r>
          </w:p>
        </w:tc>
      </w:tr>
      <w:tr w:rsidR="00F140FA" w:rsidRPr="00C514B7" w14:paraId="4AF4DAF6" w14:textId="77777777" w:rsidTr="008C0D87">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66E18BA" w14:textId="77777777" w:rsidR="00F140FA" w:rsidRPr="00CF3B6A" w:rsidRDefault="00F140FA" w:rsidP="008C0D87">
            <w:pPr>
              <w:rPr>
                <w:rFonts w:ascii="Calibri" w:hAnsi="Calibri" w:cs="Calibri"/>
                <w:i/>
                <w:color w:val="000000" w:themeColor="text1"/>
              </w:rPr>
            </w:pPr>
            <w:proofErr w:type="spellStart"/>
            <w:r w:rsidRPr="00CF3B6A">
              <w:rPr>
                <w:rFonts w:ascii="Calibri" w:hAnsi="Calibri" w:cs="Calibri"/>
                <w:i/>
                <w:iCs/>
                <w:color w:val="000000" w:themeColor="text1"/>
                <w:lang w:val="en-US"/>
              </w:rPr>
              <w:t>Tipo</w:t>
            </w:r>
            <w:proofErr w:type="spellEnd"/>
            <w:r w:rsidRPr="00CF3B6A">
              <w:rPr>
                <w:rFonts w:ascii="Calibri" w:hAnsi="Calibri" w:cs="Calibri"/>
                <w:i/>
                <w:iCs/>
                <w:color w:val="000000" w:themeColor="text1"/>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B74C3F" w14:textId="77777777" w:rsidR="00F140FA" w:rsidRPr="00CF3B6A" w:rsidRDefault="003252C8" w:rsidP="008C0D87">
            <w:pPr>
              <w:pStyle w:val="NormalWeb"/>
              <w:spacing w:before="0" w:beforeAutospacing="0" w:after="0" w:afterAutospacing="0"/>
              <w:textAlignment w:val="baseline"/>
              <w:rPr>
                <w:rFonts w:ascii="Calibri" w:hAnsi="Calibri" w:cs="Calibri"/>
                <w:color w:val="000000" w:themeColor="text1"/>
              </w:rPr>
            </w:pPr>
            <w:r>
              <w:rPr>
                <w:rFonts w:ascii="Calibri" w:hAnsi="Calibri" w:cs="Calibri"/>
                <w:color w:val="000000" w:themeColor="text1"/>
              </w:rPr>
              <w:t xml:space="preserve">No funcional - </w:t>
            </w:r>
            <w:r w:rsidR="00F140FA">
              <w:rPr>
                <w:rFonts w:ascii="Calibri" w:hAnsi="Calibri" w:cs="Calibri"/>
                <w:color w:val="000000" w:themeColor="text1"/>
              </w:rPr>
              <w:t>Usabilidad</w:t>
            </w:r>
          </w:p>
        </w:tc>
      </w:tr>
      <w:tr w:rsidR="00F140FA" w:rsidRPr="00C514B7" w14:paraId="413B1F0A" w14:textId="77777777" w:rsidTr="008C0D87">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E80F38C" w14:textId="77777777" w:rsidR="00F140FA" w:rsidRPr="00CF3B6A" w:rsidRDefault="00F140FA" w:rsidP="008C0D87">
            <w:pPr>
              <w:rPr>
                <w:rFonts w:ascii="Calibri" w:hAnsi="Calibri" w:cs="Calibri"/>
                <w:i/>
                <w:color w:val="000000" w:themeColor="text1"/>
              </w:rPr>
            </w:pPr>
            <w:r w:rsidRPr="00CF3B6A">
              <w:rPr>
                <w:rFonts w:ascii="Calibri" w:hAnsi="Calibri" w:cs="Calibri"/>
                <w:i/>
                <w:iCs/>
                <w:color w:val="000000" w:themeColor="text1"/>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0C1615" w14:textId="77777777" w:rsidR="00F140FA" w:rsidRDefault="00907E9D" w:rsidP="008C0D87">
            <w:pPr>
              <w:pStyle w:val="Prrafodelista"/>
              <w:ind w:left="82"/>
              <w:jc w:val="both"/>
              <w:textAlignment w:val="baseline"/>
              <w:rPr>
                <w:rFonts w:ascii="Calibri" w:hAnsi="Calibri" w:cs="Calibri"/>
                <w:color w:val="000000" w:themeColor="text1"/>
              </w:rPr>
            </w:pPr>
            <w:r>
              <w:rPr>
                <w:rFonts w:ascii="Calibri" w:hAnsi="Calibri" w:cs="Calibri"/>
                <w:color w:val="000000" w:themeColor="text1"/>
              </w:rPr>
              <w:t>El tiempo de respuesta para las búsquedas por filtros deben ser menores a 2 segundos.</w:t>
            </w:r>
          </w:p>
          <w:p w14:paraId="7EB7DD65" w14:textId="77777777" w:rsidR="00907E9D" w:rsidRDefault="00907E9D" w:rsidP="008C0D87">
            <w:pPr>
              <w:pStyle w:val="Prrafodelista"/>
              <w:ind w:left="82"/>
              <w:jc w:val="both"/>
              <w:textAlignment w:val="baseline"/>
              <w:rPr>
                <w:rFonts w:ascii="Calibri" w:hAnsi="Calibri" w:cs="Calibri"/>
                <w:color w:val="000000" w:themeColor="text1"/>
              </w:rPr>
            </w:pPr>
            <w:r>
              <w:rPr>
                <w:rFonts w:ascii="Calibri" w:hAnsi="Calibri" w:cs="Calibri"/>
                <w:color w:val="000000" w:themeColor="text1"/>
              </w:rPr>
              <w:t>El tiempo de procesamiento de datos en los registro de usuarios debe ser menor a 3 segundos.</w:t>
            </w:r>
          </w:p>
          <w:p w14:paraId="6EB56D9D" w14:textId="77777777" w:rsidR="00907E9D" w:rsidRPr="00907E9D" w:rsidRDefault="00907E9D" w:rsidP="008C0D87">
            <w:pPr>
              <w:pStyle w:val="Prrafodelista"/>
              <w:ind w:left="82"/>
              <w:jc w:val="both"/>
              <w:textAlignment w:val="baseline"/>
              <w:rPr>
                <w:rFonts w:ascii="Calibri" w:hAnsi="Calibri" w:cs="Calibri"/>
                <w:color w:val="000000" w:themeColor="text1"/>
              </w:rPr>
            </w:pPr>
            <w:r>
              <w:rPr>
                <w:rFonts w:ascii="Calibri" w:hAnsi="Calibri" w:cs="Calibri"/>
                <w:color w:val="000000" w:themeColor="text1"/>
              </w:rPr>
              <w:t xml:space="preserve">El tiempo de respuesta para búsquedas sin filtros </w:t>
            </w:r>
            <w:proofErr w:type="gramStart"/>
            <w:r>
              <w:rPr>
                <w:rFonts w:ascii="Calibri" w:hAnsi="Calibri" w:cs="Calibri"/>
                <w:color w:val="000000" w:themeColor="text1"/>
              </w:rPr>
              <w:t>deben</w:t>
            </w:r>
            <w:proofErr w:type="gramEnd"/>
            <w:r>
              <w:rPr>
                <w:rFonts w:ascii="Calibri" w:hAnsi="Calibri" w:cs="Calibri"/>
                <w:color w:val="000000" w:themeColor="text1"/>
              </w:rPr>
              <w:t xml:space="preserve"> ser menores a 3 segundos.</w:t>
            </w:r>
          </w:p>
        </w:tc>
      </w:tr>
      <w:tr w:rsidR="00F140FA" w:rsidRPr="00C514B7" w14:paraId="22F105CD" w14:textId="77777777" w:rsidTr="008C0D87">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42297FB" w14:textId="77777777" w:rsidR="00F140FA" w:rsidRPr="00CF3B6A" w:rsidRDefault="00F140FA" w:rsidP="008C0D87">
            <w:pPr>
              <w:rPr>
                <w:rFonts w:ascii="Calibri" w:hAnsi="Calibri" w:cs="Calibri"/>
                <w:i/>
                <w:color w:val="000000" w:themeColor="text1"/>
              </w:rPr>
            </w:pPr>
            <w:r w:rsidRPr="00CF3B6A">
              <w:rPr>
                <w:rFonts w:ascii="Calibri" w:hAnsi="Calibri" w:cs="Calibri"/>
                <w:i/>
                <w:iCs/>
                <w:color w:val="000000" w:themeColor="text1"/>
              </w:rPr>
              <w:t>Fecha de revisión y versión:</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2D2764" w14:textId="6652C3DE" w:rsidR="00F140FA" w:rsidRPr="00CF3B6A" w:rsidRDefault="003B31C1" w:rsidP="008C0D87">
            <w:pPr>
              <w:pStyle w:val="NormalWeb"/>
              <w:spacing w:before="0" w:beforeAutospacing="0" w:after="0" w:afterAutospacing="0"/>
              <w:textAlignment w:val="baseline"/>
              <w:rPr>
                <w:rFonts w:ascii="Calibri" w:hAnsi="Calibri" w:cs="Calibri"/>
                <w:i/>
                <w:color w:val="000000" w:themeColor="text1"/>
                <w:sz w:val="36"/>
                <w:szCs w:val="36"/>
              </w:rPr>
            </w:pPr>
            <w:r>
              <w:rPr>
                <w:rFonts w:ascii="Calibri" w:hAnsi="Calibri" w:cs="Calibri"/>
                <w:i/>
                <w:color w:val="000000" w:themeColor="text1"/>
                <w:kern w:val="24"/>
                <w:lang w:val="en-US"/>
              </w:rPr>
              <w:t>19/04/2025</w:t>
            </w:r>
          </w:p>
          <w:p w14:paraId="754CEB6F" w14:textId="77777777" w:rsidR="00F140FA" w:rsidRPr="00CF3B6A" w:rsidRDefault="00F140FA" w:rsidP="008C0D87">
            <w:pPr>
              <w:pStyle w:val="NormalWeb"/>
              <w:spacing w:before="0" w:beforeAutospacing="0" w:after="0" w:afterAutospacing="0"/>
              <w:textAlignment w:val="baseline"/>
              <w:rPr>
                <w:rFonts w:ascii="Calibri" w:hAnsi="Calibri" w:cs="Calibri"/>
                <w:i/>
                <w:color w:val="000000" w:themeColor="text1"/>
              </w:rPr>
            </w:pPr>
            <w:r w:rsidRPr="00CF3B6A">
              <w:rPr>
                <w:rFonts w:ascii="Calibri" w:hAnsi="Calibri" w:cs="Calibri"/>
                <w:i/>
                <w:color w:val="000000" w:themeColor="text1"/>
                <w:kern w:val="24"/>
                <w:lang w:val="en-US"/>
              </w:rPr>
              <w:t>Versión1.0</w:t>
            </w:r>
          </w:p>
        </w:tc>
      </w:tr>
      <w:tr w:rsidR="00F140FA" w:rsidRPr="00C514B7" w14:paraId="205696CC" w14:textId="77777777" w:rsidTr="008C0D87">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3784259" w14:textId="77777777" w:rsidR="00F140FA" w:rsidRPr="00CF3B6A" w:rsidRDefault="00F140FA" w:rsidP="008C0D87">
            <w:pPr>
              <w:rPr>
                <w:rFonts w:ascii="Calibri" w:hAnsi="Calibri" w:cs="Calibri"/>
                <w:i/>
                <w:color w:val="000000" w:themeColor="text1"/>
              </w:rPr>
            </w:pPr>
            <w:proofErr w:type="spellStart"/>
            <w:r w:rsidRPr="00CF3B6A">
              <w:rPr>
                <w:rFonts w:ascii="Calibri" w:hAnsi="Calibri" w:cs="Calibri"/>
                <w:i/>
                <w:iCs/>
                <w:color w:val="000000" w:themeColor="text1"/>
                <w:lang w:val="en-US"/>
              </w:rPr>
              <w:t>Prioridad</w:t>
            </w:r>
            <w:proofErr w:type="spellEnd"/>
            <w:r w:rsidRPr="00CF3B6A">
              <w:rPr>
                <w:rFonts w:ascii="Calibri" w:hAnsi="Calibri" w:cs="Calibri"/>
                <w:i/>
                <w:iCs/>
                <w:color w:val="000000" w:themeColor="text1"/>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95FEA4" w14:textId="77777777" w:rsidR="00F140FA" w:rsidRPr="00F140FA" w:rsidRDefault="00F140FA" w:rsidP="008C0D87">
            <w:pPr>
              <w:pStyle w:val="NormalWeb"/>
              <w:spacing w:before="0" w:beforeAutospacing="0" w:after="0" w:afterAutospacing="0"/>
              <w:textAlignment w:val="baseline"/>
              <w:rPr>
                <w:rFonts w:ascii="Calibri" w:hAnsi="Calibri" w:cs="Calibri"/>
                <w:b/>
                <w:color w:val="000000" w:themeColor="text1"/>
              </w:rPr>
            </w:pPr>
            <w:r w:rsidRPr="00F140FA">
              <w:rPr>
                <w:rFonts w:ascii="Calibri" w:hAnsi="Calibri" w:cs="Calibri"/>
                <w:b/>
                <w:bCs/>
                <w:color w:val="000000" w:themeColor="text1"/>
                <w:kern w:val="24"/>
                <w:lang w:val="en-US"/>
              </w:rPr>
              <w:t xml:space="preserve">Alta </w:t>
            </w:r>
          </w:p>
        </w:tc>
      </w:tr>
    </w:tbl>
    <w:p w14:paraId="34E3D2F2" w14:textId="77777777" w:rsidR="00F140FA" w:rsidRDefault="00F140FA" w:rsidP="00F140FA"/>
    <w:p w14:paraId="232068A8" w14:textId="77777777" w:rsidR="00F140FA" w:rsidRDefault="00F140FA" w:rsidP="00F140FA"/>
    <w:p w14:paraId="2D5BA73C" w14:textId="77777777" w:rsidR="00A2466D" w:rsidRPr="00A2466D" w:rsidRDefault="00A2466D" w:rsidP="00EE1907">
      <w:pPr>
        <w:pStyle w:val="Ttulo3"/>
        <w:numPr>
          <w:ilvl w:val="2"/>
          <w:numId w:val="1"/>
        </w:numPr>
        <w:ind w:left="1843"/>
        <w:rPr>
          <w:rFonts w:ascii="Calibri" w:hAnsi="Calibri" w:cs="Calibri"/>
          <w:sz w:val="24"/>
          <w:szCs w:val="24"/>
        </w:rPr>
      </w:pPr>
      <w:bookmarkStart w:id="37" w:name="_Toc196203982"/>
      <w:r w:rsidRPr="00A2466D">
        <w:rPr>
          <w:rFonts w:ascii="Calibri" w:hAnsi="Calibri" w:cs="Calibri"/>
          <w:sz w:val="24"/>
          <w:szCs w:val="24"/>
        </w:rPr>
        <w:t>Tamaño y rendimiento</w:t>
      </w:r>
      <w:bookmarkEnd w:id="36"/>
      <w:bookmarkEnd w:id="37"/>
    </w:p>
    <w:p w14:paraId="6F17D858" w14:textId="0AF2AA0D" w:rsidR="00DB091E" w:rsidRDefault="00DB091E" w:rsidP="00933418">
      <w:pPr>
        <w:spacing w:line="360" w:lineRule="auto"/>
        <w:ind w:left="1134" w:firstLine="709"/>
        <w:jc w:val="both"/>
        <w:rPr>
          <w:rFonts w:ascii="Calibri" w:hAnsi="Calibri" w:cs="Book Antiqua"/>
          <w:iCs/>
          <w:color w:val="000000" w:themeColor="text1"/>
        </w:rPr>
      </w:pPr>
      <w:r>
        <w:rPr>
          <w:rFonts w:ascii="Calibri" w:hAnsi="Calibri" w:cs="Book Antiqua"/>
          <w:iCs/>
          <w:color w:val="000000" w:themeColor="text1"/>
        </w:rPr>
        <w:t>Como ya entendemos del proyecto a desarrollar, vamos a definir el tamaño y el rendimiento esperado del sistema.</w:t>
      </w:r>
    </w:p>
    <w:p w14:paraId="6C837A2B" w14:textId="1D5A1AEB" w:rsidR="00DB091E" w:rsidRPr="00DB091E" w:rsidRDefault="00DB091E" w:rsidP="00933418">
      <w:pPr>
        <w:spacing w:line="360" w:lineRule="auto"/>
        <w:ind w:left="1134" w:firstLine="709"/>
        <w:jc w:val="both"/>
        <w:rPr>
          <w:rFonts w:ascii="Calibri" w:hAnsi="Calibri" w:cs="Book Antiqua"/>
          <w:b/>
          <w:bCs/>
          <w:iCs/>
          <w:color w:val="000000" w:themeColor="text1"/>
        </w:rPr>
      </w:pPr>
      <w:r w:rsidRPr="00DB091E">
        <w:rPr>
          <w:rFonts w:ascii="Calibri" w:hAnsi="Calibri" w:cs="Book Antiqua"/>
          <w:b/>
          <w:bCs/>
          <w:iCs/>
          <w:color w:val="000000" w:themeColor="text1"/>
        </w:rPr>
        <w:lastRenderedPageBreak/>
        <w:t>El número de elementos clave que el sistema deberá manejar:</w:t>
      </w:r>
    </w:p>
    <w:p w14:paraId="24C7597A" w14:textId="4A300985" w:rsidR="00DB091E" w:rsidRPr="00DB091E" w:rsidRDefault="00DB091E" w:rsidP="00EE1907">
      <w:pPr>
        <w:pStyle w:val="Prrafodelista"/>
        <w:numPr>
          <w:ilvl w:val="0"/>
          <w:numId w:val="38"/>
        </w:numPr>
        <w:spacing w:line="360" w:lineRule="auto"/>
        <w:ind w:firstLine="709"/>
        <w:jc w:val="both"/>
        <w:rPr>
          <w:rFonts w:ascii="Calibri" w:hAnsi="Calibri" w:cs="Book Antiqua"/>
          <w:iCs/>
          <w:color w:val="000000" w:themeColor="text1"/>
        </w:rPr>
      </w:pPr>
      <w:r w:rsidRPr="00DB091E">
        <w:rPr>
          <w:rFonts w:ascii="Calibri" w:hAnsi="Calibri" w:cs="Book Antiqua"/>
          <w:iCs/>
          <w:color w:val="000000" w:themeColor="text1"/>
        </w:rPr>
        <w:t>Usuarios registrados: Para todos los usuarios registrados, el sistema deberá manejar un hasta 150 usuarios, teniendo un crecimiento exponencial en los próximos años de un total de 700 usuarios registrados en el sistema.</w:t>
      </w:r>
    </w:p>
    <w:p w14:paraId="2FEA1AA5" w14:textId="11267080" w:rsidR="00DB091E" w:rsidRPr="00DB091E" w:rsidRDefault="00DB091E" w:rsidP="00EE1907">
      <w:pPr>
        <w:pStyle w:val="Prrafodelista"/>
        <w:numPr>
          <w:ilvl w:val="0"/>
          <w:numId w:val="38"/>
        </w:numPr>
        <w:spacing w:line="360" w:lineRule="auto"/>
        <w:ind w:firstLine="709"/>
        <w:jc w:val="both"/>
        <w:rPr>
          <w:rFonts w:ascii="Calibri" w:hAnsi="Calibri" w:cs="Book Antiqua"/>
          <w:iCs/>
          <w:color w:val="000000" w:themeColor="text1"/>
        </w:rPr>
      </w:pPr>
      <w:r w:rsidRPr="00DB091E">
        <w:rPr>
          <w:rFonts w:ascii="Calibri" w:hAnsi="Calibri" w:cs="Book Antiqua"/>
          <w:iCs/>
          <w:color w:val="000000" w:themeColor="text1"/>
        </w:rPr>
        <w:t>Libros Gestionados: El sistema deberá gestionar toda la información asociada a los libros, hasta unos 3000 libros con una proyección de crecimiento en los próximos años de un total de 9000 libros.</w:t>
      </w:r>
    </w:p>
    <w:p w14:paraId="0AB688EA" w14:textId="73976C86" w:rsidR="00DB091E" w:rsidRDefault="00DB091E" w:rsidP="00EE1907">
      <w:pPr>
        <w:pStyle w:val="Prrafodelista"/>
        <w:numPr>
          <w:ilvl w:val="0"/>
          <w:numId w:val="38"/>
        </w:numPr>
        <w:spacing w:line="360" w:lineRule="auto"/>
        <w:ind w:firstLine="709"/>
        <w:jc w:val="both"/>
        <w:rPr>
          <w:rFonts w:ascii="Calibri" w:hAnsi="Calibri" w:cs="Book Antiqua"/>
          <w:iCs/>
          <w:color w:val="000000" w:themeColor="text1"/>
        </w:rPr>
      </w:pPr>
      <w:r w:rsidRPr="00DB091E">
        <w:rPr>
          <w:rFonts w:ascii="Calibri" w:hAnsi="Calibri" w:cs="Book Antiqua"/>
          <w:iCs/>
          <w:color w:val="000000" w:themeColor="text1"/>
        </w:rPr>
        <w:t>Gestionar reservas: El sistema deberá gestionar tanto las reservas de libros y cubículos con un total de 10 mil reservas, contando con una proyección de crecimiento en los siguientes años de hasta un</w:t>
      </w:r>
      <w:r w:rsidR="00053641">
        <w:rPr>
          <w:rFonts w:ascii="Calibri" w:hAnsi="Calibri" w:cs="Book Antiqua"/>
          <w:iCs/>
          <w:color w:val="000000" w:themeColor="text1"/>
        </w:rPr>
        <w:t>as</w:t>
      </w:r>
      <w:r w:rsidRPr="00DB091E">
        <w:rPr>
          <w:rFonts w:ascii="Calibri" w:hAnsi="Calibri" w:cs="Book Antiqua"/>
          <w:iCs/>
          <w:color w:val="000000" w:themeColor="text1"/>
        </w:rPr>
        <w:t xml:space="preserve"> 40 mil reservas.</w:t>
      </w:r>
    </w:p>
    <w:p w14:paraId="19718CDB" w14:textId="5A02F854" w:rsidR="00DB091E" w:rsidRPr="00B34D90" w:rsidRDefault="00DB091E" w:rsidP="00933418">
      <w:pPr>
        <w:spacing w:line="360" w:lineRule="auto"/>
        <w:ind w:left="1123" w:firstLine="709"/>
        <w:jc w:val="both"/>
        <w:rPr>
          <w:rFonts w:ascii="Calibri" w:hAnsi="Calibri" w:cs="Book Antiqua"/>
          <w:b/>
          <w:bCs/>
          <w:iCs/>
          <w:color w:val="000000" w:themeColor="text1"/>
        </w:rPr>
      </w:pPr>
      <w:r w:rsidRPr="00B34D90">
        <w:rPr>
          <w:rFonts w:ascii="Calibri" w:hAnsi="Calibri" w:cs="Book Antiqua"/>
          <w:b/>
          <w:bCs/>
          <w:iCs/>
          <w:color w:val="000000" w:themeColor="text1"/>
        </w:rPr>
        <w:t>Tiempo medio de respuesta para sucesos claves:</w:t>
      </w:r>
    </w:p>
    <w:p w14:paraId="3EFD92EC" w14:textId="19F8B27C" w:rsidR="006D5CC9" w:rsidRPr="006D5CC9" w:rsidRDefault="006D5CC9" w:rsidP="00EE1907">
      <w:pPr>
        <w:pStyle w:val="Prrafodelista"/>
        <w:numPr>
          <w:ilvl w:val="0"/>
          <w:numId w:val="39"/>
        </w:numPr>
        <w:spacing w:line="360" w:lineRule="auto"/>
        <w:ind w:firstLine="709"/>
        <w:jc w:val="both"/>
        <w:rPr>
          <w:rFonts w:ascii="Calibri" w:hAnsi="Calibri" w:cs="Book Antiqua"/>
          <w:iCs/>
          <w:color w:val="000000" w:themeColor="text1"/>
        </w:rPr>
      </w:pPr>
      <w:r w:rsidRPr="006D5CC9">
        <w:rPr>
          <w:rFonts w:ascii="Calibri" w:hAnsi="Calibri" w:cs="Book Antiqua"/>
          <w:iCs/>
          <w:color w:val="000000" w:themeColor="text1"/>
        </w:rPr>
        <w:t>El tiempo en que responderá el sistema al inicio de sesión debe ser menor a 3 segundos.</w:t>
      </w:r>
    </w:p>
    <w:p w14:paraId="74E3EE06" w14:textId="248ABFA1" w:rsidR="006D5CC9" w:rsidRPr="006D5CC9" w:rsidRDefault="006D5CC9" w:rsidP="00EE1907">
      <w:pPr>
        <w:pStyle w:val="Prrafodelista"/>
        <w:numPr>
          <w:ilvl w:val="0"/>
          <w:numId w:val="39"/>
        </w:numPr>
        <w:spacing w:line="360" w:lineRule="auto"/>
        <w:ind w:firstLine="709"/>
        <w:jc w:val="both"/>
        <w:rPr>
          <w:rFonts w:ascii="Calibri" w:hAnsi="Calibri" w:cs="Book Antiqua"/>
          <w:iCs/>
          <w:color w:val="000000" w:themeColor="text1"/>
        </w:rPr>
      </w:pPr>
      <w:r w:rsidRPr="006D5CC9">
        <w:rPr>
          <w:rFonts w:ascii="Calibri" w:hAnsi="Calibri" w:cs="Book Antiqua"/>
          <w:iCs/>
          <w:color w:val="000000" w:themeColor="text1"/>
        </w:rPr>
        <w:t>Las realizaciones de reservas de cualquier índole deben tener un tiempo de respuesta menor a 3 segundos.</w:t>
      </w:r>
    </w:p>
    <w:p w14:paraId="79E64173" w14:textId="2C27A898" w:rsidR="006D5CC9" w:rsidRPr="006D5CC9" w:rsidRDefault="006D5CC9" w:rsidP="00EE1907">
      <w:pPr>
        <w:pStyle w:val="Prrafodelista"/>
        <w:numPr>
          <w:ilvl w:val="0"/>
          <w:numId w:val="39"/>
        </w:numPr>
        <w:spacing w:line="360" w:lineRule="auto"/>
        <w:ind w:firstLine="709"/>
        <w:jc w:val="both"/>
        <w:rPr>
          <w:rFonts w:ascii="Calibri" w:hAnsi="Calibri" w:cs="Book Antiqua"/>
          <w:iCs/>
          <w:color w:val="000000" w:themeColor="text1"/>
        </w:rPr>
      </w:pPr>
      <w:r w:rsidRPr="006D5CC9">
        <w:rPr>
          <w:rFonts w:ascii="Calibri" w:hAnsi="Calibri" w:cs="Book Antiqua"/>
          <w:iCs/>
          <w:color w:val="000000" w:themeColor="text1"/>
        </w:rPr>
        <w:t>Las búsquedas en el sistema ya sea por aplicación de filtros o solo por ID deberán emplear un tiempo de respuesta menor a 4 segundos.</w:t>
      </w:r>
    </w:p>
    <w:p w14:paraId="087B9C66" w14:textId="5F71F4E9" w:rsidR="006D5CC9" w:rsidRDefault="006D5CC9" w:rsidP="00EE1907">
      <w:pPr>
        <w:pStyle w:val="Prrafodelista"/>
        <w:numPr>
          <w:ilvl w:val="0"/>
          <w:numId w:val="39"/>
        </w:numPr>
        <w:spacing w:line="360" w:lineRule="auto"/>
        <w:ind w:firstLine="709"/>
        <w:jc w:val="both"/>
        <w:rPr>
          <w:rFonts w:ascii="Calibri" w:hAnsi="Calibri" w:cs="Book Antiqua"/>
          <w:iCs/>
          <w:color w:val="000000" w:themeColor="text1"/>
        </w:rPr>
      </w:pPr>
      <w:r w:rsidRPr="006D5CC9">
        <w:rPr>
          <w:rFonts w:ascii="Calibri" w:hAnsi="Calibri" w:cs="Book Antiqua"/>
          <w:iCs/>
          <w:color w:val="000000" w:themeColor="text1"/>
        </w:rPr>
        <w:t>El tiempo de procesamiento de un pago debe ser menor a 2 segundos.</w:t>
      </w:r>
    </w:p>
    <w:p w14:paraId="31CD70E0" w14:textId="5F470DA7" w:rsidR="006D5CC9" w:rsidRDefault="006D5CC9" w:rsidP="00933418">
      <w:pPr>
        <w:spacing w:line="360" w:lineRule="auto"/>
        <w:ind w:firstLine="709"/>
        <w:jc w:val="both"/>
        <w:rPr>
          <w:rFonts w:ascii="Calibri" w:hAnsi="Calibri" w:cs="Book Antiqua"/>
          <w:iCs/>
          <w:color w:val="000000" w:themeColor="text1"/>
        </w:rPr>
      </w:pPr>
    </w:p>
    <w:p w14:paraId="43E3AB0A" w14:textId="337AC867" w:rsidR="006D5CC9" w:rsidRDefault="00B34D90" w:rsidP="00933418">
      <w:pPr>
        <w:spacing w:line="360" w:lineRule="auto"/>
        <w:ind w:left="1123" w:firstLine="709"/>
        <w:jc w:val="both"/>
        <w:rPr>
          <w:rFonts w:ascii="Calibri" w:hAnsi="Calibri" w:cs="Book Antiqua"/>
          <w:b/>
          <w:bCs/>
          <w:iCs/>
          <w:color w:val="000000" w:themeColor="text1"/>
        </w:rPr>
      </w:pPr>
      <w:r w:rsidRPr="00B34D90">
        <w:rPr>
          <w:rFonts w:ascii="Calibri" w:hAnsi="Calibri" w:cs="Book Antiqua"/>
          <w:b/>
          <w:bCs/>
          <w:iCs/>
          <w:color w:val="000000" w:themeColor="text1"/>
        </w:rPr>
        <w:t>Índices</w:t>
      </w:r>
      <w:r w:rsidR="006D5CC9" w:rsidRPr="00B34D90">
        <w:rPr>
          <w:rFonts w:ascii="Calibri" w:hAnsi="Calibri" w:cs="Book Antiqua"/>
          <w:b/>
          <w:bCs/>
          <w:iCs/>
          <w:color w:val="000000" w:themeColor="text1"/>
        </w:rPr>
        <w:t xml:space="preserve"> de rendimiento medio, mínimo y máximo</w:t>
      </w:r>
      <w:r w:rsidR="005F6AD8">
        <w:rPr>
          <w:rFonts w:ascii="Calibri" w:hAnsi="Calibri" w:cs="Book Antiqua"/>
          <w:b/>
          <w:bCs/>
          <w:iCs/>
          <w:color w:val="000000" w:themeColor="text1"/>
        </w:rPr>
        <w:t>:</w:t>
      </w:r>
    </w:p>
    <w:p w14:paraId="0866D636" w14:textId="6EB63039" w:rsidR="005F6AD8" w:rsidRPr="005F6AD8" w:rsidRDefault="005F6AD8" w:rsidP="00933418">
      <w:pPr>
        <w:spacing w:line="360" w:lineRule="auto"/>
        <w:ind w:left="1123" w:firstLine="709"/>
        <w:jc w:val="both"/>
        <w:rPr>
          <w:rFonts w:ascii="Calibri" w:hAnsi="Calibri" w:cs="Book Antiqua"/>
          <w:iCs/>
          <w:color w:val="000000" w:themeColor="text1"/>
        </w:rPr>
      </w:pPr>
      <w:r>
        <w:rPr>
          <w:rFonts w:ascii="Calibri" w:hAnsi="Calibri" w:cs="Book Antiqua"/>
          <w:iCs/>
          <w:color w:val="000000" w:themeColor="text1"/>
        </w:rPr>
        <w:t>Estos índices deben ser los promedios de transacciones y operaciones que realiza el sistema.</w:t>
      </w:r>
    </w:p>
    <w:p w14:paraId="13E1B41C" w14:textId="12F403F5" w:rsidR="006D5CC9" w:rsidRPr="005F6AD8" w:rsidRDefault="006D5CC9" w:rsidP="00EE1907">
      <w:pPr>
        <w:pStyle w:val="Prrafodelista"/>
        <w:numPr>
          <w:ilvl w:val="0"/>
          <w:numId w:val="40"/>
        </w:numPr>
        <w:spacing w:line="360" w:lineRule="auto"/>
        <w:ind w:firstLine="709"/>
        <w:jc w:val="both"/>
        <w:rPr>
          <w:rFonts w:ascii="Calibri" w:hAnsi="Calibri" w:cs="Book Antiqua"/>
          <w:iCs/>
          <w:color w:val="000000" w:themeColor="text1"/>
        </w:rPr>
      </w:pPr>
      <w:r w:rsidRPr="005F6AD8">
        <w:rPr>
          <w:rFonts w:ascii="Calibri" w:hAnsi="Calibri" w:cs="Book Antiqua"/>
          <w:iCs/>
          <w:color w:val="000000" w:themeColor="text1"/>
        </w:rPr>
        <w:t xml:space="preserve">El </w:t>
      </w:r>
      <w:r w:rsidR="00B34D90" w:rsidRPr="005F6AD8">
        <w:rPr>
          <w:rFonts w:ascii="Calibri" w:hAnsi="Calibri" w:cs="Book Antiqua"/>
          <w:iCs/>
          <w:color w:val="000000" w:themeColor="text1"/>
        </w:rPr>
        <w:t>rendimiento</w:t>
      </w:r>
      <w:r w:rsidRPr="005F6AD8">
        <w:rPr>
          <w:rFonts w:ascii="Calibri" w:hAnsi="Calibri" w:cs="Book Antiqua"/>
          <w:iCs/>
          <w:color w:val="000000" w:themeColor="text1"/>
        </w:rPr>
        <w:t xml:space="preserve"> medio o en este caso promedio </w:t>
      </w:r>
      <w:r w:rsidR="00B34D90" w:rsidRPr="005F6AD8">
        <w:rPr>
          <w:rFonts w:ascii="Calibri" w:hAnsi="Calibri" w:cs="Book Antiqua"/>
          <w:iCs/>
          <w:color w:val="000000" w:themeColor="text1"/>
        </w:rPr>
        <w:t>debe ser menor a 3 segundos.</w:t>
      </w:r>
    </w:p>
    <w:p w14:paraId="36489B2E" w14:textId="34941DC6" w:rsidR="00B34D90" w:rsidRPr="005F6AD8" w:rsidRDefault="00B34D90" w:rsidP="00EE1907">
      <w:pPr>
        <w:pStyle w:val="Prrafodelista"/>
        <w:numPr>
          <w:ilvl w:val="0"/>
          <w:numId w:val="40"/>
        </w:numPr>
        <w:spacing w:line="360" w:lineRule="auto"/>
        <w:ind w:firstLine="709"/>
        <w:jc w:val="both"/>
        <w:rPr>
          <w:rFonts w:ascii="Calibri" w:hAnsi="Calibri" w:cs="Book Antiqua"/>
          <w:iCs/>
          <w:color w:val="000000" w:themeColor="text1"/>
        </w:rPr>
      </w:pPr>
      <w:r w:rsidRPr="005F6AD8">
        <w:rPr>
          <w:rFonts w:ascii="Calibri" w:hAnsi="Calibri" w:cs="Book Antiqua"/>
          <w:iCs/>
          <w:color w:val="000000" w:themeColor="text1"/>
        </w:rPr>
        <w:t>El rendimiento máximo debe ser menor que 5 segundo.</w:t>
      </w:r>
    </w:p>
    <w:p w14:paraId="3146FCCA" w14:textId="58065372" w:rsidR="00B34D90" w:rsidRPr="005F6AD8" w:rsidRDefault="00B34D90" w:rsidP="00EE1907">
      <w:pPr>
        <w:pStyle w:val="Prrafodelista"/>
        <w:numPr>
          <w:ilvl w:val="0"/>
          <w:numId w:val="40"/>
        </w:numPr>
        <w:spacing w:line="360" w:lineRule="auto"/>
        <w:ind w:firstLine="709"/>
        <w:jc w:val="both"/>
        <w:rPr>
          <w:rFonts w:ascii="Calibri" w:hAnsi="Calibri" w:cs="Book Antiqua"/>
          <w:iCs/>
          <w:color w:val="000000" w:themeColor="text1"/>
        </w:rPr>
      </w:pPr>
      <w:r w:rsidRPr="005F6AD8">
        <w:rPr>
          <w:rFonts w:ascii="Calibri" w:hAnsi="Calibri" w:cs="Book Antiqua"/>
          <w:iCs/>
          <w:color w:val="000000" w:themeColor="text1"/>
        </w:rPr>
        <w:lastRenderedPageBreak/>
        <w:t>El rendimiento mínimo para una capacidad muy pequeña debe ser menor a 2 segundos.</w:t>
      </w:r>
    </w:p>
    <w:p w14:paraId="2938461A" w14:textId="5E64F1EB" w:rsidR="00DB091E" w:rsidRDefault="00DB091E" w:rsidP="00933418">
      <w:pPr>
        <w:spacing w:line="360" w:lineRule="auto"/>
        <w:ind w:left="1123" w:firstLine="709"/>
        <w:jc w:val="both"/>
        <w:rPr>
          <w:rFonts w:ascii="Calibri" w:hAnsi="Calibri" w:cs="Book Antiqua"/>
          <w:iCs/>
          <w:color w:val="000000" w:themeColor="text1"/>
        </w:rPr>
      </w:pPr>
    </w:p>
    <w:p w14:paraId="61A19DE9" w14:textId="784D8E6A" w:rsidR="005F6AD8" w:rsidRPr="00EF3DEF" w:rsidRDefault="001953D5" w:rsidP="00933418">
      <w:pPr>
        <w:spacing w:line="360" w:lineRule="auto"/>
        <w:ind w:left="1123" w:firstLine="709"/>
        <w:jc w:val="both"/>
        <w:rPr>
          <w:rFonts w:ascii="Calibri" w:hAnsi="Calibri" w:cs="Book Antiqua"/>
          <w:b/>
          <w:bCs/>
          <w:iCs/>
          <w:color w:val="000000" w:themeColor="text1"/>
        </w:rPr>
      </w:pPr>
      <w:r w:rsidRPr="00EF3DEF">
        <w:rPr>
          <w:rFonts w:ascii="Calibri" w:hAnsi="Calibri" w:cs="Book Antiqua"/>
          <w:b/>
          <w:bCs/>
          <w:iCs/>
          <w:color w:val="000000" w:themeColor="text1"/>
        </w:rPr>
        <w:t>Recursos Utilizados</w:t>
      </w:r>
      <w:r w:rsidR="005F6AD8" w:rsidRPr="00EF3DEF">
        <w:rPr>
          <w:rFonts w:ascii="Calibri" w:hAnsi="Calibri" w:cs="Book Antiqua"/>
          <w:b/>
          <w:bCs/>
          <w:iCs/>
          <w:color w:val="000000" w:themeColor="text1"/>
        </w:rPr>
        <w:t>:</w:t>
      </w:r>
    </w:p>
    <w:p w14:paraId="0FE055D9" w14:textId="431CA887" w:rsidR="005F6AD8" w:rsidRPr="00EF3DEF" w:rsidRDefault="005F6AD8" w:rsidP="00EE1907">
      <w:pPr>
        <w:pStyle w:val="Prrafodelista"/>
        <w:numPr>
          <w:ilvl w:val="0"/>
          <w:numId w:val="41"/>
        </w:numPr>
        <w:spacing w:line="360" w:lineRule="auto"/>
        <w:ind w:firstLine="709"/>
        <w:jc w:val="both"/>
        <w:rPr>
          <w:rFonts w:ascii="Calibri" w:hAnsi="Calibri" w:cs="Book Antiqua"/>
          <w:iCs/>
          <w:color w:val="000000" w:themeColor="text1"/>
        </w:rPr>
      </w:pPr>
      <w:r w:rsidRPr="00EF3DEF">
        <w:rPr>
          <w:rFonts w:ascii="Calibri" w:hAnsi="Calibri" w:cs="Book Antiqua"/>
          <w:iCs/>
          <w:color w:val="000000" w:themeColor="text1"/>
        </w:rPr>
        <w:t xml:space="preserve">El sistema requerirá como mínimo 8 </w:t>
      </w:r>
      <w:proofErr w:type="spellStart"/>
      <w:r w:rsidRPr="00EF3DEF">
        <w:rPr>
          <w:rFonts w:ascii="Calibri" w:hAnsi="Calibri" w:cs="Book Antiqua"/>
          <w:iCs/>
          <w:color w:val="000000" w:themeColor="text1"/>
        </w:rPr>
        <w:t>gb</w:t>
      </w:r>
      <w:proofErr w:type="spellEnd"/>
      <w:r w:rsidRPr="00EF3DEF">
        <w:rPr>
          <w:rFonts w:ascii="Calibri" w:hAnsi="Calibri" w:cs="Book Antiqua"/>
          <w:iCs/>
          <w:color w:val="000000" w:themeColor="text1"/>
        </w:rPr>
        <w:t xml:space="preserve"> de </w:t>
      </w:r>
      <w:proofErr w:type="spellStart"/>
      <w:r w:rsidRPr="00EF3DEF">
        <w:rPr>
          <w:rFonts w:ascii="Calibri" w:hAnsi="Calibri" w:cs="Book Antiqua"/>
          <w:iCs/>
          <w:color w:val="000000" w:themeColor="text1"/>
        </w:rPr>
        <w:t>ram</w:t>
      </w:r>
      <w:proofErr w:type="spellEnd"/>
      <w:r w:rsidRPr="00EF3DEF">
        <w:rPr>
          <w:rFonts w:ascii="Calibri" w:hAnsi="Calibri" w:cs="Book Antiqua"/>
          <w:iCs/>
          <w:color w:val="000000" w:themeColor="text1"/>
        </w:rPr>
        <w:t xml:space="preserve"> para que tenga un rendimiento estable</w:t>
      </w:r>
      <w:r w:rsidR="00EF3DEF" w:rsidRPr="00EF3DEF">
        <w:rPr>
          <w:rFonts w:ascii="Calibri" w:hAnsi="Calibri" w:cs="Book Antiqua"/>
          <w:iCs/>
          <w:color w:val="000000" w:themeColor="text1"/>
        </w:rPr>
        <w:t xml:space="preserve">. </w:t>
      </w:r>
      <w:r w:rsidRPr="00EF3DEF">
        <w:rPr>
          <w:rFonts w:ascii="Calibri" w:hAnsi="Calibri" w:cs="Book Antiqua"/>
          <w:iCs/>
          <w:color w:val="000000" w:themeColor="text1"/>
        </w:rPr>
        <w:t>Se recomienda utilizar un serv</w:t>
      </w:r>
      <w:r w:rsidR="00EF3DEF" w:rsidRPr="00EF3DEF">
        <w:rPr>
          <w:rFonts w:ascii="Calibri" w:hAnsi="Calibri" w:cs="Book Antiqua"/>
          <w:iCs/>
          <w:color w:val="000000" w:themeColor="text1"/>
        </w:rPr>
        <w:t>i</w:t>
      </w:r>
      <w:r w:rsidRPr="00EF3DEF">
        <w:rPr>
          <w:rFonts w:ascii="Calibri" w:hAnsi="Calibri" w:cs="Book Antiqua"/>
          <w:iCs/>
          <w:color w:val="000000" w:themeColor="text1"/>
        </w:rPr>
        <w:t>dor</w:t>
      </w:r>
      <w:r w:rsidR="00EF3DEF" w:rsidRPr="00EF3DEF">
        <w:rPr>
          <w:rFonts w:ascii="Calibri" w:hAnsi="Calibri" w:cs="Book Antiqua"/>
          <w:iCs/>
          <w:color w:val="000000" w:themeColor="text1"/>
        </w:rPr>
        <w:t xml:space="preserve"> </w:t>
      </w:r>
      <w:r w:rsidRPr="00EF3DEF">
        <w:rPr>
          <w:rFonts w:ascii="Calibri" w:hAnsi="Calibri" w:cs="Book Antiqua"/>
          <w:iCs/>
          <w:color w:val="000000" w:themeColor="text1"/>
        </w:rPr>
        <w:t xml:space="preserve">con una capacidad de 16 </w:t>
      </w:r>
      <w:proofErr w:type="spellStart"/>
      <w:r w:rsidRPr="00EF3DEF">
        <w:rPr>
          <w:rFonts w:ascii="Calibri" w:hAnsi="Calibri" w:cs="Book Antiqua"/>
          <w:iCs/>
          <w:color w:val="000000" w:themeColor="text1"/>
        </w:rPr>
        <w:t>gb</w:t>
      </w:r>
      <w:proofErr w:type="spellEnd"/>
      <w:r w:rsidRPr="00EF3DEF">
        <w:rPr>
          <w:rFonts w:ascii="Calibri" w:hAnsi="Calibri" w:cs="Book Antiqua"/>
          <w:iCs/>
          <w:color w:val="000000" w:themeColor="text1"/>
        </w:rPr>
        <w:t xml:space="preserve"> de </w:t>
      </w:r>
      <w:proofErr w:type="spellStart"/>
      <w:r w:rsidRPr="00EF3DEF">
        <w:rPr>
          <w:rFonts w:ascii="Calibri" w:hAnsi="Calibri" w:cs="Book Antiqua"/>
          <w:iCs/>
          <w:color w:val="000000" w:themeColor="text1"/>
        </w:rPr>
        <w:t>ram</w:t>
      </w:r>
      <w:proofErr w:type="spellEnd"/>
      <w:r w:rsidRPr="00EF3DEF">
        <w:rPr>
          <w:rFonts w:ascii="Calibri" w:hAnsi="Calibri" w:cs="Book Antiqua"/>
          <w:iCs/>
          <w:color w:val="000000" w:themeColor="text1"/>
        </w:rPr>
        <w:t>.</w:t>
      </w:r>
    </w:p>
    <w:p w14:paraId="0D28B523" w14:textId="6F8BD1AB" w:rsidR="005F6AD8" w:rsidRPr="00EF3DEF" w:rsidRDefault="005F6AD8" w:rsidP="00EE1907">
      <w:pPr>
        <w:pStyle w:val="Prrafodelista"/>
        <w:numPr>
          <w:ilvl w:val="0"/>
          <w:numId w:val="41"/>
        </w:numPr>
        <w:spacing w:line="360" w:lineRule="auto"/>
        <w:ind w:firstLine="709"/>
        <w:jc w:val="both"/>
        <w:rPr>
          <w:rFonts w:ascii="Calibri" w:hAnsi="Calibri" w:cs="Book Antiqua"/>
          <w:iCs/>
          <w:color w:val="000000" w:themeColor="text1"/>
        </w:rPr>
      </w:pPr>
      <w:r w:rsidRPr="00EF3DEF">
        <w:rPr>
          <w:rFonts w:ascii="Calibri" w:hAnsi="Calibri" w:cs="Book Antiqua"/>
          <w:iCs/>
          <w:color w:val="000000" w:themeColor="text1"/>
        </w:rPr>
        <w:t xml:space="preserve">Para el disco duro se necesita 1 </w:t>
      </w:r>
      <w:proofErr w:type="spellStart"/>
      <w:r w:rsidRPr="00EF3DEF">
        <w:rPr>
          <w:rFonts w:ascii="Calibri" w:hAnsi="Calibri" w:cs="Book Antiqua"/>
          <w:iCs/>
          <w:color w:val="000000" w:themeColor="text1"/>
        </w:rPr>
        <w:t>tb</w:t>
      </w:r>
      <w:proofErr w:type="spellEnd"/>
      <w:r w:rsidRPr="00EF3DEF">
        <w:rPr>
          <w:rFonts w:ascii="Calibri" w:hAnsi="Calibri" w:cs="Book Antiqua"/>
          <w:iCs/>
          <w:color w:val="000000" w:themeColor="text1"/>
        </w:rPr>
        <w:t xml:space="preserve"> de almacenamiento en el servidor como mínimo para un rendimiento estable. Como recomendación se necesitará 2TB de almacenamiento.</w:t>
      </w:r>
    </w:p>
    <w:p w14:paraId="0E84CCCE" w14:textId="77777777" w:rsidR="00A2466D" w:rsidRPr="00A2466D" w:rsidRDefault="00A2466D" w:rsidP="00EE1907">
      <w:pPr>
        <w:pStyle w:val="Ttulo3"/>
        <w:numPr>
          <w:ilvl w:val="2"/>
          <w:numId w:val="1"/>
        </w:numPr>
        <w:spacing w:line="360" w:lineRule="auto"/>
        <w:ind w:left="1843" w:firstLine="709"/>
        <w:rPr>
          <w:rFonts w:ascii="Calibri" w:hAnsi="Calibri" w:cs="Calibri"/>
          <w:sz w:val="24"/>
          <w:szCs w:val="24"/>
        </w:rPr>
      </w:pPr>
      <w:bookmarkStart w:id="38" w:name="_Toc453064078"/>
      <w:bookmarkStart w:id="39" w:name="_Toc196203983"/>
      <w:r w:rsidRPr="00A2466D">
        <w:rPr>
          <w:rFonts w:ascii="Calibri" w:hAnsi="Calibri" w:cs="Calibri"/>
          <w:sz w:val="24"/>
          <w:szCs w:val="24"/>
        </w:rPr>
        <w:t>Calidad</w:t>
      </w:r>
      <w:bookmarkEnd w:id="38"/>
      <w:bookmarkEnd w:id="39"/>
    </w:p>
    <w:p w14:paraId="125F30F4" w14:textId="77777777" w:rsidR="00A5231B" w:rsidRPr="00A5231B" w:rsidRDefault="00A5231B" w:rsidP="00933418">
      <w:pPr>
        <w:spacing w:line="360" w:lineRule="auto"/>
        <w:ind w:left="1134" w:firstLine="709"/>
        <w:jc w:val="both"/>
        <w:rPr>
          <w:rFonts w:ascii="Calibri" w:hAnsi="Calibri" w:cs="Book Antiqua"/>
          <w:b/>
          <w:bCs/>
          <w:iCs/>
          <w:color w:val="000000" w:themeColor="text1"/>
        </w:rPr>
      </w:pPr>
      <w:r w:rsidRPr="00A5231B">
        <w:rPr>
          <w:rFonts w:ascii="Calibri" w:hAnsi="Calibri" w:cs="Book Antiqua"/>
          <w:b/>
          <w:bCs/>
          <w:iCs/>
          <w:color w:val="000000" w:themeColor="text1"/>
        </w:rPr>
        <w:t>Requisitos de rendimiento operativo</w:t>
      </w:r>
    </w:p>
    <w:p w14:paraId="3CDC7368" w14:textId="26A8809C" w:rsidR="00A5231B" w:rsidRPr="00F7246B" w:rsidRDefault="00A5231B" w:rsidP="00EE1907">
      <w:pPr>
        <w:pStyle w:val="Prrafodelista"/>
        <w:numPr>
          <w:ilvl w:val="0"/>
          <w:numId w:val="43"/>
        </w:numPr>
        <w:spacing w:line="360" w:lineRule="auto"/>
        <w:ind w:firstLine="709"/>
        <w:jc w:val="both"/>
        <w:rPr>
          <w:rFonts w:ascii="Calibri" w:hAnsi="Calibri" w:cs="Book Antiqua"/>
          <w:iCs/>
          <w:color w:val="000000" w:themeColor="text1"/>
        </w:rPr>
      </w:pPr>
      <w:r w:rsidRPr="00F7246B">
        <w:rPr>
          <w:rFonts w:ascii="Calibri" w:hAnsi="Calibri" w:cs="Book Antiqua"/>
          <w:b/>
          <w:bCs/>
          <w:iCs/>
          <w:color w:val="000000" w:themeColor="text1"/>
        </w:rPr>
        <w:t>Tiempo medio entre anomalías (MTBF):</w:t>
      </w:r>
      <w:r w:rsidRPr="00F7246B">
        <w:rPr>
          <w:rFonts w:ascii="Calibri" w:hAnsi="Calibri" w:cs="Book Antiqua"/>
          <w:iCs/>
          <w:color w:val="000000" w:themeColor="text1"/>
        </w:rPr>
        <w:t xml:space="preserve"> El sistema está diseñado para un MTBF de al menos 1,000 horas, garantizando un funcionamiento continuo con mínima interrupción.</w:t>
      </w:r>
    </w:p>
    <w:p w14:paraId="06012BA4" w14:textId="39CCAD40" w:rsidR="00A5231B" w:rsidRPr="00F7246B" w:rsidRDefault="00A5231B" w:rsidP="00EE1907">
      <w:pPr>
        <w:pStyle w:val="Prrafodelista"/>
        <w:numPr>
          <w:ilvl w:val="0"/>
          <w:numId w:val="43"/>
        </w:numPr>
        <w:spacing w:line="360" w:lineRule="auto"/>
        <w:ind w:firstLine="709"/>
        <w:jc w:val="both"/>
        <w:rPr>
          <w:rFonts w:ascii="Calibri" w:hAnsi="Calibri" w:cs="Book Antiqua"/>
          <w:iCs/>
          <w:color w:val="000000" w:themeColor="text1"/>
        </w:rPr>
      </w:pPr>
      <w:r w:rsidRPr="00F7246B">
        <w:rPr>
          <w:rFonts w:ascii="Calibri" w:hAnsi="Calibri" w:cs="Book Antiqua"/>
          <w:b/>
          <w:bCs/>
          <w:iCs/>
          <w:color w:val="000000" w:themeColor="text1"/>
        </w:rPr>
        <w:t>Tiempo de respuesta:</w:t>
      </w:r>
      <w:r w:rsidRPr="00F7246B">
        <w:rPr>
          <w:rFonts w:ascii="Calibri" w:hAnsi="Calibri" w:cs="Book Antiqua"/>
          <w:iCs/>
          <w:color w:val="000000" w:themeColor="text1"/>
        </w:rPr>
        <w:t xml:space="preserve"> Las operaciones comunes, como registrar, buscar o modificar datos, deben completarse en menos de 3 segundos en condiciones normales.</w:t>
      </w:r>
    </w:p>
    <w:p w14:paraId="2A1AE9C2" w14:textId="48EE3320" w:rsidR="00A5231B" w:rsidRPr="00F7246B" w:rsidRDefault="00A5231B" w:rsidP="00EE1907">
      <w:pPr>
        <w:pStyle w:val="Prrafodelista"/>
        <w:numPr>
          <w:ilvl w:val="0"/>
          <w:numId w:val="43"/>
        </w:numPr>
        <w:spacing w:line="360" w:lineRule="auto"/>
        <w:ind w:firstLine="709"/>
        <w:jc w:val="both"/>
        <w:rPr>
          <w:rFonts w:ascii="Calibri" w:hAnsi="Calibri" w:cs="Book Antiqua"/>
          <w:iCs/>
          <w:color w:val="000000" w:themeColor="text1"/>
        </w:rPr>
      </w:pPr>
      <w:r w:rsidRPr="00F7246B">
        <w:rPr>
          <w:rFonts w:ascii="Calibri" w:hAnsi="Calibri" w:cs="Book Antiqua"/>
          <w:b/>
          <w:bCs/>
          <w:iCs/>
          <w:color w:val="000000" w:themeColor="text1"/>
        </w:rPr>
        <w:t>Capacidad de manejo de datos:</w:t>
      </w:r>
      <w:r w:rsidRPr="00F7246B">
        <w:rPr>
          <w:rFonts w:ascii="Calibri" w:hAnsi="Calibri" w:cs="Book Antiqua"/>
          <w:iCs/>
          <w:color w:val="000000" w:themeColor="text1"/>
        </w:rPr>
        <w:t xml:space="preserve"> El sistema soportará hasta 10,000 registros de libros, lectores y transacciones sin pérdida de rendimiento.</w:t>
      </w:r>
    </w:p>
    <w:p w14:paraId="65867F55" w14:textId="77777777" w:rsidR="00A5231B" w:rsidRPr="00A5231B" w:rsidRDefault="00A5231B" w:rsidP="00933418">
      <w:pPr>
        <w:spacing w:line="360" w:lineRule="auto"/>
        <w:ind w:left="1134" w:firstLine="709"/>
        <w:jc w:val="both"/>
        <w:rPr>
          <w:rFonts w:ascii="Calibri" w:hAnsi="Calibri" w:cs="Book Antiqua"/>
          <w:iCs/>
          <w:color w:val="000000" w:themeColor="text1"/>
        </w:rPr>
      </w:pPr>
    </w:p>
    <w:p w14:paraId="73CFC122" w14:textId="77777777" w:rsidR="00A5231B" w:rsidRPr="00A5231B" w:rsidRDefault="00A5231B" w:rsidP="00933418">
      <w:pPr>
        <w:spacing w:line="360" w:lineRule="auto"/>
        <w:ind w:left="1134" w:firstLine="709"/>
        <w:jc w:val="both"/>
        <w:rPr>
          <w:rFonts w:ascii="Calibri" w:hAnsi="Calibri" w:cs="Book Antiqua"/>
          <w:b/>
          <w:bCs/>
          <w:iCs/>
          <w:color w:val="000000" w:themeColor="text1"/>
        </w:rPr>
      </w:pPr>
      <w:r w:rsidRPr="00A5231B">
        <w:rPr>
          <w:rFonts w:ascii="Calibri" w:hAnsi="Calibri" w:cs="Book Antiqua"/>
          <w:b/>
          <w:bCs/>
          <w:iCs/>
          <w:color w:val="000000" w:themeColor="text1"/>
        </w:rPr>
        <w:t>Destinos de calidad</w:t>
      </w:r>
    </w:p>
    <w:p w14:paraId="5B818023" w14:textId="5ED0DEBD" w:rsidR="00A5231B" w:rsidRPr="00F7246B" w:rsidRDefault="00A5231B" w:rsidP="00EE1907">
      <w:pPr>
        <w:pStyle w:val="Prrafodelista"/>
        <w:numPr>
          <w:ilvl w:val="0"/>
          <w:numId w:val="44"/>
        </w:numPr>
        <w:spacing w:line="360" w:lineRule="auto"/>
        <w:ind w:firstLine="709"/>
        <w:jc w:val="both"/>
        <w:rPr>
          <w:rFonts w:ascii="Calibri" w:hAnsi="Calibri" w:cs="Book Antiqua"/>
          <w:iCs/>
          <w:color w:val="000000" w:themeColor="text1"/>
        </w:rPr>
      </w:pPr>
      <w:r w:rsidRPr="00F7246B">
        <w:rPr>
          <w:rFonts w:ascii="Calibri" w:hAnsi="Calibri" w:cs="Book Antiqua"/>
          <w:b/>
          <w:iCs/>
          <w:color w:val="000000" w:themeColor="text1"/>
        </w:rPr>
        <w:t>Tiempo de inactividad no planificado:</w:t>
      </w:r>
      <w:r w:rsidR="00F7246B" w:rsidRPr="00F7246B">
        <w:rPr>
          <w:rFonts w:ascii="Calibri" w:hAnsi="Calibri" w:cs="Book Antiqua"/>
          <w:iCs/>
          <w:color w:val="000000" w:themeColor="text1"/>
        </w:rPr>
        <w:t xml:space="preserve"> </w:t>
      </w:r>
      <w:r w:rsidRPr="00F7246B">
        <w:rPr>
          <w:rFonts w:ascii="Calibri" w:hAnsi="Calibri" w:cs="Book Antiqua"/>
          <w:iCs/>
          <w:color w:val="000000" w:themeColor="text1"/>
        </w:rPr>
        <w:t>El sistema debe garantizar un tiempo de inactividad no planificado inferior al 1% anual, asegurando disponibilidad en horarios operativos regulares de la librería.</w:t>
      </w:r>
    </w:p>
    <w:p w14:paraId="16F6344B" w14:textId="51B65182" w:rsidR="00A5231B" w:rsidRPr="00F7246B" w:rsidRDefault="00A5231B" w:rsidP="00EE1907">
      <w:pPr>
        <w:pStyle w:val="Prrafodelista"/>
        <w:numPr>
          <w:ilvl w:val="0"/>
          <w:numId w:val="44"/>
        </w:numPr>
        <w:spacing w:line="360" w:lineRule="auto"/>
        <w:ind w:firstLine="709"/>
        <w:jc w:val="both"/>
        <w:rPr>
          <w:rFonts w:ascii="Calibri" w:hAnsi="Calibri" w:cs="Book Antiqua"/>
          <w:iCs/>
          <w:color w:val="000000" w:themeColor="text1"/>
        </w:rPr>
      </w:pPr>
      <w:r w:rsidRPr="00F7246B">
        <w:rPr>
          <w:rFonts w:ascii="Calibri" w:hAnsi="Calibri" w:cs="Book Antiqua"/>
          <w:b/>
          <w:iCs/>
          <w:color w:val="000000" w:themeColor="text1"/>
        </w:rPr>
        <w:t>Detección de errores:</w:t>
      </w:r>
      <w:r w:rsidR="00F7246B" w:rsidRPr="00F7246B">
        <w:rPr>
          <w:rFonts w:ascii="Calibri" w:hAnsi="Calibri" w:cs="Book Antiqua"/>
          <w:iCs/>
          <w:color w:val="000000" w:themeColor="text1"/>
        </w:rPr>
        <w:t xml:space="preserve"> </w:t>
      </w:r>
      <w:r w:rsidRPr="00F7246B">
        <w:rPr>
          <w:rFonts w:ascii="Calibri" w:hAnsi="Calibri" w:cs="Book Antiqua"/>
          <w:iCs/>
          <w:color w:val="000000" w:themeColor="text1"/>
        </w:rPr>
        <w:t>Los errores o inconsistencias en las entradas de datos serán identificados automáticamente con mensajes claros y específicos para el usuario.</w:t>
      </w:r>
    </w:p>
    <w:p w14:paraId="7E40D1DF" w14:textId="77777777" w:rsidR="00A5231B" w:rsidRPr="00A5231B" w:rsidRDefault="00A5231B" w:rsidP="00933418">
      <w:pPr>
        <w:spacing w:line="360" w:lineRule="auto"/>
        <w:ind w:left="1134" w:firstLine="709"/>
        <w:jc w:val="both"/>
        <w:rPr>
          <w:rFonts w:ascii="Calibri" w:hAnsi="Calibri" w:cs="Book Antiqua"/>
          <w:iCs/>
          <w:color w:val="000000" w:themeColor="text1"/>
        </w:rPr>
      </w:pPr>
    </w:p>
    <w:p w14:paraId="17C053CC" w14:textId="77777777" w:rsidR="00A5231B" w:rsidRPr="00F7246B" w:rsidRDefault="00A5231B" w:rsidP="00933418">
      <w:pPr>
        <w:spacing w:line="360" w:lineRule="auto"/>
        <w:ind w:left="1134" w:firstLine="709"/>
        <w:jc w:val="both"/>
        <w:rPr>
          <w:rFonts w:ascii="Calibri" w:hAnsi="Calibri" w:cs="Book Antiqua"/>
          <w:b/>
          <w:iCs/>
          <w:color w:val="000000" w:themeColor="text1"/>
        </w:rPr>
      </w:pPr>
      <w:r w:rsidRPr="00F7246B">
        <w:rPr>
          <w:rFonts w:ascii="Calibri" w:hAnsi="Calibri" w:cs="Book Antiqua"/>
          <w:b/>
          <w:iCs/>
          <w:color w:val="000000" w:themeColor="text1"/>
        </w:rPr>
        <w:t>Destinos ampliables</w:t>
      </w:r>
    </w:p>
    <w:p w14:paraId="189870B7" w14:textId="55F9776D" w:rsidR="00A5231B" w:rsidRPr="00F7246B" w:rsidRDefault="00A5231B" w:rsidP="00EE1907">
      <w:pPr>
        <w:pStyle w:val="Prrafodelista"/>
        <w:numPr>
          <w:ilvl w:val="0"/>
          <w:numId w:val="45"/>
        </w:numPr>
        <w:spacing w:line="360" w:lineRule="auto"/>
        <w:ind w:firstLine="709"/>
        <w:jc w:val="both"/>
        <w:rPr>
          <w:rFonts w:ascii="Calibri" w:hAnsi="Calibri" w:cs="Book Antiqua"/>
          <w:iCs/>
          <w:color w:val="000000" w:themeColor="text1"/>
        </w:rPr>
      </w:pPr>
      <w:r w:rsidRPr="00F7246B">
        <w:rPr>
          <w:rFonts w:ascii="Calibri" w:hAnsi="Calibri" w:cs="Book Antiqua"/>
          <w:b/>
          <w:iCs/>
          <w:color w:val="000000" w:themeColor="text1"/>
        </w:rPr>
        <w:t>Actualizaciones en caliente:</w:t>
      </w:r>
      <w:r w:rsidR="00F7246B" w:rsidRPr="00F7246B">
        <w:rPr>
          <w:rFonts w:ascii="Calibri" w:hAnsi="Calibri" w:cs="Book Antiqua"/>
          <w:iCs/>
          <w:color w:val="000000" w:themeColor="text1"/>
        </w:rPr>
        <w:t xml:space="preserve"> </w:t>
      </w:r>
      <w:r w:rsidRPr="00F7246B">
        <w:rPr>
          <w:rFonts w:ascii="Calibri" w:hAnsi="Calibri" w:cs="Book Antiqua"/>
          <w:iCs/>
          <w:color w:val="000000" w:themeColor="text1"/>
        </w:rPr>
        <w:t>El software está diseñado para recibir actualizaciones menores sin necesidad de detener el sistema, siempre que estas no modifiquen su estructura principal de datos.</w:t>
      </w:r>
    </w:p>
    <w:p w14:paraId="58097850" w14:textId="678DC620" w:rsidR="00A5231B" w:rsidRPr="00F7246B" w:rsidRDefault="00A5231B" w:rsidP="00EE1907">
      <w:pPr>
        <w:pStyle w:val="Prrafodelista"/>
        <w:numPr>
          <w:ilvl w:val="0"/>
          <w:numId w:val="45"/>
        </w:numPr>
        <w:spacing w:line="360" w:lineRule="auto"/>
        <w:ind w:firstLine="709"/>
        <w:jc w:val="both"/>
        <w:rPr>
          <w:rFonts w:ascii="Calibri" w:hAnsi="Calibri" w:cs="Book Antiqua"/>
          <w:iCs/>
          <w:color w:val="000000" w:themeColor="text1"/>
        </w:rPr>
      </w:pPr>
      <w:r w:rsidRPr="00F7246B">
        <w:rPr>
          <w:rFonts w:ascii="Calibri" w:hAnsi="Calibri" w:cs="Book Antiqua"/>
          <w:b/>
          <w:iCs/>
          <w:color w:val="000000" w:themeColor="text1"/>
        </w:rPr>
        <w:t>Escalabilidad:</w:t>
      </w:r>
      <w:r w:rsidR="00F7246B" w:rsidRPr="00F7246B">
        <w:rPr>
          <w:rFonts w:ascii="Calibri" w:hAnsi="Calibri" w:cs="Book Antiqua"/>
          <w:iCs/>
          <w:color w:val="000000" w:themeColor="text1"/>
        </w:rPr>
        <w:t xml:space="preserve"> </w:t>
      </w:r>
      <w:r w:rsidRPr="00F7246B">
        <w:rPr>
          <w:rFonts w:ascii="Calibri" w:hAnsi="Calibri" w:cs="Book Antiqua"/>
          <w:iCs/>
          <w:color w:val="000000" w:themeColor="text1"/>
        </w:rPr>
        <w:t>El sistema permitirá agregar nuevas funcionalidades, como gestión de eventos literarios o promociones, sin reescribir la base del código.</w:t>
      </w:r>
    </w:p>
    <w:p w14:paraId="7E597664" w14:textId="77777777" w:rsidR="00A5231B" w:rsidRPr="00A5231B" w:rsidRDefault="00A5231B" w:rsidP="00933418">
      <w:pPr>
        <w:spacing w:line="360" w:lineRule="auto"/>
        <w:ind w:left="1134" w:firstLine="709"/>
        <w:jc w:val="both"/>
        <w:rPr>
          <w:rFonts w:ascii="Calibri" w:hAnsi="Calibri" w:cs="Book Antiqua"/>
          <w:iCs/>
          <w:color w:val="000000" w:themeColor="text1"/>
        </w:rPr>
      </w:pPr>
    </w:p>
    <w:p w14:paraId="491FD8A8" w14:textId="77777777" w:rsidR="00A5231B" w:rsidRPr="00F7246B" w:rsidRDefault="00A5231B" w:rsidP="00933418">
      <w:pPr>
        <w:spacing w:line="360" w:lineRule="auto"/>
        <w:ind w:left="1134" w:firstLine="709"/>
        <w:jc w:val="both"/>
        <w:rPr>
          <w:rFonts w:ascii="Calibri" w:hAnsi="Calibri" w:cs="Book Antiqua"/>
          <w:b/>
          <w:iCs/>
          <w:color w:val="000000" w:themeColor="text1"/>
        </w:rPr>
      </w:pPr>
      <w:r w:rsidRPr="00F7246B">
        <w:rPr>
          <w:rFonts w:ascii="Calibri" w:hAnsi="Calibri" w:cs="Book Antiqua"/>
          <w:b/>
          <w:iCs/>
          <w:color w:val="000000" w:themeColor="text1"/>
        </w:rPr>
        <w:t>Destinos con portabilidad</w:t>
      </w:r>
    </w:p>
    <w:p w14:paraId="2EB7BEF8" w14:textId="101E5160" w:rsidR="00A5231B" w:rsidRPr="00F7246B" w:rsidRDefault="00A5231B" w:rsidP="00EE1907">
      <w:pPr>
        <w:pStyle w:val="Prrafodelista"/>
        <w:numPr>
          <w:ilvl w:val="0"/>
          <w:numId w:val="46"/>
        </w:numPr>
        <w:spacing w:line="360" w:lineRule="auto"/>
        <w:ind w:firstLine="709"/>
        <w:jc w:val="both"/>
        <w:rPr>
          <w:rFonts w:ascii="Calibri" w:hAnsi="Calibri" w:cs="Book Antiqua"/>
          <w:iCs/>
          <w:color w:val="000000" w:themeColor="text1"/>
        </w:rPr>
      </w:pPr>
      <w:r w:rsidRPr="00F7246B">
        <w:rPr>
          <w:rFonts w:ascii="Calibri" w:hAnsi="Calibri" w:cs="Book Antiqua"/>
          <w:b/>
          <w:iCs/>
          <w:color w:val="000000" w:themeColor="text1"/>
        </w:rPr>
        <w:t>Plataformas de hardware:</w:t>
      </w:r>
      <w:r w:rsidR="00F7246B" w:rsidRPr="00F7246B">
        <w:rPr>
          <w:rFonts w:ascii="Calibri" w:hAnsi="Calibri" w:cs="Book Antiqua"/>
          <w:iCs/>
          <w:color w:val="000000" w:themeColor="text1"/>
        </w:rPr>
        <w:t xml:space="preserve"> </w:t>
      </w:r>
      <w:r w:rsidRPr="00F7246B">
        <w:rPr>
          <w:rFonts w:ascii="Calibri" w:hAnsi="Calibri" w:cs="Book Antiqua"/>
          <w:iCs/>
          <w:color w:val="000000" w:themeColor="text1"/>
        </w:rPr>
        <w:t>El sistema será compatible con hardware de nivel empresarial estándar, incluyendo estaciones de trabajo con procesadores Intel o AMD de arquitectura x64.</w:t>
      </w:r>
    </w:p>
    <w:p w14:paraId="000A4AFE" w14:textId="3CEF54A0" w:rsidR="00A5231B" w:rsidRPr="00F7246B" w:rsidRDefault="00A5231B" w:rsidP="00EE1907">
      <w:pPr>
        <w:pStyle w:val="Prrafodelista"/>
        <w:numPr>
          <w:ilvl w:val="0"/>
          <w:numId w:val="46"/>
        </w:numPr>
        <w:spacing w:line="360" w:lineRule="auto"/>
        <w:ind w:firstLine="709"/>
        <w:jc w:val="both"/>
        <w:rPr>
          <w:rFonts w:ascii="Calibri" w:hAnsi="Calibri" w:cs="Book Antiqua"/>
          <w:iCs/>
          <w:color w:val="000000" w:themeColor="text1"/>
        </w:rPr>
      </w:pPr>
      <w:r w:rsidRPr="00F7246B">
        <w:rPr>
          <w:rFonts w:ascii="Calibri" w:hAnsi="Calibri" w:cs="Book Antiqua"/>
          <w:b/>
          <w:iCs/>
          <w:color w:val="000000" w:themeColor="text1"/>
        </w:rPr>
        <w:t>Sistemas operativos:</w:t>
      </w:r>
      <w:r w:rsidR="00F7246B" w:rsidRPr="00F7246B">
        <w:rPr>
          <w:rFonts w:ascii="Calibri" w:hAnsi="Calibri" w:cs="Book Antiqua"/>
          <w:iCs/>
          <w:color w:val="000000" w:themeColor="text1"/>
        </w:rPr>
        <w:t xml:space="preserve"> </w:t>
      </w:r>
      <w:r w:rsidRPr="00F7246B">
        <w:rPr>
          <w:rFonts w:ascii="Calibri" w:hAnsi="Calibri" w:cs="Book Antiqua"/>
          <w:iCs/>
          <w:color w:val="000000" w:themeColor="text1"/>
        </w:rPr>
        <w:t>El sistema estará optimizado para ejecutarse en Windows 10 o superior.</w:t>
      </w:r>
    </w:p>
    <w:p w14:paraId="17B1C2B2" w14:textId="60FB1E7F" w:rsidR="00A2466D" w:rsidRPr="00F7246B" w:rsidRDefault="00A5231B" w:rsidP="00EE1907">
      <w:pPr>
        <w:pStyle w:val="Prrafodelista"/>
        <w:numPr>
          <w:ilvl w:val="0"/>
          <w:numId w:val="46"/>
        </w:numPr>
        <w:spacing w:line="360" w:lineRule="auto"/>
        <w:ind w:firstLine="709"/>
        <w:jc w:val="both"/>
        <w:rPr>
          <w:rFonts w:ascii="Calibri" w:hAnsi="Calibri" w:cs="Book Antiqua"/>
          <w:iCs/>
          <w:color w:val="000000" w:themeColor="text1"/>
        </w:rPr>
      </w:pPr>
      <w:r w:rsidRPr="00F7246B">
        <w:rPr>
          <w:rFonts w:ascii="Calibri" w:hAnsi="Calibri" w:cs="Book Antiqua"/>
          <w:b/>
          <w:iCs/>
          <w:color w:val="000000" w:themeColor="text1"/>
        </w:rPr>
        <w:t>Lenguajes de programación:</w:t>
      </w:r>
      <w:r w:rsidRPr="00F7246B">
        <w:rPr>
          <w:rFonts w:ascii="Calibri" w:hAnsi="Calibri" w:cs="Book Antiqua"/>
          <w:iCs/>
          <w:color w:val="000000" w:themeColor="text1"/>
        </w:rPr>
        <w:t xml:space="preserve"> Desarrollado en C# con integración a SQL Server, lo que permite alta portabilidad en infraestructuras empresariales modernas.</w:t>
      </w:r>
    </w:p>
    <w:p w14:paraId="1986E18F" w14:textId="77777777" w:rsidR="00A2466D" w:rsidRPr="00A2466D" w:rsidRDefault="00A2466D" w:rsidP="00EE1907">
      <w:pPr>
        <w:pStyle w:val="Ttulo3"/>
        <w:numPr>
          <w:ilvl w:val="2"/>
          <w:numId w:val="1"/>
        </w:numPr>
        <w:spacing w:line="360" w:lineRule="auto"/>
        <w:ind w:left="1843" w:firstLine="709"/>
        <w:rPr>
          <w:rFonts w:ascii="Calibri" w:hAnsi="Calibri" w:cs="Calibri"/>
          <w:sz w:val="24"/>
          <w:szCs w:val="24"/>
        </w:rPr>
      </w:pPr>
      <w:bookmarkStart w:id="40" w:name="_Toc453064079"/>
      <w:bookmarkStart w:id="41" w:name="_Toc196203984"/>
      <w:r w:rsidRPr="00A2466D">
        <w:rPr>
          <w:rFonts w:ascii="Calibri" w:hAnsi="Calibri" w:cs="Calibri"/>
          <w:sz w:val="24"/>
          <w:szCs w:val="24"/>
        </w:rPr>
        <w:t>Otros</w:t>
      </w:r>
      <w:bookmarkEnd w:id="40"/>
      <w:bookmarkEnd w:id="41"/>
    </w:p>
    <w:p w14:paraId="2F043D80" w14:textId="77777777" w:rsidR="00F7246B" w:rsidRPr="00F7246B" w:rsidRDefault="00F7246B" w:rsidP="00EE1907">
      <w:pPr>
        <w:pStyle w:val="Prrafodelista"/>
        <w:numPr>
          <w:ilvl w:val="0"/>
          <w:numId w:val="42"/>
        </w:numPr>
        <w:spacing w:line="360" w:lineRule="auto"/>
        <w:ind w:firstLine="709"/>
        <w:jc w:val="both"/>
        <w:rPr>
          <w:rFonts w:ascii="Calibri" w:hAnsi="Calibri" w:cs="Book Antiqua"/>
        </w:rPr>
      </w:pPr>
      <w:r w:rsidRPr="00F7246B">
        <w:rPr>
          <w:rFonts w:ascii="Calibri" w:hAnsi="Calibri" w:cs="Book Antiqua"/>
          <w:b/>
        </w:rPr>
        <w:t>Requisitos de seguridad:</w:t>
      </w:r>
      <w:r w:rsidRPr="00F7246B">
        <w:rPr>
          <w:rFonts w:ascii="Calibri" w:hAnsi="Calibri" w:cs="Book Antiqua"/>
        </w:rPr>
        <w:t xml:space="preserve"> La arquitectura implementará un sistema de autenticación de múltiples factores (MFA) para usuarios médicos y administrativos.</w:t>
      </w:r>
    </w:p>
    <w:p w14:paraId="63F3AE1D" w14:textId="08895284" w:rsidR="00A32EED" w:rsidRPr="001E78FE" w:rsidRDefault="00F7246B" w:rsidP="001E78FE">
      <w:pPr>
        <w:pStyle w:val="Prrafodelista"/>
        <w:numPr>
          <w:ilvl w:val="0"/>
          <w:numId w:val="42"/>
        </w:numPr>
        <w:spacing w:line="360" w:lineRule="auto"/>
        <w:ind w:firstLine="709"/>
        <w:jc w:val="both"/>
        <w:rPr>
          <w:rFonts w:ascii="Calibri" w:hAnsi="Calibri" w:cs="Book Antiqua"/>
        </w:rPr>
      </w:pPr>
      <w:r w:rsidRPr="00F7246B">
        <w:rPr>
          <w:rFonts w:ascii="Calibri" w:hAnsi="Calibri" w:cs="Book Antiqua"/>
          <w:b/>
        </w:rPr>
        <w:t>Escalabilidad:</w:t>
      </w:r>
      <w:r w:rsidRPr="00F7246B">
        <w:rPr>
          <w:rFonts w:ascii="Calibri" w:hAnsi="Calibri" w:cs="Book Antiqua"/>
        </w:rPr>
        <w:t xml:space="preserve"> La infraestructura permitirá la integración de módulos adicionales, como un sistema de gestión de inventarios, sin afectar la estructura base del sistema.</w:t>
      </w:r>
      <w:bookmarkEnd w:id="11"/>
    </w:p>
    <w:sectPr w:rsidR="00A32EED" w:rsidRPr="001E78FE" w:rsidSect="001F527A">
      <w:headerReference w:type="default" r:id="rId10"/>
      <w:footerReference w:type="default" r:id="rId11"/>
      <w:pgSz w:w="12242" w:h="15842" w:code="1"/>
      <w:pgMar w:top="1440" w:right="1440" w:bottom="1440" w:left="1440"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24770" w14:textId="77777777" w:rsidR="00DD2908" w:rsidRDefault="00DD2908">
      <w:r>
        <w:separator/>
      </w:r>
    </w:p>
    <w:p w14:paraId="6E4B4A1F" w14:textId="77777777" w:rsidR="00DD2908" w:rsidRDefault="00DD2908"/>
  </w:endnote>
  <w:endnote w:type="continuationSeparator" w:id="0">
    <w:p w14:paraId="70ACC591" w14:textId="77777777" w:rsidR="00DD2908" w:rsidRDefault="00DD2908">
      <w:r>
        <w:continuationSeparator/>
      </w:r>
    </w:p>
    <w:p w14:paraId="2F243F5E" w14:textId="77777777" w:rsidR="00DD2908" w:rsidRDefault="00DD29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D6ADC" w14:textId="77777777" w:rsidR="001923F3" w:rsidRDefault="001923F3">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val="es-EC" w:eastAsia="es-EC"/>
      </w:rPr>
      <mc:AlternateContent>
        <mc:Choice Requires="wps">
          <w:drawing>
            <wp:anchor distT="0" distB="0" distL="114300" distR="114300" simplePos="0" relativeHeight="251656704" behindDoc="0" locked="0" layoutInCell="1" allowOverlap="1" wp14:anchorId="2AB3F6CE" wp14:editId="551006F0">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667DBD"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strokeweight="1.5pt">
              <v:shadow color="#868686"/>
            </v:shape>
          </w:pict>
        </mc:Fallback>
      </mc:AlternateContent>
    </w:r>
  </w:p>
  <w:p w14:paraId="4A696A77" w14:textId="77777777" w:rsidR="001923F3" w:rsidRPr="003C470A" w:rsidRDefault="001923F3">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DISEÑO DETALLADO DE SOFTWARE</w:t>
    </w: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Pr>
        <w:rStyle w:val="Nmerodepgina"/>
        <w:rFonts w:ascii="Calibri" w:hAnsi="Calibri"/>
        <w:snapToGrid w:val="0"/>
        <w:sz w:val="20"/>
        <w:szCs w:val="20"/>
        <w:lang w:val="es-ES_tradnl"/>
      </w:rPr>
      <w:t>1</w:t>
    </w:r>
  </w:p>
  <w:p w14:paraId="49262A53" w14:textId="77777777" w:rsidR="001923F3" w:rsidRPr="003C470A" w:rsidRDefault="001923F3">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sidR="00B1152E">
      <w:rPr>
        <w:rStyle w:val="Nmerodepgina"/>
        <w:rFonts w:ascii="Calibri" w:hAnsi="Calibri"/>
        <w:noProof/>
        <w:snapToGrid w:val="0"/>
        <w:sz w:val="20"/>
        <w:szCs w:val="20"/>
        <w:lang w:val="es-ES_tradnl"/>
      </w:rPr>
      <w:t>1</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BEB41" w14:textId="77777777" w:rsidR="00DD2908" w:rsidRDefault="00DD2908">
      <w:r>
        <w:separator/>
      </w:r>
    </w:p>
    <w:p w14:paraId="1B6D1327" w14:textId="77777777" w:rsidR="00DD2908" w:rsidRDefault="00DD2908"/>
  </w:footnote>
  <w:footnote w:type="continuationSeparator" w:id="0">
    <w:p w14:paraId="703A1E13" w14:textId="77777777" w:rsidR="00DD2908" w:rsidRDefault="00DD2908">
      <w:r>
        <w:continuationSeparator/>
      </w:r>
    </w:p>
    <w:p w14:paraId="00A0A988" w14:textId="77777777" w:rsidR="00DD2908" w:rsidRDefault="00DD29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F954C" w14:textId="43A50AE2" w:rsidR="001923F3" w:rsidRDefault="001923F3" w:rsidP="006C50A0">
    <w:pPr>
      <w:pStyle w:val="Encabezado"/>
      <w:jc w:val="right"/>
      <w:rPr>
        <w:rFonts w:ascii="Calibri" w:hAnsi="Calibri"/>
        <w:sz w:val="20"/>
        <w:szCs w:val="20"/>
      </w:rPr>
    </w:pPr>
    <w:r>
      <w:rPr>
        <w:noProof/>
        <w:lang w:val="es-EC" w:eastAsia="es-EC"/>
      </w:rPr>
      <w:drawing>
        <wp:anchor distT="0" distB="0" distL="114300" distR="114300" simplePos="0" relativeHeight="251699200" behindDoc="1" locked="0" layoutInCell="1" allowOverlap="1" wp14:anchorId="3B440EB4" wp14:editId="3CF4E52F">
          <wp:simplePos x="0" y="0"/>
          <wp:positionH relativeFrom="column">
            <wp:posOffset>-434340</wp:posOffset>
          </wp:positionH>
          <wp:positionV relativeFrom="paragraph">
            <wp:posOffset>-171450</wp:posOffset>
          </wp:positionV>
          <wp:extent cx="2524125" cy="647700"/>
          <wp:effectExtent l="0" t="0" r="9525" b="0"/>
          <wp:wrapNone/>
          <wp:docPr id="133355624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t xml:space="preserve"> </w:t>
    </w:r>
    <w:r w:rsidRPr="003C470A">
      <w:rPr>
        <w:rFonts w:ascii="Calibri" w:hAnsi="Calibri"/>
        <w:b/>
        <w:sz w:val="20"/>
        <w:szCs w:val="20"/>
      </w:rPr>
      <w:t>Proyecto</w:t>
    </w:r>
    <w:r w:rsidRPr="003C470A">
      <w:rPr>
        <w:rFonts w:ascii="Calibri" w:hAnsi="Calibri"/>
        <w:sz w:val="20"/>
        <w:szCs w:val="20"/>
      </w:rPr>
      <w:t>:</w:t>
    </w:r>
    <w:r>
      <w:rPr>
        <w:rFonts w:ascii="Calibri" w:hAnsi="Calibri"/>
        <w:sz w:val="20"/>
        <w:szCs w:val="20"/>
      </w:rPr>
      <w:t xml:space="preserve"> Gestión de Biblioteca     </w:t>
    </w:r>
  </w:p>
  <w:p w14:paraId="16CF7215" w14:textId="0743628B" w:rsidR="001923F3" w:rsidRPr="003C470A" w:rsidRDefault="001923F3"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1.0   </w:t>
    </w:r>
    <w:r w:rsidRPr="003C470A">
      <w:rPr>
        <w:rFonts w:ascii="Calibri" w:hAnsi="Calibri"/>
        <w:b/>
        <w:sz w:val="20"/>
        <w:szCs w:val="20"/>
      </w:rPr>
      <w:t>Cliente</w:t>
    </w:r>
    <w:r>
      <w:rPr>
        <w:rFonts w:ascii="Calibri" w:hAnsi="Calibri"/>
        <w:sz w:val="20"/>
        <w:szCs w:val="20"/>
      </w:rPr>
      <w:t>: Biblioteca</w:t>
    </w:r>
  </w:p>
  <w:p w14:paraId="2F5851A4" w14:textId="77777777" w:rsidR="001923F3" w:rsidRDefault="001923F3">
    <w:pPr>
      <w:pStyle w:val="Encabezado"/>
    </w:pPr>
    <w:r>
      <w:rPr>
        <w:noProof/>
        <w:lang w:val="es-EC" w:eastAsia="es-EC"/>
      </w:rPr>
      <mc:AlternateContent>
        <mc:Choice Requires="wps">
          <w:drawing>
            <wp:anchor distT="0" distB="0" distL="114300" distR="114300" simplePos="0" relativeHeight="251657216" behindDoc="0" locked="0" layoutInCell="1" allowOverlap="1" wp14:anchorId="1A091517" wp14:editId="697AE51A">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346734"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strokeweight="1.5pt">
              <v:shadow color="#868686"/>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1">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2">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3">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4">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5">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6">
    <w:nsid w:val="00C7054B"/>
    <w:multiLevelType w:val="hybridMultilevel"/>
    <w:tmpl w:val="897E23E2"/>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7">
    <w:nsid w:val="051C32A1"/>
    <w:multiLevelType w:val="hybridMultilevel"/>
    <w:tmpl w:val="24AAF3A6"/>
    <w:lvl w:ilvl="0" w:tplc="4FC48B0C">
      <w:start w:val="1"/>
      <w:numFmt w:val="bullet"/>
      <w:lvlText w:val="•"/>
      <w:lvlJc w:val="left"/>
      <w:pPr>
        <w:tabs>
          <w:tab w:val="num" w:pos="720"/>
        </w:tabs>
        <w:ind w:left="720" w:hanging="360"/>
      </w:pPr>
      <w:rPr>
        <w:rFonts w:ascii="Arial" w:hAnsi="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0C1B2988"/>
    <w:multiLevelType w:val="hybridMultilevel"/>
    <w:tmpl w:val="EC86591C"/>
    <w:lvl w:ilvl="0" w:tplc="300A0003">
      <w:start w:val="1"/>
      <w:numFmt w:val="bullet"/>
      <w:lvlText w:val="o"/>
      <w:lvlJc w:val="left"/>
      <w:pPr>
        <w:ind w:left="2149" w:hanging="360"/>
      </w:pPr>
      <w:rPr>
        <w:rFonts w:ascii="Courier New" w:hAnsi="Courier New" w:cs="Courier New" w:hint="default"/>
      </w:rPr>
    </w:lvl>
    <w:lvl w:ilvl="1" w:tplc="300A0003" w:tentative="1">
      <w:start w:val="1"/>
      <w:numFmt w:val="bullet"/>
      <w:lvlText w:val="o"/>
      <w:lvlJc w:val="left"/>
      <w:pPr>
        <w:ind w:left="2869" w:hanging="360"/>
      </w:pPr>
      <w:rPr>
        <w:rFonts w:ascii="Courier New" w:hAnsi="Courier New" w:cs="Courier New" w:hint="default"/>
      </w:rPr>
    </w:lvl>
    <w:lvl w:ilvl="2" w:tplc="300A0005" w:tentative="1">
      <w:start w:val="1"/>
      <w:numFmt w:val="bullet"/>
      <w:lvlText w:val=""/>
      <w:lvlJc w:val="left"/>
      <w:pPr>
        <w:ind w:left="3589" w:hanging="360"/>
      </w:pPr>
      <w:rPr>
        <w:rFonts w:ascii="Wingdings" w:hAnsi="Wingdings" w:hint="default"/>
      </w:rPr>
    </w:lvl>
    <w:lvl w:ilvl="3" w:tplc="300A0001" w:tentative="1">
      <w:start w:val="1"/>
      <w:numFmt w:val="bullet"/>
      <w:lvlText w:val=""/>
      <w:lvlJc w:val="left"/>
      <w:pPr>
        <w:ind w:left="4309" w:hanging="360"/>
      </w:pPr>
      <w:rPr>
        <w:rFonts w:ascii="Symbol" w:hAnsi="Symbol" w:hint="default"/>
      </w:rPr>
    </w:lvl>
    <w:lvl w:ilvl="4" w:tplc="300A0003" w:tentative="1">
      <w:start w:val="1"/>
      <w:numFmt w:val="bullet"/>
      <w:lvlText w:val="o"/>
      <w:lvlJc w:val="left"/>
      <w:pPr>
        <w:ind w:left="5029" w:hanging="360"/>
      </w:pPr>
      <w:rPr>
        <w:rFonts w:ascii="Courier New" w:hAnsi="Courier New" w:cs="Courier New" w:hint="default"/>
      </w:rPr>
    </w:lvl>
    <w:lvl w:ilvl="5" w:tplc="300A0005" w:tentative="1">
      <w:start w:val="1"/>
      <w:numFmt w:val="bullet"/>
      <w:lvlText w:val=""/>
      <w:lvlJc w:val="left"/>
      <w:pPr>
        <w:ind w:left="5749" w:hanging="360"/>
      </w:pPr>
      <w:rPr>
        <w:rFonts w:ascii="Wingdings" w:hAnsi="Wingdings" w:hint="default"/>
      </w:rPr>
    </w:lvl>
    <w:lvl w:ilvl="6" w:tplc="300A0001" w:tentative="1">
      <w:start w:val="1"/>
      <w:numFmt w:val="bullet"/>
      <w:lvlText w:val=""/>
      <w:lvlJc w:val="left"/>
      <w:pPr>
        <w:ind w:left="6469" w:hanging="360"/>
      </w:pPr>
      <w:rPr>
        <w:rFonts w:ascii="Symbol" w:hAnsi="Symbol" w:hint="default"/>
      </w:rPr>
    </w:lvl>
    <w:lvl w:ilvl="7" w:tplc="300A0003" w:tentative="1">
      <w:start w:val="1"/>
      <w:numFmt w:val="bullet"/>
      <w:lvlText w:val="o"/>
      <w:lvlJc w:val="left"/>
      <w:pPr>
        <w:ind w:left="7189" w:hanging="360"/>
      </w:pPr>
      <w:rPr>
        <w:rFonts w:ascii="Courier New" w:hAnsi="Courier New" w:cs="Courier New" w:hint="default"/>
      </w:rPr>
    </w:lvl>
    <w:lvl w:ilvl="8" w:tplc="300A0005" w:tentative="1">
      <w:start w:val="1"/>
      <w:numFmt w:val="bullet"/>
      <w:lvlText w:val=""/>
      <w:lvlJc w:val="left"/>
      <w:pPr>
        <w:ind w:left="7909" w:hanging="360"/>
      </w:pPr>
      <w:rPr>
        <w:rFonts w:ascii="Wingdings" w:hAnsi="Wingdings" w:hint="default"/>
      </w:rPr>
    </w:lvl>
  </w:abstractNum>
  <w:abstractNum w:abstractNumId="9">
    <w:nsid w:val="0CC22DA3"/>
    <w:multiLevelType w:val="hybridMultilevel"/>
    <w:tmpl w:val="CE10E7A8"/>
    <w:lvl w:ilvl="0" w:tplc="300A0003">
      <w:start w:val="1"/>
      <w:numFmt w:val="bullet"/>
      <w:lvlText w:val="o"/>
      <w:lvlJc w:val="left"/>
      <w:pPr>
        <w:ind w:left="1713" w:hanging="360"/>
      </w:pPr>
      <w:rPr>
        <w:rFonts w:ascii="Courier New" w:hAnsi="Courier New" w:cs="Courier New" w:hint="default"/>
      </w:rPr>
    </w:lvl>
    <w:lvl w:ilvl="1" w:tplc="0C0A0003">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0">
    <w:nsid w:val="0DF77B22"/>
    <w:multiLevelType w:val="hybridMultilevel"/>
    <w:tmpl w:val="2E98D366"/>
    <w:lvl w:ilvl="0" w:tplc="300A0001">
      <w:start w:val="1"/>
      <w:numFmt w:val="bullet"/>
      <w:lvlText w:val=""/>
      <w:lvlJc w:val="left"/>
      <w:pPr>
        <w:ind w:left="936" w:hanging="360"/>
      </w:pPr>
      <w:rPr>
        <w:rFonts w:ascii="Symbol" w:hAnsi="Symbol" w:hint="default"/>
      </w:rPr>
    </w:lvl>
    <w:lvl w:ilvl="1" w:tplc="300A0003" w:tentative="1">
      <w:start w:val="1"/>
      <w:numFmt w:val="bullet"/>
      <w:lvlText w:val="o"/>
      <w:lvlJc w:val="left"/>
      <w:pPr>
        <w:ind w:left="1656" w:hanging="360"/>
      </w:pPr>
      <w:rPr>
        <w:rFonts w:ascii="Courier New" w:hAnsi="Courier New" w:cs="Courier New" w:hint="default"/>
      </w:rPr>
    </w:lvl>
    <w:lvl w:ilvl="2" w:tplc="300A0005" w:tentative="1">
      <w:start w:val="1"/>
      <w:numFmt w:val="bullet"/>
      <w:lvlText w:val=""/>
      <w:lvlJc w:val="left"/>
      <w:pPr>
        <w:ind w:left="2376" w:hanging="360"/>
      </w:pPr>
      <w:rPr>
        <w:rFonts w:ascii="Wingdings" w:hAnsi="Wingdings" w:hint="default"/>
      </w:rPr>
    </w:lvl>
    <w:lvl w:ilvl="3" w:tplc="300A0001" w:tentative="1">
      <w:start w:val="1"/>
      <w:numFmt w:val="bullet"/>
      <w:lvlText w:val=""/>
      <w:lvlJc w:val="left"/>
      <w:pPr>
        <w:ind w:left="3096" w:hanging="360"/>
      </w:pPr>
      <w:rPr>
        <w:rFonts w:ascii="Symbol" w:hAnsi="Symbol" w:hint="default"/>
      </w:rPr>
    </w:lvl>
    <w:lvl w:ilvl="4" w:tplc="300A0003" w:tentative="1">
      <w:start w:val="1"/>
      <w:numFmt w:val="bullet"/>
      <w:lvlText w:val="o"/>
      <w:lvlJc w:val="left"/>
      <w:pPr>
        <w:ind w:left="3816" w:hanging="360"/>
      </w:pPr>
      <w:rPr>
        <w:rFonts w:ascii="Courier New" w:hAnsi="Courier New" w:cs="Courier New" w:hint="default"/>
      </w:rPr>
    </w:lvl>
    <w:lvl w:ilvl="5" w:tplc="300A0005" w:tentative="1">
      <w:start w:val="1"/>
      <w:numFmt w:val="bullet"/>
      <w:lvlText w:val=""/>
      <w:lvlJc w:val="left"/>
      <w:pPr>
        <w:ind w:left="4536" w:hanging="360"/>
      </w:pPr>
      <w:rPr>
        <w:rFonts w:ascii="Wingdings" w:hAnsi="Wingdings" w:hint="default"/>
      </w:rPr>
    </w:lvl>
    <w:lvl w:ilvl="6" w:tplc="300A0001" w:tentative="1">
      <w:start w:val="1"/>
      <w:numFmt w:val="bullet"/>
      <w:lvlText w:val=""/>
      <w:lvlJc w:val="left"/>
      <w:pPr>
        <w:ind w:left="5256" w:hanging="360"/>
      </w:pPr>
      <w:rPr>
        <w:rFonts w:ascii="Symbol" w:hAnsi="Symbol" w:hint="default"/>
      </w:rPr>
    </w:lvl>
    <w:lvl w:ilvl="7" w:tplc="300A0003" w:tentative="1">
      <w:start w:val="1"/>
      <w:numFmt w:val="bullet"/>
      <w:lvlText w:val="o"/>
      <w:lvlJc w:val="left"/>
      <w:pPr>
        <w:ind w:left="5976" w:hanging="360"/>
      </w:pPr>
      <w:rPr>
        <w:rFonts w:ascii="Courier New" w:hAnsi="Courier New" w:cs="Courier New" w:hint="default"/>
      </w:rPr>
    </w:lvl>
    <w:lvl w:ilvl="8" w:tplc="300A0005" w:tentative="1">
      <w:start w:val="1"/>
      <w:numFmt w:val="bullet"/>
      <w:lvlText w:val=""/>
      <w:lvlJc w:val="left"/>
      <w:pPr>
        <w:ind w:left="6696" w:hanging="360"/>
      </w:pPr>
      <w:rPr>
        <w:rFonts w:ascii="Wingdings" w:hAnsi="Wingdings" w:hint="default"/>
      </w:rPr>
    </w:lvl>
  </w:abstractNum>
  <w:abstractNum w:abstractNumId="11">
    <w:nsid w:val="0E2A1C02"/>
    <w:multiLevelType w:val="hybridMultilevel"/>
    <w:tmpl w:val="55AC1700"/>
    <w:lvl w:ilvl="0" w:tplc="300A0001">
      <w:start w:val="1"/>
      <w:numFmt w:val="bullet"/>
      <w:lvlText w:val=""/>
      <w:lvlJc w:val="left"/>
      <w:pPr>
        <w:ind w:left="1843" w:hanging="360"/>
      </w:pPr>
      <w:rPr>
        <w:rFonts w:ascii="Symbol" w:hAnsi="Symbol" w:hint="default"/>
      </w:rPr>
    </w:lvl>
    <w:lvl w:ilvl="1" w:tplc="300A0003" w:tentative="1">
      <w:start w:val="1"/>
      <w:numFmt w:val="bullet"/>
      <w:lvlText w:val="o"/>
      <w:lvlJc w:val="left"/>
      <w:pPr>
        <w:ind w:left="2563" w:hanging="360"/>
      </w:pPr>
      <w:rPr>
        <w:rFonts w:ascii="Courier New" w:hAnsi="Courier New" w:cs="Courier New" w:hint="default"/>
      </w:rPr>
    </w:lvl>
    <w:lvl w:ilvl="2" w:tplc="300A0005" w:tentative="1">
      <w:start w:val="1"/>
      <w:numFmt w:val="bullet"/>
      <w:lvlText w:val=""/>
      <w:lvlJc w:val="left"/>
      <w:pPr>
        <w:ind w:left="3283" w:hanging="360"/>
      </w:pPr>
      <w:rPr>
        <w:rFonts w:ascii="Wingdings" w:hAnsi="Wingdings" w:hint="default"/>
      </w:rPr>
    </w:lvl>
    <w:lvl w:ilvl="3" w:tplc="300A0001" w:tentative="1">
      <w:start w:val="1"/>
      <w:numFmt w:val="bullet"/>
      <w:lvlText w:val=""/>
      <w:lvlJc w:val="left"/>
      <w:pPr>
        <w:ind w:left="4003" w:hanging="360"/>
      </w:pPr>
      <w:rPr>
        <w:rFonts w:ascii="Symbol" w:hAnsi="Symbol" w:hint="default"/>
      </w:rPr>
    </w:lvl>
    <w:lvl w:ilvl="4" w:tplc="300A0003" w:tentative="1">
      <w:start w:val="1"/>
      <w:numFmt w:val="bullet"/>
      <w:lvlText w:val="o"/>
      <w:lvlJc w:val="left"/>
      <w:pPr>
        <w:ind w:left="4723" w:hanging="360"/>
      </w:pPr>
      <w:rPr>
        <w:rFonts w:ascii="Courier New" w:hAnsi="Courier New" w:cs="Courier New" w:hint="default"/>
      </w:rPr>
    </w:lvl>
    <w:lvl w:ilvl="5" w:tplc="300A0005" w:tentative="1">
      <w:start w:val="1"/>
      <w:numFmt w:val="bullet"/>
      <w:lvlText w:val=""/>
      <w:lvlJc w:val="left"/>
      <w:pPr>
        <w:ind w:left="5443" w:hanging="360"/>
      </w:pPr>
      <w:rPr>
        <w:rFonts w:ascii="Wingdings" w:hAnsi="Wingdings" w:hint="default"/>
      </w:rPr>
    </w:lvl>
    <w:lvl w:ilvl="6" w:tplc="300A0001" w:tentative="1">
      <w:start w:val="1"/>
      <w:numFmt w:val="bullet"/>
      <w:lvlText w:val=""/>
      <w:lvlJc w:val="left"/>
      <w:pPr>
        <w:ind w:left="6163" w:hanging="360"/>
      </w:pPr>
      <w:rPr>
        <w:rFonts w:ascii="Symbol" w:hAnsi="Symbol" w:hint="default"/>
      </w:rPr>
    </w:lvl>
    <w:lvl w:ilvl="7" w:tplc="300A0003" w:tentative="1">
      <w:start w:val="1"/>
      <w:numFmt w:val="bullet"/>
      <w:lvlText w:val="o"/>
      <w:lvlJc w:val="left"/>
      <w:pPr>
        <w:ind w:left="6883" w:hanging="360"/>
      </w:pPr>
      <w:rPr>
        <w:rFonts w:ascii="Courier New" w:hAnsi="Courier New" w:cs="Courier New" w:hint="default"/>
      </w:rPr>
    </w:lvl>
    <w:lvl w:ilvl="8" w:tplc="300A0005" w:tentative="1">
      <w:start w:val="1"/>
      <w:numFmt w:val="bullet"/>
      <w:lvlText w:val=""/>
      <w:lvlJc w:val="left"/>
      <w:pPr>
        <w:ind w:left="7603" w:hanging="360"/>
      </w:pPr>
      <w:rPr>
        <w:rFonts w:ascii="Wingdings" w:hAnsi="Wingdings" w:hint="default"/>
      </w:rPr>
    </w:lvl>
  </w:abstractNum>
  <w:abstractNum w:abstractNumId="12">
    <w:nsid w:val="0F7C35D3"/>
    <w:multiLevelType w:val="hybridMultilevel"/>
    <w:tmpl w:val="2E64FE3E"/>
    <w:lvl w:ilvl="0" w:tplc="300A0003">
      <w:start w:val="1"/>
      <w:numFmt w:val="bullet"/>
      <w:lvlText w:val="o"/>
      <w:lvlJc w:val="left"/>
      <w:pPr>
        <w:ind w:left="2149" w:hanging="360"/>
      </w:pPr>
      <w:rPr>
        <w:rFonts w:ascii="Courier New" w:hAnsi="Courier New" w:cs="Courier New" w:hint="default"/>
      </w:rPr>
    </w:lvl>
    <w:lvl w:ilvl="1" w:tplc="300A0003" w:tentative="1">
      <w:start w:val="1"/>
      <w:numFmt w:val="bullet"/>
      <w:lvlText w:val="o"/>
      <w:lvlJc w:val="left"/>
      <w:pPr>
        <w:ind w:left="2869" w:hanging="360"/>
      </w:pPr>
      <w:rPr>
        <w:rFonts w:ascii="Courier New" w:hAnsi="Courier New" w:cs="Courier New" w:hint="default"/>
      </w:rPr>
    </w:lvl>
    <w:lvl w:ilvl="2" w:tplc="300A0005" w:tentative="1">
      <w:start w:val="1"/>
      <w:numFmt w:val="bullet"/>
      <w:lvlText w:val=""/>
      <w:lvlJc w:val="left"/>
      <w:pPr>
        <w:ind w:left="3589" w:hanging="360"/>
      </w:pPr>
      <w:rPr>
        <w:rFonts w:ascii="Wingdings" w:hAnsi="Wingdings" w:hint="default"/>
      </w:rPr>
    </w:lvl>
    <w:lvl w:ilvl="3" w:tplc="300A0001" w:tentative="1">
      <w:start w:val="1"/>
      <w:numFmt w:val="bullet"/>
      <w:lvlText w:val=""/>
      <w:lvlJc w:val="left"/>
      <w:pPr>
        <w:ind w:left="4309" w:hanging="360"/>
      </w:pPr>
      <w:rPr>
        <w:rFonts w:ascii="Symbol" w:hAnsi="Symbol" w:hint="default"/>
      </w:rPr>
    </w:lvl>
    <w:lvl w:ilvl="4" w:tplc="300A0003" w:tentative="1">
      <w:start w:val="1"/>
      <w:numFmt w:val="bullet"/>
      <w:lvlText w:val="o"/>
      <w:lvlJc w:val="left"/>
      <w:pPr>
        <w:ind w:left="5029" w:hanging="360"/>
      </w:pPr>
      <w:rPr>
        <w:rFonts w:ascii="Courier New" w:hAnsi="Courier New" w:cs="Courier New" w:hint="default"/>
      </w:rPr>
    </w:lvl>
    <w:lvl w:ilvl="5" w:tplc="300A0005" w:tentative="1">
      <w:start w:val="1"/>
      <w:numFmt w:val="bullet"/>
      <w:lvlText w:val=""/>
      <w:lvlJc w:val="left"/>
      <w:pPr>
        <w:ind w:left="5749" w:hanging="360"/>
      </w:pPr>
      <w:rPr>
        <w:rFonts w:ascii="Wingdings" w:hAnsi="Wingdings" w:hint="default"/>
      </w:rPr>
    </w:lvl>
    <w:lvl w:ilvl="6" w:tplc="300A0001" w:tentative="1">
      <w:start w:val="1"/>
      <w:numFmt w:val="bullet"/>
      <w:lvlText w:val=""/>
      <w:lvlJc w:val="left"/>
      <w:pPr>
        <w:ind w:left="6469" w:hanging="360"/>
      </w:pPr>
      <w:rPr>
        <w:rFonts w:ascii="Symbol" w:hAnsi="Symbol" w:hint="default"/>
      </w:rPr>
    </w:lvl>
    <w:lvl w:ilvl="7" w:tplc="300A0003" w:tentative="1">
      <w:start w:val="1"/>
      <w:numFmt w:val="bullet"/>
      <w:lvlText w:val="o"/>
      <w:lvlJc w:val="left"/>
      <w:pPr>
        <w:ind w:left="7189" w:hanging="360"/>
      </w:pPr>
      <w:rPr>
        <w:rFonts w:ascii="Courier New" w:hAnsi="Courier New" w:cs="Courier New" w:hint="default"/>
      </w:rPr>
    </w:lvl>
    <w:lvl w:ilvl="8" w:tplc="300A0005" w:tentative="1">
      <w:start w:val="1"/>
      <w:numFmt w:val="bullet"/>
      <w:lvlText w:val=""/>
      <w:lvlJc w:val="left"/>
      <w:pPr>
        <w:ind w:left="7909" w:hanging="360"/>
      </w:pPr>
      <w:rPr>
        <w:rFonts w:ascii="Wingdings" w:hAnsi="Wingdings" w:hint="default"/>
      </w:rPr>
    </w:lvl>
  </w:abstractNum>
  <w:abstractNum w:abstractNumId="13">
    <w:nsid w:val="10E2505D"/>
    <w:multiLevelType w:val="hybridMultilevel"/>
    <w:tmpl w:val="7F1CC6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11B504B1"/>
    <w:multiLevelType w:val="hybridMultilevel"/>
    <w:tmpl w:val="63E0F56C"/>
    <w:lvl w:ilvl="0" w:tplc="300A0001">
      <w:start w:val="1"/>
      <w:numFmt w:val="bullet"/>
      <w:lvlText w:val=""/>
      <w:lvlJc w:val="left"/>
      <w:pPr>
        <w:ind w:left="2421" w:hanging="360"/>
      </w:pPr>
      <w:rPr>
        <w:rFonts w:ascii="Symbol" w:hAnsi="Symbol" w:hint="default"/>
      </w:rPr>
    </w:lvl>
    <w:lvl w:ilvl="1" w:tplc="300A0003" w:tentative="1">
      <w:start w:val="1"/>
      <w:numFmt w:val="bullet"/>
      <w:lvlText w:val="o"/>
      <w:lvlJc w:val="left"/>
      <w:pPr>
        <w:ind w:left="3141" w:hanging="360"/>
      </w:pPr>
      <w:rPr>
        <w:rFonts w:ascii="Courier New" w:hAnsi="Courier New" w:cs="Courier New" w:hint="default"/>
      </w:rPr>
    </w:lvl>
    <w:lvl w:ilvl="2" w:tplc="300A0005" w:tentative="1">
      <w:start w:val="1"/>
      <w:numFmt w:val="bullet"/>
      <w:lvlText w:val=""/>
      <w:lvlJc w:val="left"/>
      <w:pPr>
        <w:ind w:left="3861" w:hanging="360"/>
      </w:pPr>
      <w:rPr>
        <w:rFonts w:ascii="Wingdings" w:hAnsi="Wingdings" w:hint="default"/>
      </w:rPr>
    </w:lvl>
    <w:lvl w:ilvl="3" w:tplc="300A0001" w:tentative="1">
      <w:start w:val="1"/>
      <w:numFmt w:val="bullet"/>
      <w:lvlText w:val=""/>
      <w:lvlJc w:val="left"/>
      <w:pPr>
        <w:ind w:left="4581" w:hanging="360"/>
      </w:pPr>
      <w:rPr>
        <w:rFonts w:ascii="Symbol" w:hAnsi="Symbol" w:hint="default"/>
      </w:rPr>
    </w:lvl>
    <w:lvl w:ilvl="4" w:tplc="300A0003" w:tentative="1">
      <w:start w:val="1"/>
      <w:numFmt w:val="bullet"/>
      <w:lvlText w:val="o"/>
      <w:lvlJc w:val="left"/>
      <w:pPr>
        <w:ind w:left="5301" w:hanging="360"/>
      </w:pPr>
      <w:rPr>
        <w:rFonts w:ascii="Courier New" w:hAnsi="Courier New" w:cs="Courier New" w:hint="default"/>
      </w:rPr>
    </w:lvl>
    <w:lvl w:ilvl="5" w:tplc="300A0005" w:tentative="1">
      <w:start w:val="1"/>
      <w:numFmt w:val="bullet"/>
      <w:lvlText w:val=""/>
      <w:lvlJc w:val="left"/>
      <w:pPr>
        <w:ind w:left="6021" w:hanging="360"/>
      </w:pPr>
      <w:rPr>
        <w:rFonts w:ascii="Wingdings" w:hAnsi="Wingdings" w:hint="default"/>
      </w:rPr>
    </w:lvl>
    <w:lvl w:ilvl="6" w:tplc="300A0001" w:tentative="1">
      <w:start w:val="1"/>
      <w:numFmt w:val="bullet"/>
      <w:lvlText w:val=""/>
      <w:lvlJc w:val="left"/>
      <w:pPr>
        <w:ind w:left="6741" w:hanging="360"/>
      </w:pPr>
      <w:rPr>
        <w:rFonts w:ascii="Symbol" w:hAnsi="Symbol" w:hint="default"/>
      </w:rPr>
    </w:lvl>
    <w:lvl w:ilvl="7" w:tplc="300A0003" w:tentative="1">
      <w:start w:val="1"/>
      <w:numFmt w:val="bullet"/>
      <w:lvlText w:val="o"/>
      <w:lvlJc w:val="left"/>
      <w:pPr>
        <w:ind w:left="7461" w:hanging="360"/>
      </w:pPr>
      <w:rPr>
        <w:rFonts w:ascii="Courier New" w:hAnsi="Courier New" w:cs="Courier New" w:hint="default"/>
      </w:rPr>
    </w:lvl>
    <w:lvl w:ilvl="8" w:tplc="300A0005" w:tentative="1">
      <w:start w:val="1"/>
      <w:numFmt w:val="bullet"/>
      <w:lvlText w:val=""/>
      <w:lvlJc w:val="left"/>
      <w:pPr>
        <w:ind w:left="8181" w:hanging="360"/>
      </w:pPr>
      <w:rPr>
        <w:rFonts w:ascii="Wingdings" w:hAnsi="Wingdings" w:hint="default"/>
      </w:rPr>
    </w:lvl>
  </w:abstractNum>
  <w:abstractNum w:abstractNumId="15">
    <w:nsid w:val="11D009CC"/>
    <w:multiLevelType w:val="hybridMultilevel"/>
    <w:tmpl w:val="ABECFBF8"/>
    <w:lvl w:ilvl="0" w:tplc="300A0001">
      <w:start w:val="1"/>
      <w:numFmt w:val="bullet"/>
      <w:lvlText w:val=""/>
      <w:lvlJc w:val="left"/>
      <w:pPr>
        <w:ind w:left="936" w:hanging="360"/>
      </w:pPr>
      <w:rPr>
        <w:rFonts w:ascii="Symbol" w:hAnsi="Symbol" w:hint="default"/>
      </w:rPr>
    </w:lvl>
    <w:lvl w:ilvl="1" w:tplc="300A0003" w:tentative="1">
      <w:start w:val="1"/>
      <w:numFmt w:val="bullet"/>
      <w:lvlText w:val="o"/>
      <w:lvlJc w:val="left"/>
      <w:pPr>
        <w:ind w:left="1656" w:hanging="360"/>
      </w:pPr>
      <w:rPr>
        <w:rFonts w:ascii="Courier New" w:hAnsi="Courier New" w:cs="Courier New" w:hint="default"/>
      </w:rPr>
    </w:lvl>
    <w:lvl w:ilvl="2" w:tplc="300A0005" w:tentative="1">
      <w:start w:val="1"/>
      <w:numFmt w:val="bullet"/>
      <w:lvlText w:val=""/>
      <w:lvlJc w:val="left"/>
      <w:pPr>
        <w:ind w:left="2376" w:hanging="360"/>
      </w:pPr>
      <w:rPr>
        <w:rFonts w:ascii="Wingdings" w:hAnsi="Wingdings" w:hint="default"/>
      </w:rPr>
    </w:lvl>
    <w:lvl w:ilvl="3" w:tplc="300A0001" w:tentative="1">
      <w:start w:val="1"/>
      <w:numFmt w:val="bullet"/>
      <w:lvlText w:val=""/>
      <w:lvlJc w:val="left"/>
      <w:pPr>
        <w:ind w:left="3096" w:hanging="360"/>
      </w:pPr>
      <w:rPr>
        <w:rFonts w:ascii="Symbol" w:hAnsi="Symbol" w:hint="default"/>
      </w:rPr>
    </w:lvl>
    <w:lvl w:ilvl="4" w:tplc="300A0003" w:tentative="1">
      <w:start w:val="1"/>
      <w:numFmt w:val="bullet"/>
      <w:lvlText w:val="o"/>
      <w:lvlJc w:val="left"/>
      <w:pPr>
        <w:ind w:left="3816" w:hanging="360"/>
      </w:pPr>
      <w:rPr>
        <w:rFonts w:ascii="Courier New" w:hAnsi="Courier New" w:cs="Courier New" w:hint="default"/>
      </w:rPr>
    </w:lvl>
    <w:lvl w:ilvl="5" w:tplc="300A0005" w:tentative="1">
      <w:start w:val="1"/>
      <w:numFmt w:val="bullet"/>
      <w:lvlText w:val=""/>
      <w:lvlJc w:val="left"/>
      <w:pPr>
        <w:ind w:left="4536" w:hanging="360"/>
      </w:pPr>
      <w:rPr>
        <w:rFonts w:ascii="Wingdings" w:hAnsi="Wingdings" w:hint="default"/>
      </w:rPr>
    </w:lvl>
    <w:lvl w:ilvl="6" w:tplc="300A0001" w:tentative="1">
      <w:start w:val="1"/>
      <w:numFmt w:val="bullet"/>
      <w:lvlText w:val=""/>
      <w:lvlJc w:val="left"/>
      <w:pPr>
        <w:ind w:left="5256" w:hanging="360"/>
      </w:pPr>
      <w:rPr>
        <w:rFonts w:ascii="Symbol" w:hAnsi="Symbol" w:hint="default"/>
      </w:rPr>
    </w:lvl>
    <w:lvl w:ilvl="7" w:tplc="300A0003" w:tentative="1">
      <w:start w:val="1"/>
      <w:numFmt w:val="bullet"/>
      <w:lvlText w:val="o"/>
      <w:lvlJc w:val="left"/>
      <w:pPr>
        <w:ind w:left="5976" w:hanging="360"/>
      </w:pPr>
      <w:rPr>
        <w:rFonts w:ascii="Courier New" w:hAnsi="Courier New" w:cs="Courier New" w:hint="default"/>
      </w:rPr>
    </w:lvl>
    <w:lvl w:ilvl="8" w:tplc="300A0005" w:tentative="1">
      <w:start w:val="1"/>
      <w:numFmt w:val="bullet"/>
      <w:lvlText w:val=""/>
      <w:lvlJc w:val="left"/>
      <w:pPr>
        <w:ind w:left="6696" w:hanging="360"/>
      </w:pPr>
      <w:rPr>
        <w:rFonts w:ascii="Wingdings" w:hAnsi="Wingdings" w:hint="default"/>
      </w:rPr>
    </w:lvl>
  </w:abstractNum>
  <w:abstractNum w:abstractNumId="16">
    <w:nsid w:val="13816131"/>
    <w:multiLevelType w:val="hybridMultilevel"/>
    <w:tmpl w:val="D0F85776"/>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7">
    <w:nsid w:val="138D42D3"/>
    <w:multiLevelType w:val="hybridMultilevel"/>
    <w:tmpl w:val="B5228288"/>
    <w:lvl w:ilvl="0" w:tplc="300A0003">
      <w:start w:val="1"/>
      <w:numFmt w:val="bullet"/>
      <w:lvlText w:val="o"/>
      <w:lvlJc w:val="left"/>
      <w:pPr>
        <w:ind w:left="1428" w:hanging="360"/>
      </w:pPr>
      <w:rPr>
        <w:rFonts w:ascii="Courier New" w:hAnsi="Courier New" w:cs="Courier New"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8">
    <w:nsid w:val="13CE7C0C"/>
    <w:multiLevelType w:val="hybridMultilevel"/>
    <w:tmpl w:val="5528484A"/>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19">
    <w:nsid w:val="14512C30"/>
    <w:multiLevelType w:val="hybridMultilevel"/>
    <w:tmpl w:val="C5284CBA"/>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20">
    <w:nsid w:val="15C31BB2"/>
    <w:multiLevelType w:val="hybridMultilevel"/>
    <w:tmpl w:val="E312DDB0"/>
    <w:lvl w:ilvl="0" w:tplc="300A000F">
      <w:start w:val="1"/>
      <w:numFmt w:val="decimal"/>
      <w:lvlText w:val="%1."/>
      <w:lvlJc w:val="left"/>
      <w:pPr>
        <w:ind w:left="2149" w:hanging="360"/>
      </w:pPr>
    </w:lvl>
    <w:lvl w:ilvl="1" w:tplc="300A0019" w:tentative="1">
      <w:start w:val="1"/>
      <w:numFmt w:val="lowerLetter"/>
      <w:lvlText w:val="%2."/>
      <w:lvlJc w:val="left"/>
      <w:pPr>
        <w:ind w:left="2869" w:hanging="360"/>
      </w:pPr>
    </w:lvl>
    <w:lvl w:ilvl="2" w:tplc="300A001B" w:tentative="1">
      <w:start w:val="1"/>
      <w:numFmt w:val="lowerRoman"/>
      <w:lvlText w:val="%3."/>
      <w:lvlJc w:val="right"/>
      <w:pPr>
        <w:ind w:left="3589" w:hanging="180"/>
      </w:pPr>
    </w:lvl>
    <w:lvl w:ilvl="3" w:tplc="300A000F" w:tentative="1">
      <w:start w:val="1"/>
      <w:numFmt w:val="decimal"/>
      <w:lvlText w:val="%4."/>
      <w:lvlJc w:val="left"/>
      <w:pPr>
        <w:ind w:left="4309" w:hanging="360"/>
      </w:pPr>
    </w:lvl>
    <w:lvl w:ilvl="4" w:tplc="300A0019" w:tentative="1">
      <w:start w:val="1"/>
      <w:numFmt w:val="lowerLetter"/>
      <w:lvlText w:val="%5."/>
      <w:lvlJc w:val="left"/>
      <w:pPr>
        <w:ind w:left="5029" w:hanging="360"/>
      </w:pPr>
    </w:lvl>
    <w:lvl w:ilvl="5" w:tplc="300A001B" w:tentative="1">
      <w:start w:val="1"/>
      <w:numFmt w:val="lowerRoman"/>
      <w:lvlText w:val="%6."/>
      <w:lvlJc w:val="right"/>
      <w:pPr>
        <w:ind w:left="5749" w:hanging="180"/>
      </w:pPr>
    </w:lvl>
    <w:lvl w:ilvl="6" w:tplc="300A000F" w:tentative="1">
      <w:start w:val="1"/>
      <w:numFmt w:val="decimal"/>
      <w:lvlText w:val="%7."/>
      <w:lvlJc w:val="left"/>
      <w:pPr>
        <w:ind w:left="6469" w:hanging="360"/>
      </w:pPr>
    </w:lvl>
    <w:lvl w:ilvl="7" w:tplc="300A0019" w:tentative="1">
      <w:start w:val="1"/>
      <w:numFmt w:val="lowerLetter"/>
      <w:lvlText w:val="%8."/>
      <w:lvlJc w:val="left"/>
      <w:pPr>
        <w:ind w:left="7189" w:hanging="360"/>
      </w:pPr>
    </w:lvl>
    <w:lvl w:ilvl="8" w:tplc="300A001B" w:tentative="1">
      <w:start w:val="1"/>
      <w:numFmt w:val="lowerRoman"/>
      <w:lvlText w:val="%9."/>
      <w:lvlJc w:val="right"/>
      <w:pPr>
        <w:ind w:left="7909" w:hanging="180"/>
      </w:pPr>
    </w:lvl>
  </w:abstractNum>
  <w:abstractNum w:abstractNumId="21">
    <w:nsid w:val="178511BC"/>
    <w:multiLevelType w:val="hybridMultilevel"/>
    <w:tmpl w:val="6586233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18872159"/>
    <w:multiLevelType w:val="hybridMultilevel"/>
    <w:tmpl w:val="F7DAFF0E"/>
    <w:lvl w:ilvl="0" w:tplc="300A0001">
      <w:start w:val="1"/>
      <w:numFmt w:val="bullet"/>
      <w:lvlText w:val=""/>
      <w:lvlJc w:val="left"/>
      <w:pPr>
        <w:ind w:left="2421" w:hanging="360"/>
      </w:pPr>
      <w:rPr>
        <w:rFonts w:ascii="Symbol" w:hAnsi="Symbol" w:hint="default"/>
      </w:rPr>
    </w:lvl>
    <w:lvl w:ilvl="1" w:tplc="300A0003" w:tentative="1">
      <w:start w:val="1"/>
      <w:numFmt w:val="bullet"/>
      <w:lvlText w:val="o"/>
      <w:lvlJc w:val="left"/>
      <w:pPr>
        <w:ind w:left="3141" w:hanging="360"/>
      </w:pPr>
      <w:rPr>
        <w:rFonts w:ascii="Courier New" w:hAnsi="Courier New" w:cs="Courier New" w:hint="default"/>
      </w:rPr>
    </w:lvl>
    <w:lvl w:ilvl="2" w:tplc="300A0005" w:tentative="1">
      <w:start w:val="1"/>
      <w:numFmt w:val="bullet"/>
      <w:lvlText w:val=""/>
      <w:lvlJc w:val="left"/>
      <w:pPr>
        <w:ind w:left="3861" w:hanging="360"/>
      </w:pPr>
      <w:rPr>
        <w:rFonts w:ascii="Wingdings" w:hAnsi="Wingdings" w:hint="default"/>
      </w:rPr>
    </w:lvl>
    <w:lvl w:ilvl="3" w:tplc="300A0001" w:tentative="1">
      <w:start w:val="1"/>
      <w:numFmt w:val="bullet"/>
      <w:lvlText w:val=""/>
      <w:lvlJc w:val="left"/>
      <w:pPr>
        <w:ind w:left="4581" w:hanging="360"/>
      </w:pPr>
      <w:rPr>
        <w:rFonts w:ascii="Symbol" w:hAnsi="Symbol" w:hint="default"/>
      </w:rPr>
    </w:lvl>
    <w:lvl w:ilvl="4" w:tplc="300A0003" w:tentative="1">
      <w:start w:val="1"/>
      <w:numFmt w:val="bullet"/>
      <w:lvlText w:val="o"/>
      <w:lvlJc w:val="left"/>
      <w:pPr>
        <w:ind w:left="5301" w:hanging="360"/>
      </w:pPr>
      <w:rPr>
        <w:rFonts w:ascii="Courier New" w:hAnsi="Courier New" w:cs="Courier New" w:hint="default"/>
      </w:rPr>
    </w:lvl>
    <w:lvl w:ilvl="5" w:tplc="300A0005" w:tentative="1">
      <w:start w:val="1"/>
      <w:numFmt w:val="bullet"/>
      <w:lvlText w:val=""/>
      <w:lvlJc w:val="left"/>
      <w:pPr>
        <w:ind w:left="6021" w:hanging="360"/>
      </w:pPr>
      <w:rPr>
        <w:rFonts w:ascii="Wingdings" w:hAnsi="Wingdings" w:hint="default"/>
      </w:rPr>
    </w:lvl>
    <w:lvl w:ilvl="6" w:tplc="300A0001" w:tentative="1">
      <w:start w:val="1"/>
      <w:numFmt w:val="bullet"/>
      <w:lvlText w:val=""/>
      <w:lvlJc w:val="left"/>
      <w:pPr>
        <w:ind w:left="6741" w:hanging="360"/>
      </w:pPr>
      <w:rPr>
        <w:rFonts w:ascii="Symbol" w:hAnsi="Symbol" w:hint="default"/>
      </w:rPr>
    </w:lvl>
    <w:lvl w:ilvl="7" w:tplc="300A0003" w:tentative="1">
      <w:start w:val="1"/>
      <w:numFmt w:val="bullet"/>
      <w:lvlText w:val="o"/>
      <w:lvlJc w:val="left"/>
      <w:pPr>
        <w:ind w:left="7461" w:hanging="360"/>
      </w:pPr>
      <w:rPr>
        <w:rFonts w:ascii="Courier New" w:hAnsi="Courier New" w:cs="Courier New" w:hint="default"/>
      </w:rPr>
    </w:lvl>
    <w:lvl w:ilvl="8" w:tplc="300A0005" w:tentative="1">
      <w:start w:val="1"/>
      <w:numFmt w:val="bullet"/>
      <w:lvlText w:val=""/>
      <w:lvlJc w:val="left"/>
      <w:pPr>
        <w:ind w:left="8181" w:hanging="360"/>
      </w:pPr>
      <w:rPr>
        <w:rFonts w:ascii="Wingdings" w:hAnsi="Wingdings" w:hint="default"/>
      </w:rPr>
    </w:lvl>
  </w:abstractNum>
  <w:abstractNum w:abstractNumId="23">
    <w:nsid w:val="194D53DF"/>
    <w:multiLevelType w:val="hybridMultilevel"/>
    <w:tmpl w:val="8C9A8B06"/>
    <w:lvl w:ilvl="0" w:tplc="300A000B">
      <w:start w:val="1"/>
      <w:numFmt w:val="bullet"/>
      <w:lvlText w:val=""/>
      <w:lvlJc w:val="left"/>
      <w:pPr>
        <w:ind w:left="1713" w:hanging="360"/>
      </w:pPr>
      <w:rPr>
        <w:rFonts w:ascii="Wingdings" w:hAnsi="Wingdings" w:hint="default"/>
      </w:rPr>
    </w:lvl>
    <w:lvl w:ilvl="1" w:tplc="300A0003">
      <w:start w:val="1"/>
      <w:numFmt w:val="bullet"/>
      <w:lvlText w:val="o"/>
      <w:lvlJc w:val="left"/>
      <w:pPr>
        <w:ind w:left="2433" w:hanging="360"/>
      </w:pPr>
      <w:rPr>
        <w:rFonts w:ascii="Courier New" w:hAnsi="Courier New" w:cs="Courier New"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24">
    <w:nsid w:val="197A0BFD"/>
    <w:multiLevelType w:val="hybridMultilevel"/>
    <w:tmpl w:val="22B4AB00"/>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25">
    <w:nsid w:val="1AB538AF"/>
    <w:multiLevelType w:val="hybridMultilevel"/>
    <w:tmpl w:val="5C7094BC"/>
    <w:lvl w:ilvl="0" w:tplc="D1928AC6">
      <w:start w:val="1"/>
      <w:numFmt w:val="decimal"/>
      <w:lvlText w:val="%1."/>
      <w:lvlJc w:val="left"/>
      <w:pPr>
        <w:ind w:left="2061" w:hanging="360"/>
      </w:pPr>
      <w:rPr>
        <w:rFonts w:hint="default"/>
      </w:rPr>
    </w:lvl>
    <w:lvl w:ilvl="1" w:tplc="300A0019" w:tentative="1">
      <w:start w:val="1"/>
      <w:numFmt w:val="lowerLetter"/>
      <w:lvlText w:val="%2."/>
      <w:lvlJc w:val="left"/>
      <w:pPr>
        <w:ind w:left="2781" w:hanging="360"/>
      </w:pPr>
    </w:lvl>
    <w:lvl w:ilvl="2" w:tplc="300A001B" w:tentative="1">
      <w:start w:val="1"/>
      <w:numFmt w:val="lowerRoman"/>
      <w:lvlText w:val="%3."/>
      <w:lvlJc w:val="right"/>
      <w:pPr>
        <w:ind w:left="3501" w:hanging="180"/>
      </w:pPr>
    </w:lvl>
    <w:lvl w:ilvl="3" w:tplc="300A000F" w:tentative="1">
      <w:start w:val="1"/>
      <w:numFmt w:val="decimal"/>
      <w:lvlText w:val="%4."/>
      <w:lvlJc w:val="left"/>
      <w:pPr>
        <w:ind w:left="4221" w:hanging="360"/>
      </w:pPr>
    </w:lvl>
    <w:lvl w:ilvl="4" w:tplc="300A0019" w:tentative="1">
      <w:start w:val="1"/>
      <w:numFmt w:val="lowerLetter"/>
      <w:lvlText w:val="%5."/>
      <w:lvlJc w:val="left"/>
      <w:pPr>
        <w:ind w:left="4941" w:hanging="360"/>
      </w:pPr>
    </w:lvl>
    <w:lvl w:ilvl="5" w:tplc="300A001B" w:tentative="1">
      <w:start w:val="1"/>
      <w:numFmt w:val="lowerRoman"/>
      <w:lvlText w:val="%6."/>
      <w:lvlJc w:val="right"/>
      <w:pPr>
        <w:ind w:left="5661" w:hanging="180"/>
      </w:pPr>
    </w:lvl>
    <w:lvl w:ilvl="6" w:tplc="300A000F" w:tentative="1">
      <w:start w:val="1"/>
      <w:numFmt w:val="decimal"/>
      <w:lvlText w:val="%7."/>
      <w:lvlJc w:val="left"/>
      <w:pPr>
        <w:ind w:left="6381" w:hanging="360"/>
      </w:pPr>
    </w:lvl>
    <w:lvl w:ilvl="7" w:tplc="300A0019" w:tentative="1">
      <w:start w:val="1"/>
      <w:numFmt w:val="lowerLetter"/>
      <w:lvlText w:val="%8."/>
      <w:lvlJc w:val="left"/>
      <w:pPr>
        <w:ind w:left="7101" w:hanging="360"/>
      </w:pPr>
    </w:lvl>
    <w:lvl w:ilvl="8" w:tplc="300A001B" w:tentative="1">
      <w:start w:val="1"/>
      <w:numFmt w:val="lowerRoman"/>
      <w:lvlText w:val="%9."/>
      <w:lvlJc w:val="right"/>
      <w:pPr>
        <w:ind w:left="7821" w:hanging="180"/>
      </w:pPr>
    </w:lvl>
  </w:abstractNum>
  <w:abstractNum w:abstractNumId="26">
    <w:nsid w:val="1E7E79F3"/>
    <w:multiLevelType w:val="hybridMultilevel"/>
    <w:tmpl w:val="C36476A6"/>
    <w:lvl w:ilvl="0" w:tplc="300A0005">
      <w:start w:val="1"/>
      <w:numFmt w:val="bullet"/>
      <w:lvlText w:val=""/>
      <w:lvlJc w:val="left"/>
      <w:pPr>
        <w:ind w:left="2136" w:hanging="360"/>
      </w:pPr>
      <w:rPr>
        <w:rFonts w:ascii="Wingdings" w:hAnsi="Wingdings"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7">
    <w:nsid w:val="1EA553BD"/>
    <w:multiLevelType w:val="hybridMultilevel"/>
    <w:tmpl w:val="7DBAD7BC"/>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28">
    <w:nsid w:val="1F744E54"/>
    <w:multiLevelType w:val="hybridMultilevel"/>
    <w:tmpl w:val="808295D8"/>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29">
    <w:nsid w:val="20B56883"/>
    <w:multiLevelType w:val="hybridMultilevel"/>
    <w:tmpl w:val="605E49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221A7764"/>
    <w:multiLevelType w:val="hybridMultilevel"/>
    <w:tmpl w:val="317812A6"/>
    <w:lvl w:ilvl="0" w:tplc="300A0001">
      <w:start w:val="1"/>
      <w:numFmt w:val="bullet"/>
      <w:lvlText w:val=""/>
      <w:lvlJc w:val="left"/>
      <w:pPr>
        <w:ind w:left="2421" w:hanging="360"/>
      </w:pPr>
      <w:rPr>
        <w:rFonts w:ascii="Symbol" w:hAnsi="Symbol" w:hint="default"/>
      </w:rPr>
    </w:lvl>
    <w:lvl w:ilvl="1" w:tplc="300A0003" w:tentative="1">
      <w:start w:val="1"/>
      <w:numFmt w:val="bullet"/>
      <w:lvlText w:val="o"/>
      <w:lvlJc w:val="left"/>
      <w:pPr>
        <w:ind w:left="3141" w:hanging="360"/>
      </w:pPr>
      <w:rPr>
        <w:rFonts w:ascii="Courier New" w:hAnsi="Courier New" w:cs="Courier New" w:hint="default"/>
      </w:rPr>
    </w:lvl>
    <w:lvl w:ilvl="2" w:tplc="300A0005" w:tentative="1">
      <w:start w:val="1"/>
      <w:numFmt w:val="bullet"/>
      <w:lvlText w:val=""/>
      <w:lvlJc w:val="left"/>
      <w:pPr>
        <w:ind w:left="3861" w:hanging="360"/>
      </w:pPr>
      <w:rPr>
        <w:rFonts w:ascii="Wingdings" w:hAnsi="Wingdings" w:hint="default"/>
      </w:rPr>
    </w:lvl>
    <w:lvl w:ilvl="3" w:tplc="300A0001" w:tentative="1">
      <w:start w:val="1"/>
      <w:numFmt w:val="bullet"/>
      <w:lvlText w:val=""/>
      <w:lvlJc w:val="left"/>
      <w:pPr>
        <w:ind w:left="4581" w:hanging="360"/>
      </w:pPr>
      <w:rPr>
        <w:rFonts w:ascii="Symbol" w:hAnsi="Symbol" w:hint="default"/>
      </w:rPr>
    </w:lvl>
    <w:lvl w:ilvl="4" w:tplc="300A0003" w:tentative="1">
      <w:start w:val="1"/>
      <w:numFmt w:val="bullet"/>
      <w:lvlText w:val="o"/>
      <w:lvlJc w:val="left"/>
      <w:pPr>
        <w:ind w:left="5301" w:hanging="360"/>
      </w:pPr>
      <w:rPr>
        <w:rFonts w:ascii="Courier New" w:hAnsi="Courier New" w:cs="Courier New" w:hint="default"/>
      </w:rPr>
    </w:lvl>
    <w:lvl w:ilvl="5" w:tplc="300A0005" w:tentative="1">
      <w:start w:val="1"/>
      <w:numFmt w:val="bullet"/>
      <w:lvlText w:val=""/>
      <w:lvlJc w:val="left"/>
      <w:pPr>
        <w:ind w:left="6021" w:hanging="360"/>
      </w:pPr>
      <w:rPr>
        <w:rFonts w:ascii="Wingdings" w:hAnsi="Wingdings" w:hint="default"/>
      </w:rPr>
    </w:lvl>
    <w:lvl w:ilvl="6" w:tplc="300A0001" w:tentative="1">
      <w:start w:val="1"/>
      <w:numFmt w:val="bullet"/>
      <w:lvlText w:val=""/>
      <w:lvlJc w:val="left"/>
      <w:pPr>
        <w:ind w:left="6741" w:hanging="360"/>
      </w:pPr>
      <w:rPr>
        <w:rFonts w:ascii="Symbol" w:hAnsi="Symbol" w:hint="default"/>
      </w:rPr>
    </w:lvl>
    <w:lvl w:ilvl="7" w:tplc="300A0003" w:tentative="1">
      <w:start w:val="1"/>
      <w:numFmt w:val="bullet"/>
      <w:lvlText w:val="o"/>
      <w:lvlJc w:val="left"/>
      <w:pPr>
        <w:ind w:left="7461" w:hanging="360"/>
      </w:pPr>
      <w:rPr>
        <w:rFonts w:ascii="Courier New" w:hAnsi="Courier New" w:cs="Courier New" w:hint="default"/>
      </w:rPr>
    </w:lvl>
    <w:lvl w:ilvl="8" w:tplc="300A0005" w:tentative="1">
      <w:start w:val="1"/>
      <w:numFmt w:val="bullet"/>
      <w:lvlText w:val=""/>
      <w:lvlJc w:val="left"/>
      <w:pPr>
        <w:ind w:left="8181" w:hanging="360"/>
      </w:pPr>
      <w:rPr>
        <w:rFonts w:ascii="Wingdings" w:hAnsi="Wingdings" w:hint="default"/>
      </w:rPr>
    </w:lvl>
  </w:abstractNum>
  <w:abstractNum w:abstractNumId="31">
    <w:nsid w:val="22EB38A0"/>
    <w:multiLevelType w:val="hybridMultilevel"/>
    <w:tmpl w:val="4042A1E2"/>
    <w:lvl w:ilvl="0" w:tplc="300A0003">
      <w:start w:val="1"/>
      <w:numFmt w:val="bullet"/>
      <w:lvlText w:val="o"/>
      <w:lvlJc w:val="left"/>
      <w:pPr>
        <w:ind w:left="2149" w:hanging="360"/>
      </w:pPr>
      <w:rPr>
        <w:rFonts w:ascii="Courier New" w:hAnsi="Courier New" w:cs="Courier New" w:hint="default"/>
      </w:rPr>
    </w:lvl>
    <w:lvl w:ilvl="1" w:tplc="300A0003" w:tentative="1">
      <w:start w:val="1"/>
      <w:numFmt w:val="bullet"/>
      <w:lvlText w:val="o"/>
      <w:lvlJc w:val="left"/>
      <w:pPr>
        <w:ind w:left="2869" w:hanging="360"/>
      </w:pPr>
      <w:rPr>
        <w:rFonts w:ascii="Courier New" w:hAnsi="Courier New" w:cs="Courier New" w:hint="default"/>
      </w:rPr>
    </w:lvl>
    <w:lvl w:ilvl="2" w:tplc="300A0005" w:tentative="1">
      <w:start w:val="1"/>
      <w:numFmt w:val="bullet"/>
      <w:lvlText w:val=""/>
      <w:lvlJc w:val="left"/>
      <w:pPr>
        <w:ind w:left="3589" w:hanging="360"/>
      </w:pPr>
      <w:rPr>
        <w:rFonts w:ascii="Wingdings" w:hAnsi="Wingdings" w:hint="default"/>
      </w:rPr>
    </w:lvl>
    <w:lvl w:ilvl="3" w:tplc="300A0001" w:tentative="1">
      <w:start w:val="1"/>
      <w:numFmt w:val="bullet"/>
      <w:lvlText w:val=""/>
      <w:lvlJc w:val="left"/>
      <w:pPr>
        <w:ind w:left="4309" w:hanging="360"/>
      </w:pPr>
      <w:rPr>
        <w:rFonts w:ascii="Symbol" w:hAnsi="Symbol" w:hint="default"/>
      </w:rPr>
    </w:lvl>
    <w:lvl w:ilvl="4" w:tplc="300A0003" w:tentative="1">
      <w:start w:val="1"/>
      <w:numFmt w:val="bullet"/>
      <w:lvlText w:val="o"/>
      <w:lvlJc w:val="left"/>
      <w:pPr>
        <w:ind w:left="5029" w:hanging="360"/>
      </w:pPr>
      <w:rPr>
        <w:rFonts w:ascii="Courier New" w:hAnsi="Courier New" w:cs="Courier New" w:hint="default"/>
      </w:rPr>
    </w:lvl>
    <w:lvl w:ilvl="5" w:tplc="300A0005" w:tentative="1">
      <w:start w:val="1"/>
      <w:numFmt w:val="bullet"/>
      <w:lvlText w:val=""/>
      <w:lvlJc w:val="left"/>
      <w:pPr>
        <w:ind w:left="5749" w:hanging="360"/>
      </w:pPr>
      <w:rPr>
        <w:rFonts w:ascii="Wingdings" w:hAnsi="Wingdings" w:hint="default"/>
      </w:rPr>
    </w:lvl>
    <w:lvl w:ilvl="6" w:tplc="300A0001" w:tentative="1">
      <w:start w:val="1"/>
      <w:numFmt w:val="bullet"/>
      <w:lvlText w:val=""/>
      <w:lvlJc w:val="left"/>
      <w:pPr>
        <w:ind w:left="6469" w:hanging="360"/>
      </w:pPr>
      <w:rPr>
        <w:rFonts w:ascii="Symbol" w:hAnsi="Symbol" w:hint="default"/>
      </w:rPr>
    </w:lvl>
    <w:lvl w:ilvl="7" w:tplc="300A0003" w:tentative="1">
      <w:start w:val="1"/>
      <w:numFmt w:val="bullet"/>
      <w:lvlText w:val="o"/>
      <w:lvlJc w:val="left"/>
      <w:pPr>
        <w:ind w:left="7189" w:hanging="360"/>
      </w:pPr>
      <w:rPr>
        <w:rFonts w:ascii="Courier New" w:hAnsi="Courier New" w:cs="Courier New" w:hint="default"/>
      </w:rPr>
    </w:lvl>
    <w:lvl w:ilvl="8" w:tplc="300A0005" w:tentative="1">
      <w:start w:val="1"/>
      <w:numFmt w:val="bullet"/>
      <w:lvlText w:val=""/>
      <w:lvlJc w:val="left"/>
      <w:pPr>
        <w:ind w:left="7909" w:hanging="360"/>
      </w:pPr>
      <w:rPr>
        <w:rFonts w:ascii="Wingdings" w:hAnsi="Wingdings" w:hint="default"/>
      </w:rPr>
    </w:lvl>
  </w:abstractNum>
  <w:abstractNum w:abstractNumId="32">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33">
    <w:nsid w:val="255D1242"/>
    <w:multiLevelType w:val="hybridMultilevel"/>
    <w:tmpl w:val="62D285FC"/>
    <w:lvl w:ilvl="0" w:tplc="9F062984">
      <w:start w:val="1"/>
      <w:numFmt w:val="decimal"/>
      <w:lvlText w:val="%1."/>
      <w:lvlJc w:val="left"/>
      <w:pPr>
        <w:ind w:left="1854" w:hanging="360"/>
      </w:pPr>
      <w:rPr>
        <w:rFonts w:hint="default"/>
        <w:i w:val="0"/>
        <w:color w:val="000000" w:themeColor="text1"/>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34">
    <w:nsid w:val="25EB6A75"/>
    <w:multiLevelType w:val="hybridMultilevel"/>
    <w:tmpl w:val="9AD465D0"/>
    <w:lvl w:ilvl="0" w:tplc="4FC48B0C">
      <w:start w:val="1"/>
      <w:numFmt w:val="bullet"/>
      <w:lvlText w:val="•"/>
      <w:lvlJc w:val="left"/>
      <w:pPr>
        <w:tabs>
          <w:tab w:val="num" w:pos="720"/>
        </w:tabs>
        <w:ind w:left="720" w:hanging="360"/>
      </w:pPr>
      <w:rPr>
        <w:rFonts w:ascii="Arial" w:hAnsi="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273A1EB8"/>
    <w:multiLevelType w:val="hybridMultilevel"/>
    <w:tmpl w:val="77BA9F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28270B28"/>
    <w:multiLevelType w:val="hybridMultilevel"/>
    <w:tmpl w:val="7B746E0A"/>
    <w:lvl w:ilvl="0" w:tplc="4FC48B0C">
      <w:start w:val="1"/>
      <w:numFmt w:val="bullet"/>
      <w:lvlText w:val="•"/>
      <w:lvlJc w:val="left"/>
      <w:pPr>
        <w:tabs>
          <w:tab w:val="num" w:pos="720"/>
        </w:tabs>
        <w:ind w:left="720" w:hanging="360"/>
      </w:pPr>
      <w:rPr>
        <w:rFonts w:ascii="Arial" w:hAnsi="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nsid w:val="285E5B4B"/>
    <w:multiLevelType w:val="hybridMultilevel"/>
    <w:tmpl w:val="1A22D7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2BB034C2"/>
    <w:multiLevelType w:val="hybridMultilevel"/>
    <w:tmpl w:val="512447DE"/>
    <w:lvl w:ilvl="0" w:tplc="300A0003">
      <w:start w:val="1"/>
      <w:numFmt w:val="bullet"/>
      <w:lvlText w:val="o"/>
      <w:lvlJc w:val="left"/>
      <w:pPr>
        <w:ind w:left="2149" w:hanging="360"/>
      </w:pPr>
      <w:rPr>
        <w:rFonts w:ascii="Courier New" w:hAnsi="Courier New" w:cs="Courier New" w:hint="default"/>
      </w:rPr>
    </w:lvl>
    <w:lvl w:ilvl="1" w:tplc="300A0003" w:tentative="1">
      <w:start w:val="1"/>
      <w:numFmt w:val="bullet"/>
      <w:lvlText w:val="o"/>
      <w:lvlJc w:val="left"/>
      <w:pPr>
        <w:ind w:left="2869" w:hanging="360"/>
      </w:pPr>
      <w:rPr>
        <w:rFonts w:ascii="Courier New" w:hAnsi="Courier New" w:cs="Courier New" w:hint="default"/>
      </w:rPr>
    </w:lvl>
    <w:lvl w:ilvl="2" w:tplc="300A0005" w:tentative="1">
      <w:start w:val="1"/>
      <w:numFmt w:val="bullet"/>
      <w:lvlText w:val=""/>
      <w:lvlJc w:val="left"/>
      <w:pPr>
        <w:ind w:left="3589" w:hanging="360"/>
      </w:pPr>
      <w:rPr>
        <w:rFonts w:ascii="Wingdings" w:hAnsi="Wingdings" w:hint="default"/>
      </w:rPr>
    </w:lvl>
    <w:lvl w:ilvl="3" w:tplc="300A0001" w:tentative="1">
      <w:start w:val="1"/>
      <w:numFmt w:val="bullet"/>
      <w:lvlText w:val=""/>
      <w:lvlJc w:val="left"/>
      <w:pPr>
        <w:ind w:left="4309" w:hanging="360"/>
      </w:pPr>
      <w:rPr>
        <w:rFonts w:ascii="Symbol" w:hAnsi="Symbol" w:hint="default"/>
      </w:rPr>
    </w:lvl>
    <w:lvl w:ilvl="4" w:tplc="300A0003" w:tentative="1">
      <w:start w:val="1"/>
      <w:numFmt w:val="bullet"/>
      <w:lvlText w:val="o"/>
      <w:lvlJc w:val="left"/>
      <w:pPr>
        <w:ind w:left="5029" w:hanging="360"/>
      </w:pPr>
      <w:rPr>
        <w:rFonts w:ascii="Courier New" w:hAnsi="Courier New" w:cs="Courier New" w:hint="default"/>
      </w:rPr>
    </w:lvl>
    <w:lvl w:ilvl="5" w:tplc="300A0005" w:tentative="1">
      <w:start w:val="1"/>
      <w:numFmt w:val="bullet"/>
      <w:lvlText w:val=""/>
      <w:lvlJc w:val="left"/>
      <w:pPr>
        <w:ind w:left="5749" w:hanging="360"/>
      </w:pPr>
      <w:rPr>
        <w:rFonts w:ascii="Wingdings" w:hAnsi="Wingdings" w:hint="default"/>
      </w:rPr>
    </w:lvl>
    <w:lvl w:ilvl="6" w:tplc="300A0001" w:tentative="1">
      <w:start w:val="1"/>
      <w:numFmt w:val="bullet"/>
      <w:lvlText w:val=""/>
      <w:lvlJc w:val="left"/>
      <w:pPr>
        <w:ind w:left="6469" w:hanging="360"/>
      </w:pPr>
      <w:rPr>
        <w:rFonts w:ascii="Symbol" w:hAnsi="Symbol" w:hint="default"/>
      </w:rPr>
    </w:lvl>
    <w:lvl w:ilvl="7" w:tplc="300A0003" w:tentative="1">
      <w:start w:val="1"/>
      <w:numFmt w:val="bullet"/>
      <w:lvlText w:val="o"/>
      <w:lvlJc w:val="left"/>
      <w:pPr>
        <w:ind w:left="7189" w:hanging="360"/>
      </w:pPr>
      <w:rPr>
        <w:rFonts w:ascii="Courier New" w:hAnsi="Courier New" w:cs="Courier New" w:hint="default"/>
      </w:rPr>
    </w:lvl>
    <w:lvl w:ilvl="8" w:tplc="300A0005" w:tentative="1">
      <w:start w:val="1"/>
      <w:numFmt w:val="bullet"/>
      <w:lvlText w:val=""/>
      <w:lvlJc w:val="left"/>
      <w:pPr>
        <w:ind w:left="7909" w:hanging="360"/>
      </w:pPr>
      <w:rPr>
        <w:rFonts w:ascii="Wingdings" w:hAnsi="Wingdings" w:hint="default"/>
      </w:rPr>
    </w:lvl>
  </w:abstractNum>
  <w:abstractNum w:abstractNumId="39">
    <w:nsid w:val="2C336829"/>
    <w:multiLevelType w:val="hybridMultilevel"/>
    <w:tmpl w:val="239802EA"/>
    <w:lvl w:ilvl="0" w:tplc="300A000F">
      <w:start w:val="1"/>
      <w:numFmt w:val="decimal"/>
      <w:lvlText w:val="%1."/>
      <w:lvlJc w:val="left"/>
      <w:pPr>
        <w:ind w:left="2149" w:hanging="360"/>
      </w:pPr>
    </w:lvl>
    <w:lvl w:ilvl="1" w:tplc="300A0019" w:tentative="1">
      <w:start w:val="1"/>
      <w:numFmt w:val="lowerLetter"/>
      <w:lvlText w:val="%2."/>
      <w:lvlJc w:val="left"/>
      <w:pPr>
        <w:ind w:left="2869" w:hanging="360"/>
      </w:pPr>
    </w:lvl>
    <w:lvl w:ilvl="2" w:tplc="300A001B" w:tentative="1">
      <w:start w:val="1"/>
      <w:numFmt w:val="lowerRoman"/>
      <w:lvlText w:val="%3."/>
      <w:lvlJc w:val="right"/>
      <w:pPr>
        <w:ind w:left="3589" w:hanging="180"/>
      </w:pPr>
    </w:lvl>
    <w:lvl w:ilvl="3" w:tplc="300A000F" w:tentative="1">
      <w:start w:val="1"/>
      <w:numFmt w:val="decimal"/>
      <w:lvlText w:val="%4."/>
      <w:lvlJc w:val="left"/>
      <w:pPr>
        <w:ind w:left="4309" w:hanging="360"/>
      </w:pPr>
    </w:lvl>
    <w:lvl w:ilvl="4" w:tplc="300A0019" w:tentative="1">
      <w:start w:val="1"/>
      <w:numFmt w:val="lowerLetter"/>
      <w:lvlText w:val="%5."/>
      <w:lvlJc w:val="left"/>
      <w:pPr>
        <w:ind w:left="5029" w:hanging="360"/>
      </w:pPr>
    </w:lvl>
    <w:lvl w:ilvl="5" w:tplc="300A001B" w:tentative="1">
      <w:start w:val="1"/>
      <w:numFmt w:val="lowerRoman"/>
      <w:lvlText w:val="%6."/>
      <w:lvlJc w:val="right"/>
      <w:pPr>
        <w:ind w:left="5749" w:hanging="180"/>
      </w:pPr>
    </w:lvl>
    <w:lvl w:ilvl="6" w:tplc="300A000F" w:tentative="1">
      <w:start w:val="1"/>
      <w:numFmt w:val="decimal"/>
      <w:lvlText w:val="%7."/>
      <w:lvlJc w:val="left"/>
      <w:pPr>
        <w:ind w:left="6469" w:hanging="360"/>
      </w:pPr>
    </w:lvl>
    <w:lvl w:ilvl="7" w:tplc="300A0019" w:tentative="1">
      <w:start w:val="1"/>
      <w:numFmt w:val="lowerLetter"/>
      <w:lvlText w:val="%8."/>
      <w:lvlJc w:val="left"/>
      <w:pPr>
        <w:ind w:left="7189" w:hanging="360"/>
      </w:pPr>
    </w:lvl>
    <w:lvl w:ilvl="8" w:tplc="300A001B" w:tentative="1">
      <w:start w:val="1"/>
      <w:numFmt w:val="lowerRoman"/>
      <w:lvlText w:val="%9."/>
      <w:lvlJc w:val="right"/>
      <w:pPr>
        <w:ind w:left="7909" w:hanging="180"/>
      </w:pPr>
    </w:lvl>
  </w:abstractNum>
  <w:abstractNum w:abstractNumId="40">
    <w:nsid w:val="2D351869"/>
    <w:multiLevelType w:val="multilevel"/>
    <w:tmpl w:val="57A8417A"/>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41">
    <w:nsid w:val="306F46BD"/>
    <w:multiLevelType w:val="hybridMultilevel"/>
    <w:tmpl w:val="00B0AF20"/>
    <w:lvl w:ilvl="0" w:tplc="0AD28CA2">
      <w:start w:val="1"/>
      <w:numFmt w:val="bullet"/>
      <w:lvlText w:val="•"/>
      <w:lvlJc w:val="left"/>
      <w:pPr>
        <w:tabs>
          <w:tab w:val="num" w:pos="720"/>
        </w:tabs>
        <w:ind w:left="720" w:hanging="360"/>
      </w:pPr>
      <w:rPr>
        <w:rFonts w:ascii="Arial" w:hAnsi="Arial" w:hint="default"/>
      </w:rPr>
    </w:lvl>
    <w:lvl w:ilvl="1" w:tplc="95D6A98A" w:tentative="1">
      <w:start w:val="1"/>
      <w:numFmt w:val="bullet"/>
      <w:lvlText w:val="•"/>
      <w:lvlJc w:val="left"/>
      <w:pPr>
        <w:tabs>
          <w:tab w:val="num" w:pos="1440"/>
        </w:tabs>
        <w:ind w:left="1440" w:hanging="360"/>
      </w:pPr>
      <w:rPr>
        <w:rFonts w:ascii="Arial" w:hAnsi="Arial" w:hint="default"/>
      </w:rPr>
    </w:lvl>
    <w:lvl w:ilvl="2" w:tplc="8A8453FE" w:tentative="1">
      <w:start w:val="1"/>
      <w:numFmt w:val="bullet"/>
      <w:lvlText w:val="•"/>
      <w:lvlJc w:val="left"/>
      <w:pPr>
        <w:tabs>
          <w:tab w:val="num" w:pos="2160"/>
        </w:tabs>
        <w:ind w:left="2160" w:hanging="360"/>
      </w:pPr>
      <w:rPr>
        <w:rFonts w:ascii="Arial" w:hAnsi="Arial" w:hint="default"/>
      </w:rPr>
    </w:lvl>
    <w:lvl w:ilvl="3" w:tplc="C5CA7C42" w:tentative="1">
      <w:start w:val="1"/>
      <w:numFmt w:val="bullet"/>
      <w:lvlText w:val="•"/>
      <w:lvlJc w:val="left"/>
      <w:pPr>
        <w:tabs>
          <w:tab w:val="num" w:pos="2880"/>
        </w:tabs>
        <w:ind w:left="2880" w:hanging="360"/>
      </w:pPr>
      <w:rPr>
        <w:rFonts w:ascii="Arial" w:hAnsi="Arial" w:hint="default"/>
      </w:rPr>
    </w:lvl>
    <w:lvl w:ilvl="4" w:tplc="69EC1A64" w:tentative="1">
      <w:start w:val="1"/>
      <w:numFmt w:val="bullet"/>
      <w:lvlText w:val="•"/>
      <w:lvlJc w:val="left"/>
      <w:pPr>
        <w:tabs>
          <w:tab w:val="num" w:pos="3600"/>
        </w:tabs>
        <w:ind w:left="3600" w:hanging="360"/>
      </w:pPr>
      <w:rPr>
        <w:rFonts w:ascii="Arial" w:hAnsi="Arial" w:hint="default"/>
      </w:rPr>
    </w:lvl>
    <w:lvl w:ilvl="5" w:tplc="CAC8DD34" w:tentative="1">
      <w:start w:val="1"/>
      <w:numFmt w:val="bullet"/>
      <w:lvlText w:val="•"/>
      <w:lvlJc w:val="left"/>
      <w:pPr>
        <w:tabs>
          <w:tab w:val="num" w:pos="4320"/>
        </w:tabs>
        <w:ind w:left="4320" w:hanging="360"/>
      </w:pPr>
      <w:rPr>
        <w:rFonts w:ascii="Arial" w:hAnsi="Arial" w:hint="default"/>
      </w:rPr>
    </w:lvl>
    <w:lvl w:ilvl="6" w:tplc="B21A0B1A" w:tentative="1">
      <w:start w:val="1"/>
      <w:numFmt w:val="bullet"/>
      <w:lvlText w:val="•"/>
      <w:lvlJc w:val="left"/>
      <w:pPr>
        <w:tabs>
          <w:tab w:val="num" w:pos="5040"/>
        </w:tabs>
        <w:ind w:left="5040" w:hanging="360"/>
      </w:pPr>
      <w:rPr>
        <w:rFonts w:ascii="Arial" w:hAnsi="Arial" w:hint="default"/>
      </w:rPr>
    </w:lvl>
    <w:lvl w:ilvl="7" w:tplc="45846432" w:tentative="1">
      <w:start w:val="1"/>
      <w:numFmt w:val="bullet"/>
      <w:lvlText w:val="•"/>
      <w:lvlJc w:val="left"/>
      <w:pPr>
        <w:tabs>
          <w:tab w:val="num" w:pos="5760"/>
        </w:tabs>
        <w:ind w:left="5760" w:hanging="360"/>
      </w:pPr>
      <w:rPr>
        <w:rFonts w:ascii="Arial" w:hAnsi="Arial" w:hint="default"/>
      </w:rPr>
    </w:lvl>
    <w:lvl w:ilvl="8" w:tplc="6FB28D28" w:tentative="1">
      <w:start w:val="1"/>
      <w:numFmt w:val="bullet"/>
      <w:lvlText w:val="•"/>
      <w:lvlJc w:val="left"/>
      <w:pPr>
        <w:tabs>
          <w:tab w:val="num" w:pos="6480"/>
        </w:tabs>
        <w:ind w:left="6480" w:hanging="360"/>
      </w:pPr>
      <w:rPr>
        <w:rFonts w:ascii="Arial" w:hAnsi="Arial" w:hint="default"/>
      </w:rPr>
    </w:lvl>
  </w:abstractNum>
  <w:abstractNum w:abstractNumId="42">
    <w:nsid w:val="316F1CB0"/>
    <w:multiLevelType w:val="hybridMultilevel"/>
    <w:tmpl w:val="9B0C97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31A255EE"/>
    <w:multiLevelType w:val="hybridMultilevel"/>
    <w:tmpl w:val="C1AC5B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3229188E"/>
    <w:multiLevelType w:val="hybridMultilevel"/>
    <w:tmpl w:val="88E8AD2E"/>
    <w:lvl w:ilvl="0" w:tplc="300A0001">
      <w:start w:val="1"/>
      <w:numFmt w:val="bullet"/>
      <w:lvlText w:val=""/>
      <w:lvlJc w:val="left"/>
      <w:pPr>
        <w:ind w:left="936" w:hanging="360"/>
      </w:pPr>
      <w:rPr>
        <w:rFonts w:ascii="Symbol" w:hAnsi="Symbol" w:hint="default"/>
      </w:rPr>
    </w:lvl>
    <w:lvl w:ilvl="1" w:tplc="300A0003" w:tentative="1">
      <w:start w:val="1"/>
      <w:numFmt w:val="bullet"/>
      <w:lvlText w:val="o"/>
      <w:lvlJc w:val="left"/>
      <w:pPr>
        <w:ind w:left="1656" w:hanging="360"/>
      </w:pPr>
      <w:rPr>
        <w:rFonts w:ascii="Courier New" w:hAnsi="Courier New" w:cs="Courier New" w:hint="default"/>
      </w:rPr>
    </w:lvl>
    <w:lvl w:ilvl="2" w:tplc="300A0005" w:tentative="1">
      <w:start w:val="1"/>
      <w:numFmt w:val="bullet"/>
      <w:lvlText w:val=""/>
      <w:lvlJc w:val="left"/>
      <w:pPr>
        <w:ind w:left="2376" w:hanging="360"/>
      </w:pPr>
      <w:rPr>
        <w:rFonts w:ascii="Wingdings" w:hAnsi="Wingdings" w:hint="default"/>
      </w:rPr>
    </w:lvl>
    <w:lvl w:ilvl="3" w:tplc="300A0001" w:tentative="1">
      <w:start w:val="1"/>
      <w:numFmt w:val="bullet"/>
      <w:lvlText w:val=""/>
      <w:lvlJc w:val="left"/>
      <w:pPr>
        <w:ind w:left="3096" w:hanging="360"/>
      </w:pPr>
      <w:rPr>
        <w:rFonts w:ascii="Symbol" w:hAnsi="Symbol" w:hint="default"/>
      </w:rPr>
    </w:lvl>
    <w:lvl w:ilvl="4" w:tplc="300A0003" w:tentative="1">
      <w:start w:val="1"/>
      <w:numFmt w:val="bullet"/>
      <w:lvlText w:val="o"/>
      <w:lvlJc w:val="left"/>
      <w:pPr>
        <w:ind w:left="3816" w:hanging="360"/>
      </w:pPr>
      <w:rPr>
        <w:rFonts w:ascii="Courier New" w:hAnsi="Courier New" w:cs="Courier New" w:hint="default"/>
      </w:rPr>
    </w:lvl>
    <w:lvl w:ilvl="5" w:tplc="300A0005" w:tentative="1">
      <w:start w:val="1"/>
      <w:numFmt w:val="bullet"/>
      <w:lvlText w:val=""/>
      <w:lvlJc w:val="left"/>
      <w:pPr>
        <w:ind w:left="4536" w:hanging="360"/>
      </w:pPr>
      <w:rPr>
        <w:rFonts w:ascii="Wingdings" w:hAnsi="Wingdings" w:hint="default"/>
      </w:rPr>
    </w:lvl>
    <w:lvl w:ilvl="6" w:tplc="300A0001" w:tentative="1">
      <w:start w:val="1"/>
      <w:numFmt w:val="bullet"/>
      <w:lvlText w:val=""/>
      <w:lvlJc w:val="left"/>
      <w:pPr>
        <w:ind w:left="5256" w:hanging="360"/>
      </w:pPr>
      <w:rPr>
        <w:rFonts w:ascii="Symbol" w:hAnsi="Symbol" w:hint="default"/>
      </w:rPr>
    </w:lvl>
    <w:lvl w:ilvl="7" w:tplc="300A0003" w:tentative="1">
      <w:start w:val="1"/>
      <w:numFmt w:val="bullet"/>
      <w:lvlText w:val="o"/>
      <w:lvlJc w:val="left"/>
      <w:pPr>
        <w:ind w:left="5976" w:hanging="360"/>
      </w:pPr>
      <w:rPr>
        <w:rFonts w:ascii="Courier New" w:hAnsi="Courier New" w:cs="Courier New" w:hint="default"/>
      </w:rPr>
    </w:lvl>
    <w:lvl w:ilvl="8" w:tplc="300A0005" w:tentative="1">
      <w:start w:val="1"/>
      <w:numFmt w:val="bullet"/>
      <w:lvlText w:val=""/>
      <w:lvlJc w:val="left"/>
      <w:pPr>
        <w:ind w:left="6696" w:hanging="360"/>
      </w:pPr>
      <w:rPr>
        <w:rFonts w:ascii="Wingdings" w:hAnsi="Wingdings" w:hint="default"/>
      </w:rPr>
    </w:lvl>
  </w:abstractNum>
  <w:abstractNum w:abstractNumId="45">
    <w:nsid w:val="37AF0345"/>
    <w:multiLevelType w:val="hybridMultilevel"/>
    <w:tmpl w:val="33AEF4DA"/>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46">
    <w:nsid w:val="3D48404C"/>
    <w:multiLevelType w:val="hybridMultilevel"/>
    <w:tmpl w:val="A78410AC"/>
    <w:lvl w:ilvl="0" w:tplc="4FC48B0C">
      <w:start w:val="1"/>
      <w:numFmt w:val="bullet"/>
      <w:lvlText w:val="•"/>
      <w:lvlJc w:val="left"/>
      <w:pPr>
        <w:tabs>
          <w:tab w:val="num" w:pos="720"/>
        </w:tabs>
        <w:ind w:left="720" w:hanging="360"/>
      </w:pPr>
      <w:rPr>
        <w:rFonts w:ascii="Arial" w:hAnsi="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nsid w:val="3D7911AF"/>
    <w:multiLevelType w:val="hybridMultilevel"/>
    <w:tmpl w:val="41B4F140"/>
    <w:lvl w:ilvl="0" w:tplc="300A0001">
      <w:start w:val="1"/>
      <w:numFmt w:val="bullet"/>
      <w:lvlText w:val=""/>
      <w:lvlJc w:val="left"/>
      <w:pPr>
        <w:ind w:left="1843" w:hanging="360"/>
      </w:pPr>
      <w:rPr>
        <w:rFonts w:ascii="Symbol" w:hAnsi="Symbol" w:hint="default"/>
      </w:rPr>
    </w:lvl>
    <w:lvl w:ilvl="1" w:tplc="300A0003" w:tentative="1">
      <w:start w:val="1"/>
      <w:numFmt w:val="bullet"/>
      <w:lvlText w:val="o"/>
      <w:lvlJc w:val="left"/>
      <w:pPr>
        <w:ind w:left="2563" w:hanging="360"/>
      </w:pPr>
      <w:rPr>
        <w:rFonts w:ascii="Courier New" w:hAnsi="Courier New" w:cs="Courier New" w:hint="default"/>
      </w:rPr>
    </w:lvl>
    <w:lvl w:ilvl="2" w:tplc="300A0005" w:tentative="1">
      <w:start w:val="1"/>
      <w:numFmt w:val="bullet"/>
      <w:lvlText w:val=""/>
      <w:lvlJc w:val="left"/>
      <w:pPr>
        <w:ind w:left="3283" w:hanging="360"/>
      </w:pPr>
      <w:rPr>
        <w:rFonts w:ascii="Wingdings" w:hAnsi="Wingdings" w:hint="default"/>
      </w:rPr>
    </w:lvl>
    <w:lvl w:ilvl="3" w:tplc="300A0001" w:tentative="1">
      <w:start w:val="1"/>
      <w:numFmt w:val="bullet"/>
      <w:lvlText w:val=""/>
      <w:lvlJc w:val="left"/>
      <w:pPr>
        <w:ind w:left="4003" w:hanging="360"/>
      </w:pPr>
      <w:rPr>
        <w:rFonts w:ascii="Symbol" w:hAnsi="Symbol" w:hint="default"/>
      </w:rPr>
    </w:lvl>
    <w:lvl w:ilvl="4" w:tplc="300A0003" w:tentative="1">
      <w:start w:val="1"/>
      <w:numFmt w:val="bullet"/>
      <w:lvlText w:val="o"/>
      <w:lvlJc w:val="left"/>
      <w:pPr>
        <w:ind w:left="4723" w:hanging="360"/>
      </w:pPr>
      <w:rPr>
        <w:rFonts w:ascii="Courier New" w:hAnsi="Courier New" w:cs="Courier New" w:hint="default"/>
      </w:rPr>
    </w:lvl>
    <w:lvl w:ilvl="5" w:tplc="300A0005" w:tentative="1">
      <w:start w:val="1"/>
      <w:numFmt w:val="bullet"/>
      <w:lvlText w:val=""/>
      <w:lvlJc w:val="left"/>
      <w:pPr>
        <w:ind w:left="5443" w:hanging="360"/>
      </w:pPr>
      <w:rPr>
        <w:rFonts w:ascii="Wingdings" w:hAnsi="Wingdings" w:hint="default"/>
      </w:rPr>
    </w:lvl>
    <w:lvl w:ilvl="6" w:tplc="300A0001" w:tentative="1">
      <w:start w:val="1"/>
      <w:numFmt w:val="bullet"/>
      <w:lvlText w:val=""/>
      <w:lvlJc w:val="left"/>
      <w:pPr>
        <w:ind w:left="6163" w:hanging="360"/>
      </w:pPr>
      <w:rPr>
        <w:rFonts w:ascii="Symbol" w:hAnsi="Symbol" w:hint="default"/>
      </w:rPr>
    </w:lvl>
    <w:lvl w:ilvl="7" w:tplc="300A0003" w:tentative="1">
      <w:start w:val="1"/>
      <w:numFmt w:val="bullet"/>
      <w:lvlText w:val="o"/>
      <w:lvlJc w:val="left"/>
      <w:pPr>
        <w:ind w:left="6883" w:hanging="360"/>
      </w:pPr>
      <w:rPr>
        <w:rFonts w:ascii="Courier New" w:hAnsi="Courier New" w:cs="Courier New" w:hint="default"/>
      </w:rPr>
    </w:lvl>
    <w:lvl w:ilvl="8" w:tplc="300A0005" w:tentative="1">
      <w:start w:val="1"/>
      <w:numFmt w:val="bullet"/>
      <w:lvlText w:val=""/>
      <w:lvlJc w:val="left"/>
      <w:pPr>
        <w:ind w:left="7603" w:hanging="360"/>
      </w:pPr>
      <w:rPr>
        <w:rFonts w:ascii="Wingdings" w:hAnsi="Wingdings" w:hint="default"/>
      </w:rPr>
    </w:lvl>
  </w:abstractNum>
  <w:abstractNum w:abstractNumId="48">
    <w:nsid w:val="3DA53581"/>
    <w:multiLevelType w:val="hybridMultilevel"/>
    <w:tmpl w:val="916209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nsid w:val="3E213AAD"/>
    <w:multiLevelType w:val="hybridMultilevel"/>
    <w:tmpl w:val="634483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nsid w:val="3EA33C1F"/>
    <w:multiLevelType w:val="hybridMultilevel"/>
    <w:tmpl w:val="3D7AD384"/>
    <w:lvl w:ilvl="0" w:tplc="4FC48B0C">
      <w:start w:val="1"/>
      <w:numFmt w:val="bullet"/>
      <w:lvlText w:val="•"/>
      <w:lvlJc w:val="left"/>
      <w:pPr>
        <w:tabs>
          <w:tab w:val="num" w:pos="720"/>
        </w:tabs>
        <w:ind w:left="720" w:hanging="360"/>
      </w:pPr>
      <w:rPr>
        <w:rFonts w:ascii="Arial" w:hAnsi="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nsid w:val="3EAD29FF"/>
    <w:multiLevelType w:val="hybridMultilevel"/>
    <w:tmpl w:val="C0A02C20"/>
    <w:lvl w:ilvl="0" w:tplc="300A0001">
      <w:start w:val="1"/>
      <w:numFmt w:val="bullet"/>
      <w:lvlText w:val=""/>
      <w:lvlJc w:val="left"/>
      <w:pPr>
        <w:ind w:left="2421" w:hanging="360"/>
      </w:pPr>
      <w:rPr>
        <w:rFonts w:ascii="Symbol" w:hAnsi="Symbol" w:hint="default"/>
      </w:rPr>
    </w:lvl>
    <w:lvl w:ilvl="1" w:tplc="300A0003" w:tentative="1">
      <w:start w:val="1"/>
      <w:numFmt w:val="bullet"/>
      <w:lvlText w:val="o"/>
      <w:lvlJc w:val="left"/>
      <w:pPr>
        <w:ind w:left="3141" w:hanging="360"/>
      </w:pPr>
      <w:rPr>
        <w:rFonts w:ascii="Courier New" w:hAnsi="Courier New" w:cs="Courier New" w:hint="default"/>
      </w:rPr>
    </w:lvl>
    <w:lvl w:ilvl="2" w:tplc="300A0005" w:tentative="1">
      <w:start w:val="1"/>
      <w:numFmt w:val="bullet"/>
      <w:lvlText w:val=""/>
      <w:lvlJc w:val="left"/>
      <w:pPr>
        <w:ind w:left="3861" w:hanging="360"/>
      </w:pPr>
      <w:rPr>
        <w:rFonts w:ascii="Wingdings" w:hAnsi="Wingdings" w:hint="default"/>
      </w:rPr>
    </w:lvl>
    <w:lvl w:ilvl="3" w:tplc="300A0001" w:tentative="1">
      <w:start w:val="1"/>
      <w:numFmt w:val="bullet"/>
      <w:lvlText w:val=""/>
      <w:lvlJc w:val="left"/>
      <w:pPr>
        <w:ind w:left="4581" w:hanging="360"/>
      </w:pPr>
      <w:rPr>
        <w:rFonts w:ascii="Symbol" w:hAnsi="Symbol" w:hint="default"/>
      </w:rPr>
    </w:lvl>
    <w:lvl w:ilvl="4" w:tplc="300A0003" w:tentative="1">
      <w:start w:val="1"/>
      <w:numFmt w:val="bullet"/>
      <w:lvlText w:val="o"/>
      <w:lvlJc w:val="left"/>
      <w:pPr>
        <w:ind w:left="5301" w:hanging="360"/>
      </w:pPr>
      <w:rPr>
        <w:rFonts w:ascii="Courier New" w:hAnsi="Courier New" w:cs="Courier New" w:hint="default"/>
      </w:rPr>
    </w:lvl>
    <w:lvl w:ilvl="5" w:tplc="300A0005" w:tentative="1">
      <w:start w:val="1"/>
      <w:numFmt w:val="bullet"/>
      <w:lvlText w:val=""/>
      <w:lvlJc w:val="left"/>
      <w:pPr>
        <w:ind w:left="6021" w:hanging="360"/>
      </w:pPr>
      <w:rPr>
        <w:rFonts w:ascii="Wingdings" w:hAnsi="Wingdings" w:hint="default"/>
      </w:rPr>
    </w:lvl>
    <w:lvl w:ilvl="6" w:tplc="300A0001" w:tentative="1">
      <w:start w:val="1"/>
      <w:numFmt w:val="bullet"/>
      <w:lvlText w:val=""/>
      <w:lvlJc w:val="left"/>
      <w:pPr>
        <w:ind w:left="6741" w:hanging="360"/>
      </w:pPr>
      <w:rPr>
        <w:rFonts w:ascii="Symbol" w:hAnsi="Symbol" w:hint="default"/>
      </w:rPr>
    </w:lvl>
    <w:lvl w:ilvl="7" w:tplc="300A0003" w:tentative="1">
      <w:start w:val="1"/>
      <w:numFmt w:val="bullet"/>
      <w:lvlText w:val="o"/>
      <w:lvlJc w:val="left"/>
      <w:pPr>
        <w:ind w:left="7461" w:hanging="360"/>
      </w:pPr>
      <w:rPr>
        <w:rFonts w:ascii="Courier New" w:hAnsi="Courier New" w:cs="Courier New" w:hint="default"/>
      </w:rPr>
    </w:lvl>
    <w:lvl w:ilvl="8" w:tplc="300A0005" w:tentative="1">
      <w:start w:val="1"/>
      <w:numFmt w:val="bullet"/>
      <w:lvlText w:val=""/>
      <w:lvlJc w:val="left"/>
      <w:pPr>
        <w:ind w:left="8181" w:hanging="360"/>
      </w:pPr>
      <w:rPr>
        <w:rFonts w:ascii="Wingdings" w:hAnsi="Wingdings" w:hint="default"/>
      </w:rPr>
    </w:lvl>
  </w:abstractNum>
  <w:abstractNum w:abstractNumId="52">
    <w:nsid w:val="3FD87A47"/>
    <w:multiLevelType w:val="hybridMultilevel"/>
    <w:tmpl w:val="7B04E5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nsid w:val="41E645CE"/>
    <w:multiLevelType w:val="hybridMultilevel"/>
    <w:tmpl w:val="54AA8986"/>
    <w:lvl w:ilvl="0" w:tplc="300A0003">
      <w:start w:val="1"/>
      <w:numFmt w:val="bullet"/>
      <w:lvlText w:val="o"/>
      <w:lvlJc w:val="left"/>
      <w:pPr>
        <w:ind w:left="2149" w:hanging="360"/>
      </w:pPr>
      <w:rPr>
        <w:rFonts w:ascii="Courier New" w:hAnsi="Courier New" w:cs="Courier New" w:hint="default"/>
      </w:rPr>
    </w:lvl>
    <w:lvl w:ilvl="1" w:tplc="300A0003" w:tentative="1">
      <w:start w:val="1"/>
      <w:numFmt w:val="bullet"/>
      <w:lvlText w:val="o"/>
      <w:lvlJc w:val="left"/>
      <w:pPr>
        <w:ind w:left="2869" w:hanging="360"/>
      </w:pPr>
      <w:rPr>
        <w:rFonts w:ascii="Courier New" w:hAnsi="Courier New" w:cs="Courier New" w:hint="default"/>
      </w:rPr>
    </w:lvl>
    <w:lvl w:ilvl="2" w:tplc="300A0005" w:tentative="1">
      <w:start w:val="1"/>
      <w:numFmt w:val="bullet"/>
      <w:lvlText w:val=""/>
      <w:lvlJc w:val="left"/>
      <w:pPr>
        <w:ind w:left="3589" w:hanging="360"/>
      </w:pPr>
      <w:rPr>
        <w:rFonts w:ascii="Wingdings" w:hAnsi="Wingdings" w:hint="default"/>
      </w:rPr>
    </w:lvl>
    <w:lvl w:ilvl="3" w:tplc="300A0001" w:tentative="1">
      <w:start w:val="1"/>
      <w:numFmt w:val="bullet"/>
      <w:lvlText w:val=""/>
      <w:lvlJc w:val="left"/>
      <w:pPr>
        <w:ind w:left="4309" w:hanging="360"/>
      </w:pPr>
      <w:rPr>
        <w:rFonts w:ascii="Symbol" w:hAnsi="Symbol" w:hint="default"/>
      </w:rPr>
    </w:lvl>
    <w:lvl w:ilvl="4" w:tplc="300A0003" w:tentative="1">
      <w:start w:val="1"/>
      <w:numFmt w:val="bullet"/>
      <w:lvlText w:val="o"/>
      <w:lvlJc w:val="left"/>
      <w:pPr>
        <w:ind w:left="5029" w:hanging="360"/>
      </w:pPr>
      <w:rPr>
        <w:rFonts w:ascii="Courier New" w:hAnsi="Courier New" w:cs="Courier New" w:hint="default"/>
      </w:rPr>
    </w:lvl>
    <w:lvl w:ilvl="5" w:tplc="300A0005" w:tentative="1">
      <w:start w:val="1"/>
      <w:numFmt w:val="bullet"/>
      <w:lvlText w:val=""/>
      <w:lvlJc w:val="left"/>
      <w:pPr>
        <w:ind w:left="5749" w:hanging="360"/>
      </w:pPr>
      <w:rPr>
        <w:rFonts w:ascii="Wingdings" w:hAnsi="Wingdings" w:hint="default"/>
      </w:rPr>
    </w:lvl>
    <w:lvl w:ilvl="6" w:tplc="300A0001" w:tentative="1">
      <w:start w:val="1"/>
      <w:numFmt w:val="bullet"/>
      <w:lvlText w:val=""/>
      <w:lvlJc w:val="left"/>
      <w:pPr>
        <w:ind w:left="6469" w:hanging="360"/>
      </w:pPr>
      <w:rPr>
        <w:rFonts w:ascii="Symbol" w:hAnsi="Symbol" w:hint="default"/>
      </w:rPr>
    </w:lvl>
    <w:lvl w:ilvl="7" w:tplc="300A0003" w:tentative="1">
      <w:start w:val="1"/>
      <w:numFmt w:val="bullet"/>
      <w:lvlText w:val="o"/>
      <w:lvlJc w:val="left"/>
      <w:pPr>
        <w:ind w:left="7189" w:hanging="360"/>
      </w:pPr>
      <w:rPr>
        <w:rFonts w:ascii="Courier New" w:hAnsi="Courier New" w:cs="Courier New" w:hint="default"/>
      </w:rPr>
    </w:lvl>
    <w:lvl w:ilvl="8" w:tplc="300A0005" w:tentative="1">
      <w:start w:val="1"/>
      <w:numFmt w:val="bullet"/>
      <w:lvlText w:val=""/>
      <w:lvlJc w:val="left"/>
      <w:pPr>
        <w:ind w:left="7909" w:hanging="360"/>
      </w:pPr>
      <w:rPr>
        <w:rFonts w:ascii="Wingdings" w:hAnsi="Wingdings" w:hint="default"/>
      </w:rPr>
    </w:lvl>
  </w:abstractNum>
  <w:abstractNum w:abstractNumId="54">
    <w:nsid w:val="42173BFC"/>
    <w:multiLevelType w:val="hybridMultilevel"/>
    <w:tmpl w:val="DFA8C9EA"/>
    <w:lvl w:ilvl="0" w:tplc="300A0001">
      <w:start w:val="1"/>
      <w:numFmt w:val="bullet"/>
      <w:lvlText w:val=""/>
      <w:lvlJc w:val="left"/>
      <w:pPr>
        <w:ind w:left="1843" w:hanging="360"/>
      </w:pPr>
      <w:rPr>
        <w:rFonts w:ascii="Symbol" w:hAnsi="Symbol" w:hint="default"/>
      </w:rPr>
    </w:lvl>
    <w:lvl w:ilvl="1" w:tplc="300A0003" w:tentative="1">
      <w:start w:val="1"/>
      <w:numFmt w:val="bullet"/>
      <w:lvlText w:val="o"/>
      <w:lvlJc w:val="left"/>
      <w:pPr>
        <w:ind w:left="2563" w:hanging="360"/>
      </w:pPr>
      <w:rPr>
        <w:rFonts w:ascii="Courier New" w:hAnsi="Courier New" w:cs="Courier New" w:hint="default"/>
      </w:rPr>
    </w:lvl>
    <w:lvl w:ilvl="2" w:tplc="300A0005" w:tentative="1">
      <w:start w:val="1"/>
      <w:numFmt w:val="bullet"/>
      <w:lvlText w:val=""/>
      <w:lvlJc w:val="left"/>
      <w:pPr>
        <w:ind w:left="3283" w:hanging="360"/>
      </w:pPr>
      <w:rPr>
        <w:rFonts w:ascii="Wingdings" w:hAnsi="Wingdings" w:hint="default"/>
      </w:rPr>
    </w:lvl>
    <w:lvl w:ilvl="3" w:tplc="300A0001" w:tentative="1">
      <w:start w:val="1"/>
      <w:numFmt w:val="bullet"/>
      <w:lvlText w:val=""/>
      <w:lvlJc w:val="left"/>
      <w:pPr>
        <w:ind w:left="4003" w:hanging="360"/>
      </w:pPr>
      <w:rPr>
        <w:rFonts w:ascii="Symbol" w:hAnsi="Symbol" w:hint="default"/>
      </w:rPr>
    </w:lvl>
    <w:lvl w:ilvl="4" w:tplc="300A0003" w:tentative="1">
      <w:start w:val="1"/>
      <w:numFmt w:val="bullet"/>
      <w:lvlText w:val="o"/>
      <w:lvlJc w:val="left"/>
      <w:pPr>
        <w:ind w:left="4723" w:hanging="360"/>
      </w:pPr>
      <w:rPr>
        <w:rFonts w:ascii="Courier New" w:hAnsi="Courier New" w:cs="Courier New" w:hint="default"/>
      </w:rPr>
    </w:lvl>
    <w:lvl w:ilvl="5" w:tplc="300A0005" w:tentative="1">
      <w:start w:val="1"/>
      <w:numFmt w:val="bullet"/>
      <w:lvlText w:val=""/>
      <w:lvlJc w:val="left"/>
      <w:pPr>
        <w:ind w:left="5443" w:hanging="360"/>
      </w:pPr>
      <w:rPr>
        <w:rFonts w:ascii="Wingdings" w:hAnsi="Wingdings" w:hint="default"/>
      </w:rPr>
    </w:lvl>
    <w:lvl w:ilvl="6" w:tplc="300A0001" w:tentative="1">
      <w:start w:val="1"/>
      <w:numFmt w:val="bullet"/>
      <w:lvlText w:val=""/>
      <w:lvlJc w:val="left"/>
      <w:pPr>
        <w:ind w:left="6163" w:hanging="360"/>
      </w:pPr>
      <w:rPr>
        <w:rFonts w:ascii="Symbol" w:hAnsi="Symbol" w:hint="default"/>
      </w:rPr>
    </w:lvl>
    <w:lvl w:ilvl="7" w:tplc="300A0003" w:tentative="1">
      <w:start w:val="1"/>
      <w:numFmt w:val="bullet"/>
      <w:lvlText w:val="o"/>
      <w:lvlJc w:val="left"/>
      <w:pPr>
        <w:ind w:left="6883" w:hanging="360"/>
      </w:pPr>
      <w:rPr>
        <w:rFonts w:ascii="Courier New" w:hAnsi="Courier New" w:cs="Courier New" w:hint="default"/>
      </w:rPr>
    </w:lvl>
    <w:lvl w:ilvl="8" w:tplc="300A0005" w:tentative="1">
      <w:start w:val="1"/>
      <w:numFmt w:val="bullet"/>
      <w:lvlText w:val=""/>
      <w:lvlJc w:val="left"/>
      <w:pPr>
        <w:ind w:left="7603" w:hanging="360"/>
      </w:pPr>
      <w:rPr>
        <w:rFonts w:ascii="Wingdings" w:hAnsi="Wingdings" w:hint="default"/>
      </w:rPr>
    </w:lvl>
  </w:abstractNum>
  <w:abstractNum w:abstractNumId="55">
    <w:nsid w:val="443B5ED3"/>
    <w:multiLevelType w:val="hybridMultilevel"/>
    <w:tmpl w:val="2F90F402"/>
    <w:lvl w:ilvl="0" w:tplc="300A000B">
      <w:start w:val="1"/>
      <w:numFmt w:val="bullet"/>
      <w:lvlText w:val=""/>
      <w:lvlJc w:val="left"/>
      <w:pPr>
        <w:ind w:left="1713" w:hanging="360"/>
      </w:pPr>
      <w:rPr>
        <w:rFonts w:ascii="Wingdings" w:hAnsi="Wingdings" w:hint="default"/>
      </w:rPr>
    </w:lvl>
    <w:lvl w:ilvl="1" w:tplc="0C0A0003">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6">
    <w:nsid w:val="44454107"/>
    <w:multiLevelType w:val="hybridMultilevel"/>
    <w:tmpl w:val="0EC04CAE"/>
    <w:lvl w:ilvl="0" w:tplc="300A0001">
      <w:start w:val="1"/>
      <w:numFmt w:val="bullet"/>
      <w:lvlText w:val=""/>
      <w:lvlJc w:val="left"/>
      <w:pPr>
        <w:ind w:left="1353" w:hanging="360"/>
      </w:pPr>
      <w:rPr>
        <w:rFonts w:ascii="Symbol" w:hAnsi="Symbol" w:hint="default"/>
      </w:rPr>
    </w:lvl>
    <w:lvl w:ilvl="1" w:tplc="0C0A0003">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7">
    <w:nsid w:val="46DB779F"/>
    <w:multiLevelType w:val="hybridMultilevel"/>
    <w:tmpl w:val="C55CDA54"/>
    <w:lvl w:ilvl="0" w:tplc="300A0001">
      <w:start w:val="1"/>
      <w:numFmt w:val="bullet"/>
      <w:lvlText w:val=""/>
      <w:lvlJc w:val="left"/>
      <w:pPr>
        <w:ind w:left="2421" w:hanging="360"/>
      </w:pPr>
      <w:rPr>
        <w:rFonts w:ascii="Symbol" w:hAnsi="Symbol" w:hint="default"/>
      </w:rPr>
    </w:lvl>
    <w:lvl w:ilvl="1" w:tplc="300A0003" w:tentative="1">
      <w:start w:val="1"/>
      <w:numFmt w:val="bullet"/>
      <w:lvlText w:val="o"/>
      <w:lvlJc w:val="left"/>
      <w:pPr>
        <w:ind w:left="3141" w:hanging="360"/>
      </w:pPr>
      <w:rPr>
        <w:rFonts w:ascii="Courier New" w:hAnsi="Courier New" w:cs="Courier New" w:hint="default"/>
      </w:rPr>
    </w:lvl>
    <w:lvl w:ilvl="2" w:tplc="300A0005" w:tentative="1">
      <w:start w:val="1"/>
      <w:numFmt w:val="bullet"/>
      <w:lvlText w:val=""/>
      <w:lvlJc w:val="left"/>
      <w:pPr>
        <w:ind w:left="3861" w:hanging="360"/>
      </w:pPr>
      <w:rPr>
        <w:rFonts w:ascii="Wingdings" w:hAnsi="Wingdings" w:hint="default"/>
      </w:rPr>
    </w:lvl>
    <w:lvl w:ilvl="3" w:tplc="300A0001" w:tentative="1">
      <w:start w:val="1"/>
      <w:numFmt w:val="bullet"/>
      <w:lvlText w:val=""/>
      <w:lvlJc w:val="left"/>
      <w:pPr>
        <w:ind w:left="4581" w:hanging="360"/>
      </w:pPr>
      <w:rPr>
        <w:rFonts w:ascii="Symbol" w:hAnsi="Symbol" w:hint="default"/>
      </w:rPr>
    </w:lvl>
    <w:lvl w:ilvl="4" w:tplc="300A0003" w:tentative="1">
      <w:start w:val="1"/>
      <w:numFmt w:val="bullet"/>
      <w:lvlText w:val="o"/>
      <w:lvlJc w:val="left"/>
      <w:pPr>
        <w:ind w:left="5301" w:hanging="360"/>
      </w:pPr>
      <w:rPr>
        <w:rFonts w:ascii="Courier New" w:hAnsi="Courier New" w:cs="Courier New" w:hint="default"/>
      </w:rPr>
    </w:lvl>
    <w:lvl w:ilvl="5" w:tplc="300A0005" w:tentative="1">
      <w:start w:val="1"/>
      <w:numFmt w:val="bullet"/>
      <w:lvlText w:val=""/>
      <w:lvlJc w:val="left"/>
      <w:pPr>
        <w:ind w:left="6021" w:hanging="360"/>
      </w:pPr>
      <w:rPr>
        <w:rFonts w:ascii="Wingdings" w:hAnsi="Wingdings" w:hint="default"/>
      </w:rPr>
    </w:lvl>
    <w:lvl w:ilvl="6" w:tplc="300A0001" w:tentative="1">
      <w:start w:val="1"/>
      <w:numFmt w:val="bullet"/>
      <w:lvlText w:val=""/>
      <w:lvlJc w:val="left"/>
      <w:pPr>
        <w:ind w:left="6741" w:hanging="360"/>
      </w:pPr>
      <w:rPr>
        <w:rFonts w:ascii="Symbol" w:hAnsi="Symbol" w:hint="default"/>
      </w:rPr>
    </w:lvl>
    <w:lvl w:ilvl="7" w:tplc="300A0003" w:tentative="1">
      <w:start w:val="1"/>
      <w:numFmt w:val="bullet"/>
      <w:lvlText w:val="o"/>
      <w:lvlJc w:val="left"/>
      <w:pPr>
        <w:ind w:left="7461" w:hanging="360"/>
      </w:pPr>
      <w:rPr>
        <w:rFonts w:ascii="Courier New" w:hAnsi="Courier New" w:cs="Courier New" w:hint="default"/>
      </w:rPr>
    </w:lvl>
    <w:lvl w:ilvl="8" w:tplc="300A0005" w:tentative="1">
      <w:start w:val="1"/>
      <w:numFmt w:val="bullet"/>
      <w:lvlText w:val=""/>
      <w:lvlJc w:val="left"/>
      <w:pPr>
        <w:ind w:left="8181" w:hanging="360"/>
      </w:pPr>
      <w:rPr>
        <w:rFonts w:ascii="Wingdings" w:hAnsi="Wingdings" w:hint="default"/>
      </w:rPr>
    </w:lvl>
  </w:abstractNum>
  <w:abstractNum w:abstractNumId="58">
    <w:nsid w:val="4A8A4752"/>
    <w:multiLevelType w:val="hybridMultilevel"/>
    <w:tmpl w:val="C4B619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nsid w:val="4BDD19EB"/>
    <w:multiLevelType w:val="hybridMultilevel"/>
    <w:tmpl w:val="17463CB2"/>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60">
    <w:nsid w:val="5063387F"/>
    <w:multiLevelType w:val="hybridMultilevel"/>
    <w:tmpl w:val="86725A96"/>
    <w:lvl w:ilvl="0" w:tplc="4FC48B0C">
      <w:start w:val="1"/>
      <w:numFmt w:val="bullet"/>
      <w:lvlText w:val="•"/>
      <w:lvlJc w:val="left"/>
      <w:pPr>
        <w:tabs>
          <w:tab w:val="num" w:pos="930"/>
        </w:tabs>
        <w:ind w:left="930" w:hanging="360"/>
      </w:pPr>
      <w:rPr>
        <w:rFonts w:ascii="Arial" w:hAnsi="Arial" w:hint="default"/>
      </w:rPr>
    </w:lvl>
    <w:lvl w:ilvl="1" w:tplc="300A0003" w:tentative="1">
      <w:start w:val="1"/>
      <w:numFmt w:val="bullet"/>
      <w:lvlText w:val="o"/>
      <w:lvlJc w:val="left"/>
      <w:pPr>
        <w:ind w:left="1650" w:hanging="360"/>
      </w:pPr>
      <w:rPr>
        <w:rFonts w:ascii="Courier New" w:hAnsi="Courier New" w:cs="Courier New" w:hint="default"/>
      </w:rPr>
    </w:lvl>
    <w:lvl w:ilvl="2" w:tplc="300A0005" w:tentative="1">
      <w:start w:val="1"/>
      <w:numFmt w:val="bullet"/>
      <w:lvlText w:val=""/>
      <w:lvlJc w:val="left"/>
      <w:pPr>
        <w:ind w:left="2370" w:hanging="360"/>
      </w:pPr>
      <w:rPr>
        <w:rFonts w:ascii="Wingdings" w:hAnsi="Wingdings" w:hint="default"/>
      </w:rPr>
    </w:lvl>
    <w:lvl w:ilvl="3" w:tplc="300A0001" w:tentative="1">
      <w:start w:val="1"/>
      <w:numFmt w:val="bullet"/>
      <w:lvlText w:val=""/>
      <w:lvlJc w:val="left"/>
      <w:pPr>
        <w:ind w:left="3090" w:hanging="360"/>
      </w:pPr>
      <w:rPr>
        <w:rFonts w:ascii="Symbol" w:hAnsi="Symbol" w:hint="default"/>
      </w:rPr>
    </w:lvl>
    <w:lvl w:ilvl="4" w:tplc="300A0003" w:tentative="1">
      <w:start w:val="1"/>
      <w:numFmt w:val="bullet"/>
      <w:lvlText w:val="o"/>
      <w:lvlJc w:val="left"/>
      <w:pPr>
        <w:ind w:left="3810" w:hanging="360"/>
      </w:pPr>
      <w:rPr>
        <w:rFonts w:ascii="Courier New" w:hAnsi="Courier New" w:cs="Courier New" w:hint="default"/>
      </w:rPr>
    </w:lvl>
    <w:lvl w:ilvl="5" w:tplc="300A0005" w:tentative="1">
      <w:start w:val="1"/>
      <w:numFmt w:val="bullet"/>
      <w:lvlText w:val=""/>
      <w:lvlJc w:val="left"/>
      <w:pPr>
        <w:ind w:left="4530" w:hanging="360"/>
      </w:pPr>
      <w:rPr>
        <w:rFonts w:ascii="Wingdings" w:hAnsi="Wingdings" w:hint="default"/>
      </w:rPr>
    </w:lvl>
    <w:lvl w:ilvl="6" w:tplc="300A0001" w:tentative="1">
      <w:start w:val="1"/>
      <w:numFmt w:val="bullet"/>
      <w:lvlText w:val=""/>
      <w:lvlJc w:val="left"/>
      <w:pPr>
        <w:ind w:left="5250" w:hanging="360"/>
      </w:pPr>
      <w:rPr>
        <w:rFonts w:ascii="Symbol" w:hAnsi="Symbol" w:hint="default"/>
      </w:rPr>
    </w:lvl>
    <w:lvl w:ilvl="7" w:tplc="300A0003" w:tentative="1">
      <w:start w:val="1"/>
      <w:numFmt w:val="bullet"/>
      <w:lvlText w:val="o"/>
      <w:lvlJc w:val="left"/>
      <w:pPr>
        <w:ind w:left="5970" w:hanging="360"/>
      </w:pPr>
      <w:rPr>
        <w:rFonts w:ascii="Courier New" w:hAnsi="Courier New" w:cs="Courier New" w:hint="default"/>
      </w:rPr>
    </w:lvl>
    <w:lvl w:ilvl="8" w:tplc="300A0005" w:tentative="1">
      <w:start w:val="1"/>
      <w:numFmt w:val="bullet"/>
      <w:lvlText w:val=""/>
      <w:lvlJc w:val="left"/>
      <w:pPr>
        <w:ind w:left="6690" w:hanging="360"/>
      </w:pPr>
      <w:rPr>
        <w:rFonts w:ascii="Wingdings" w:hAnsi="Wingdings" w:hint="default"/>
      </w:rPr>
    </w:lvl>
  </w:abstractNum>
  <w:abstractNum w:abstractNumId="61">
    <w:nsid w:val="511B3BE4"/>
    <w:multiLevelType w:val="hybridMultilevel"/>
    <w:tmpl w:val="6E624070"/>
    <w:lvl w:ilvl="0" w:tplc="300A000F">
      <w:start w:val="1"/>
      <w:numFmt w:val="decimal"/>
      <w:lvlText w:val="%1."/>
      <w:lvlJc w:val="left"/>
      <w:pPr>
        <w:ind w:left="2149" w:hanging="360"/>
      </w:pPr>
    </w:lvl>
    <w:lvl w:ilvl="1" w:tplc="300A0019" w:tentative="1">
      <w:start w:val="1"/>
      <w:numFmt w:val="lowerLetter"/>
      <w:lvlText w:val="%2."/>
      <w:lvlJc w:val="left"/>
      <w:pPr>
        <w:ind w:left="2869" w:hanging="360"/>
      </w:pPr>
    </w:lvl>
    <w:lvl w:ilvl="2" w:tplc="300A001B" w:tentative="1">
      <w:start w:val="1"/>
      <w:numFmt w:val="lowerRoman"/>
      <w:lvlText w:val="%3."/>
      <w:lvlJc w:val="right"/>
      <w:pPr>
        <w:ind w:left="3589" w:hanging="180"/>
      </w:pPr>
    </w:lvl>
    <w:lvl w:ilvl="3" w:tplc="300A000F" w:tentative="1">
      <w:start w:val="1"/>
      <w:numFmt w:val="decimal"/>
      <w:lvlText w:val="%4."/>
      <w:lvlJc w:val="left"/>
      <w:pPr>
        <w:ind w:left="4309" w:hanging="360"/>
      </w:pPr>
    </w:lvl>
    <w:lvl w:ilvl="4" w:tplc="300A0019" w:tentative="1">
      <w:start w:val="1"/>
      <w:numFmt w:val="lowerLetter"/>
      <w:lvlText w:val="%5."/>
      <w:lvlJc w:val="left"/>
      <w:pPr>
        <w:ind w:left="5029" w:hanging="360"/>
      </w:pPr>
    </w:lvl>
    <w:lvl w:ilvl="5" w:tplc="300A001B" w:tentative="1">
      <w:start w:val="1"/>
      <w:numFmt w:val="lowerRoman"/>
      <w:lvlText w:val="%6."/>
      <w:lvlJc w:val="right"/>
      <w:pPr>
        <w:ind w:left="5749" w:hanging="180"/>
      </w:pPr>
    </w:lvl>
    <w:lvl w:ilvl="6" w:tplc="300A000F" w:tentative="1">
      <w:start w:val="1"/>
      <w:numFmt w:val="decimal"/>
      <w:lvlText w:val="%7."/>
      <w:lvlJc w:val="left"/>
      <w:pPr>
        <w:ind w:left="6469" w:hanging="360"/>
      </w:pPr>
    </w:lvl>
    <w:lvl w:ilvl="7" w:tplc="300A0019" w:tentative="1">
      <w:start w:val="1"/>
      <w:numFmt w:val="lowerLetter"/>
      <w:lvlText w:val="%8."/>
      <w:lvlJc w:val="left"/>
      <w:pPr>
        <w:ind w:left="7189" w:hanging="360"/>
      </w:pPr>
    </w:lvl>
    <w:lvl w:ilvl="8" w:tplc="300A001B" w:tentative="1">
      <w:start w:val="1"/>
      <w:numFmt w:val="lowerRoman"/>
      <w:lvlText w:val="%9."/>
      <w:lvlJc w:val="right"/>
      <w:pPr>
        <w:ind w:left="7909" w:hanging="180"/>
      </w:pPr>
    </w:lvl>
  </w:abstractNum>
  <w:abstractNum w:abstractNumId="62">
    <w:nsid w:val="54074AC0"/>
    <w:multiLevelType w:val="hybridMultilevel"/>
    <w:tmpl w:val="EAE62FCE"/>
    <w:lvl w:ilvl="0" w:tplc="300A0003">
      <w:start w:val="1"/>
      <w:numFmt w:val="bullet"/>
      <w:lvlText w:val="o"/>
      <w:lvlJc w:val="left"/>
      <w:pPr>
        <w:ind w:left="2149" w:hanging="360"/>
      </w:pPr>
      <w:rPr>
        <w:rFonts w:ascii="Courier New" w:hAnsi="Courier New" w:cs="Courier New" w:hint="default"/>
      </w:rPr>
    </w:lvl>
    <w:lvl w:ilvl="1" w:tplc="300A0003" w:tentative="1">
      <w:start w:val="1"/>
      <w:numFmt w:val="bullet"/>
      <w:lvlText w:val="o"/>
      <w:lvlJc w:val="left"/>
      <w:pPr>
        <w:ind w:left="2869" w:hanging="360"/>
      </w:pPr>
      <w:rPr>
        <w:rFonts w:ascii="Courier New" w:hAnsi="Courier New" w:cs="Courier New" w:hint="default"/>
      </w:rPr>
    </w:lvl>
    <w:lvl w:ilvl="2" w:tplc="300A0005" w:tentative="1">
      <w:start w:val="1"/>
      <w:numFmt w:val="bullet"/>
      <w:lvlText w:val=""/>
      <w:lvlJc w:val="left"/>
      <w:pPr>
        <w:ind w:left="3589" w:hanging="360"/>
      </w:pPr>
      <w:rPr>
        <w:rFonts w:ascii="Wingdings" w:hAnsi="Wingdings" w:hint="default"/>
      </w:rPr>
    </w:lvl>
    <w:lvl w:ilvl="3" w:tplc="300A0001" w:tentative="1">
      <w:start w:val="1"/>
      <w:numFmt w:val="bullet"/>
      <w:lvlText w:val=""/>
      <w:lvlJc w:val="left"/>
      <w:pPr>
        <w:ind w:left="4309" w:hanging="360"/>
      </w:pPr>
      <w:rPr>
        <w:rFonts w:ascii="Symbol" w:hAnsi="Symbol" w:hint="default"/>
      </w:rPr>
    </w:lvl>
    <w:lvl w:ilvl="4" w:tplc="300A0003" w:tentative="1">
      <w:start w:val="1"/>
      <w:numFmt w:val="bullet"/>
      <w:lvlText w:val="o"/>
      <w:lvlJc w:val="left"/>
      <w:pPr>
        <w:ind w:left="5029" w:hanging="360"/>
      </w:pPr>
      <w:rPr>
        <w:rFonts w:ascii="Courier New" w:hAnsi="Courier New" w:cs="Courier New" w:hint="default"/>
      </w:rPr>
    </w:lvl>
    <w:lvl w:ilvl="5" w:tplc="300A0005" w:tentative="1">
      <w:start w:val="1"/>
      <w:numFmt w:val="bullet"/>
      <w:lvlText w:val=""/>
      <w:lvlJc w:val="left"/>
      <w:pPr>
        <w:ind w:left="5749" w:hanging="360"/>
      </w:pPr>
      <w:rPr>
        <w:rFonts w:ascii="Wingdings" w:hAnsi="Wingdings" w:hint="default"/>
      </w:rPr>
    </w:lvl>
    <w:lvl w:ilvl="6" w:tplc="300A0001" w:tentative="1">
      <w:start w:val="1"/>
      <w:numFmt w:val="bullet"/>
      <w:lvlText w:val=""/>
      <w:lvlJc w:val="left"/>
      <w:pPr>
        <w:ind w:left="6469" w:hanging="360"/>
      </w:pPr>
      <w:rPr>
        <w:rFonts w:ascii="Symbol" w:hAnsi="Symbol" w:hint="default"/>
      </w:rPr>
    </w:lvl>
    <w:lvl w:ilvl="7" w:tplc="300A0003" w:tentative="1">
      <w:start w:val="1"/>
      <w:numFmt w:val="bullet"/>
      <w:lvlText w:val="o"/>
      <w:lvlJc w:val="left"/>
      <w:pPr>
        <w:ind w:left="7189" w:hanging="360"/>
      </w:pPr>
      <w:rPr>
        <w:rFonts w:ascii="Courier New" w:hAnsi="Courier New" w:cs="Courier New" w:hint="default"/>
      </w:rPr>
    </w:lvl>
    <w:lvl w:ilvl="8" w:tplc="300A0005" w:tentative="1">
      <w:start w:val="1"/>
      <w:numFmt w:val="bullet"/>
      <w:lvlText w:val=""/>
      <w:lvlJc w:val="left"/>
      <w:pPr>
        <w:ind w:left="7909" w:hanging="360"/>
      </w:pPr>
      <w:rPr>
        <w:rFonts w:ascii="Wingdings" w:hAnsi="Wingdings" w:hint="default"/>
      </w:rPr>
    </w:lvl>
  </w:abstractNum>
  <w:abstractNum w:abstractNumId="63">
    <w:nsid w:val="554512FB"/>
    <w:multiLevelType w:val="hybridMultilevel"/>
    <w:tmpl w:val="BABA186E"/>
    <w:lvl w:ilvl="0" w:tplc="300A0003">
      <w:start w:val="1"/>
      <w:numFmt w:val="bullet"/>
      <w:lvlText w:val="o"/>
      <w:lvlJc w:val="left"/>
      <w:pPr>
        <w:ind w:left="2149" w:hanging="360"/>
      </w:pPr>
      <w:rPr>
        <w:rFonts w:ascii="Courier New" w:hAnsi="Courier New" w:cs="Courier New" w:hint="default"/>
      </w:rPr>
    </w:lvl>
    <w:lvl w:ilvl="1" w:tplc="300A0003" w:tentative="1">
      <w:start w:val="1"/>
      <w:numFmt w:val="bullet"/>
      <w:lvlText w:val="o"/>
      <w:lvlJc w:val="left"/>
      <w:pPr>
        <w:ind w:left="2869" w:hanging="360"/>
      </w:pPr>
      <w:rPr>
        <w:rFonts w:ascii="Courier New" w:hAnsi="Courier New" w:cs="Courier New" w:hint="default"/>
      </w:rPr>
    </w:lvl>
    <w:lvl w:ilvl="2" w:tplc="300A0005" w:tentative="1">
      <w:start w:val="1"/>
      <w:numFmt w:val="bullet"/>
      <w:lvlText w:val=""/>
      <w:lvlJc w:val="left"/>
      <w:pPr>
        <w:ind w:left="3589" w:hanging="360"/>
      </w:pPr>
      <w:rPr>
        <w:rFonts w:ascii="Wingdings" w:hAnsi="Wingdings" w:hint="default"/>
      </w:rPr>
    </w:lvl>
    <w:lvl w:ilvl="3" w:tplc="300A0001" w:tentative="1">
      <w:start w:val="1"/>
      <w:numFmt w:val="bullet"/>
      <w:lvlText w:val=""/>
      <w:lvlJc w:val="left"/>
      <w:pPr>
        <w:ind w:left="4309" w:hanging="360"/>
      </w:pPr>
      <w:rPr>
        <w:rFonts w:ascii="Symbol" w:hAnsi="Symbol" w:hint="default"/>
      </w:rPr>
    </w:lvl>
    <w:lvl w:ilvl="4" w:tplc="300A0003" w:tentative="1">
      <w:start w:val="1"/>
      <w:numFmt w:val="bullet"/>
      <w:lvlText w:val="o"/>
      <w:lvlJc w:val="left"/>
      <w:pPr>
        <w:ind w:left="5029" w:hanging="360"/>
      </w:pPr>
      <w:rPr>
        <w:rFonts w:ascii="Courier New" w:hAnsi="Courier New" w:cs="Courier New" w:hint="default"/>
      </w:rPr>
    </w:lvl>
    <w:lvl w:ilvl="5" w:tplc="300A0005" w:tentative="1">
      <w:start w:val="1"/>
      <w:numFmt w:val="bullet"/>
      <w:lvlText w:val=""/>
      <w:lvlJc w:val="left"/>
      <w:pPr>
        <w:ind w:left="5749" w:hanging="360"/>
      </w:pPr>
      <w:rPr>
        <w:rFonts w:ascii="Wingdings" w:hAnsi="Wingdings" w:hint="default"/>
      </w:rPr>
    </w:lvl>
    <w:lvl w:ilvl="6" w:tplc="300A0001" w:tentative="1">
      <w:start w:val="1"/>
      <w:numFmt w:val="bullet"/>
      <w:lvlText w:val=""/>
      <w:lvlJc w:val="left"/>
      <w:pPr>
        <w:ind w:left="6469" w:hanging="360"/>
      </w:pPr>
      <w:rPr>
        <w:rFonts w:ascii="Symbol" w:hAnsi="Symbol" w:hint="default"/>
      </w:rPr>
    </w:lvl>
    <w:lvl w:ilvl="7" w:tplc="300A0003" w:tentative="1">
      <w:start w:val="1"/>
      <w:numFmt w:val="bullet"/>
      <w:lvlText w:val="o"/>
      <w:lvlJc w:val="left"/>
      <w:pPr>
        <w:ind w:left="7189" w:hanging="360"/>
      </w:pPr>
      <w:rPr>
        <w:rFonts w:ascii="Courier New" w:hAnsi="Courier New" w:cs="Courier New" w:hint="default"/>
      </w:rPr>
    </w:lvl>
    <w:lvl w:ilvl="8" w:tplc="300A0005" w:tentative="1">
      <w:start w:val="1"/>
      <w:numFmt w:val="bullet"/>
      <w:lvlText w:val=""/>
      <w:lvlJc w:val="left"/>
      <w:pPr>
        <w:ind w:left="7909" w:hanging="360"/>
      </w:pPr>
      <w:rPr>
        <w:rFonts w:ascii="Wingdings" w:hAnsi="Wingdings" w:hint="default"/>
      </w:rPr>
    </w:lvl>
  </w:abstractNum>
  <w:abstractNum w:abstractNumId="64">
    <w:nsid w:val="5AC801A6"/>
    <w:multiLevelType w:val="hybridMultilevel"/>
    <w:tmpl w:val="FB5A6A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nsid w:val="5C8C417D"/>
    <w:multiLevelType w:val="hybridMultilevel"/>
    <w:tmpl w:val="38EAE968"/>
    <w:lvl w:ilvl="0" w:tplc="300A000B">
      <w:start w:val="1"/>
      <w:numFmt w:val="bullet"/>
      <w:lvlText w:val=""/>
      <w:lvlJc w:val="left"/>
      <w:pPr>
        <w:ind w:left="1713" w:hanging="360"/>
      </w:pPr>
      <w:rPr>
        <w:rFonts w:ascii="Wingdings" w:hAnsi="Wingdings" w:hint="default"/>
      </w:rPr>
    </w:lvl>
    <w:lvl w:ilvl="1" w:tplc="0C0A0003">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6">
    <w:nsid w:val="5D7F09BA"/>
    <w:multiLevelType w:val="hybridMultilevel"/>
    <w:tmpl w:val="8F8ED2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7">
    <w:nsid w:val="61DD1E63"/>
    <w:multiLevelType w:val="hybridMultilevel"/>
    <w:tmpl w:val="D8909AB6"/>
    <w:lvl w:ilvl="0" w:tplc="300A0001">
      <w:start w:val="1"/>
      <w:numFmt w:val="bullet"/>
      <w:lvlText w:val=""/>
      <w:lvlJc w:val="left"/>
      <w:pPr>
        <w:ind w:left="2421" w:hanging="360"/>
      </w:pPr>
      <w:rPr>
        <w:rFonts w:ascii="Symbol" w:hAnsi="Symbol" w:hint="default"/>
      </w:rPr>
    </w:lvl>
    <w:lvl w:ilvl="1" w:tplc="300A0003" w:tentative="1">
      <w:start w:val="1"/>
      <w:numFmt w:val="bullet"/>
      <w:lvlText w:val="o"/>
      <w:lvlJc w:val="left"/>
      <w:pPr>
        <w:ind w:left="3141" w:hanging="360"/>
      </w:pPr>
      <w:rPr>
        <w:rFonts w:ascii="Courier New" w:hAnsi="Courier New" w:cs="Courier New" w:hint="default"/>
      </w:rPr>
    </w:lvl>
    <w:lvl w:ilvl="2" w:tplc="300A0005" w:tentative="1">
      <w:start w:val="1"/>
      <w:numFmt w:val="bullet"/>
      <w:lvlText w:val=""/>
      <w:lvlJc w:val="left"/>
      <w:pPr>
        <w:ind w:left="3861" w:hanging="360"/>
      </w:pPr>
      <w:rPr>
        <w:rFonts w:ascii="Wingdings" w:hAnsi="Wingdings" w:hint="default"/>
      </w:rPr>
    </w:lvl>
    <w:lvl w:ilvl="3" w:tplc="300A0001" w:tentative="1">
      <w:start w:val="1"/>
      <w:numFmt w:val="bullet"/>
      <w:lvlText w:val=""/>
      <w:lvlJc w:val="left"/>
      <w:pPr>
        <w:ind w:left="4581" w:hanging="360"/>
      </w:pPr>
      <w:rPr>
        <w:rFonts w:ascii="Symbol" w:hAnsi="Symbol" w:hint="default"/>
      </w:rPr>
    </w:lvl>
    <w:lvl w:ilvl="4" w:tplc="300A0003" w:tentative="1">
      <w:start w:val="1"/>
      <w:numFmt w:val="bullet"/>
      <w:lvlText w:val="o"/>
      <w:lvlJc w:val="left"/>
      <w:pPr>
        <w:ind w:left="5301" w:hanging="360"/>
      </w:pPr>
      <w:rPr>
        <w:rFonts w:ascii="Courier New" w:hAnsi="Courier New" w:cs="Courier New" w:hint="default"/>
      </w:rPr>
    </w:lvl>
    <w:lvl w:ilvl="5" w:tplc="300A0005" w:tentative="1">
      <w:start w:val="1"/>
      <w:numFmt w:val="bullet"/>
      <w:lvlText w:val=""/>
      <w:lvlJc w:val="left"/>
      <w:pPr>
        <w:ind w:left="6021" w:hanging="360"/>
      </w:pPr>
      <w:rPr>
        <w:rFonts w:ascii="Wingdings" w:hAnsi="Wingdings" w:hint="default"/>
      </w:rPr>
    </w:lvl>
    <w:lvl w:ilvl="6" w:tplc="300A0001" w:tentative="1">
      <w:start w:val="1"/>
      <w:numFmt w:val="bullet"/>
      <w:lvlText w:val=""/>
      <w:lvlJc w:val="left"/>
      <w:pPr>
        <w:ind w:left="6741" w:hanging="360"/>
      </w:pPr>
      <w:rPr>
        <w:rFonts w:ascii="Symbol" w:hAnsi="Symbol" w:hint="default"/>
      </w:rPr>
    </w:lvl>
    <w:lvl w:ilvl="7" w:tplc="300A0003" w:tentative="1">
      <w:start w:val="1"/>
      <w:numFmt w:val="bullet"/>
      <w:lvlText w:val="o"/>
      <w:lvlJc w:val="left"/>
      <w:pPr>
        <w:ind w:left="7461" w:hanging="360"/>
      </w:pPr>
      <w:rPr>
        <w:rFonts w:ascii="Courier New" w:hAnsi="Courier New" w:cs="Courier New" w:hint="default"/>
      </w:rPr>
    </w:lvl>
    <w:lvl w:ilvl="8" w:tplc="300A0005" w:tentative="1">
      <w:start w:val="1"/>
      <w:numFmt w:val="bullet"/>
      <w:lvlText w:val=""/>
      <w:lvlJc w:val="left"/>
      <w:pPr>
        <w:ind w:left="8181" w:hanging="360"/>
      </w:pPr>
      <w:rPr>
        <w:rFonts w:ascii="Wingdings" w:hAnsi="Wingdings" w:hint="default"/>
      </w:rPr>
    </w:lvl>
  </w:abstractNum>
  <w:abstractNum w:abstractNumId="68">
    <w:nsid w:val="635E4EA7"/>
    <w:multiLevelType w:val="hybridMultilevel"/>
    <w:tmpl w:val="64E650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9">
    <w:nsid w:val="685F3FAC"/>
    <w:multiLevelType w:val="hybridMultilevel"/>
    <w:tmpl w:val="D24AEFE8"/>
    <w:lvl w:ilvl="0" w:tplc="300A0001">
      <w:start w:val="1"/>
      <w:numFmt w:val="bullet"/>
      <w:lvlText w:val=""/>
      <w:lvlJc w:val="left"/>
      <w:pPr>
        <w:ind w:left="2421" w:hanging="360"/>
      </w:pPr>
      <w:rPr>
        <w:rFonts w:ascii="Symbol" w:hAnsi="Symbol" w:hint="default"/>
      </w:rPr>
    </w:lvl>
    <w:lvl w:ilvl="1" w:tplc="300A0003" w:tentative="1">
      <w:start w:val="1"/>
      <w:numFmt w:val="bullet"/>
      <w:lvlText w:val="o"/>
      <w:lvlJc w:val="left"/>
      <w:pPr>
        <w:ind w:left="3141" w:hanging="360"/>
      </w:pPr>
      <w:rPr>
        <w:rFonts w:ascii="Courier New" w:hAnsi="Courier New" w:cs="Courier New" w:hint="default"/>
      </w:rPr>
    </w:lvl>
    <w:lvl w:ilvl="2" w:tplc="300A0005" w:tentative="1">
      <w:start w:val="1"/>
      <w:numFmt w:val="bullet"/>
      <w:lvlText w:val=""/>
      <w:lvlJc w:val="left"/>
      <w:pPr>
        <w:ind w:left="3861" w:hanging="360"/>
      </w:pPr>
      <w:rPr>
        <w:rFonts w:ascii="Wingdings" w:hAnsi="Wingdings" w:hint="default"/>
      </w:rPr>
    </w:lvl>
    <w:lvl w:ilvl="3" w:tplc="300A0001" w:tentative="1">
      <w:start w:val="1"/>
      <w:numFmt w:val="bullet"/>
      <w:lvlText w:val=""/>
      <w:lvlJc w:val="left"/>
      <w:pPr>
        <w:ind w:left="4581" w:hanging="360"/>
      </w:pPr>
      <w:rPr>
        <w:rFonts w:ascii="Symbol" w:hAnsi="Symbol" w:hint="default"/>
      </w:rPr>
    </w:lvl>
    <w:lvl w:ilvl="4" w:tplc="300A0003" w:tentative="1">
      <w:start w:val="1"/>
      <w:numFmt w:val="bullet"/>
      <w:lvlText w:val="o"/>
      <w:lvlJc w:val="left"/>
      <w:pPr>
        <w:ind w:left="5301" w:hanging="360"/>
      </w:pPr>
      <w:rPr>
        <w:rFonts w:ascii="Courier New" w:hAnsi="Courier New" w:cs="Courier New" w:hint="default"/>
      </w:rPr>
    </w:lvl>
    <w:lvl w:ilvl="5" w:tplc="300A0005" w:tentative="1">
      <w:start w:val="1"/>
      <w:numFmt w:val="bullet"/>
      <w:lvlText w:val=""/>
      <w:lvlJc w:val="left"/>
      <w:pPr>
        <w:ind w:left="6021" w:hanging="360"/>
      </w:pPr>
      <w:rPr>
        <w:rFonts w:ascii="Wingdings" w:hAnsi="Wingdings" w:hint="default"/>
      </w:rPr>
    </w:lvl>
    <w:lvl w:ilvl="6" w:tplc="300A0001" w:tentative="1">
      <w:start w:val="1"/>
      <w:numFmt w:val="bullet"/>
      <w:lvlText w:val=""/>
      <w:lvlJc w:val="left"/>
      <w:pPr>
        <w:ind w:left="6741" w:hanging="360"/>
      </w:pPr>
      <w:rPr>
        <w:rFonts w:ascii="Symbol" w:hAnsi="Symbol" w:hint="default"/>
      </w:rPr>
    </w:lvl>
    <w:lvl w:ilvl="7" w:tplc="300A0003" w:tentative="1">
      <w:start w:val="1"/>
      <w:numFmt w:val="bullet"/>
      <w:lvlText w:val="o"/>
      <w:lvlJc w:val="left"/>
      <w:pPr>
        <w:ind w:left="7461" w:hanging="360"/>
      </w:pPr>
      <w:rPr>
        <w:rFonts w:ascii="Courier New" w:hAnsi="Courier New" w:cs="Courier New" w:hint="default"/>
      </w:rPr>
    </w:lvl>
    <w:lvl w:ilvl="8" w:tplc="300A0005" w:tentative="1">
      <w:start w:val="1"/>
      <w:numFmt w:val="bullet"/>
      <w:lvlText w:val=""/>
      <w:lvlJc w:val="left"/>
      <w:pPr>
        <w:ind w:left="8181" w:hanging="360"/>
      </w:pPr>
      <w:rPr>
        <w:rFonts w:ascii="Wingdings" w:hAnsi="Wingdings" w:hint="default"/>
      </w:rPr>
    </w:lvl>
  </w:abstractNum>
  <w:abstractNum w:abstractNumId="70">
    <w:nsid w:val="6BCC4CC2"/>
    <w:multiLevelType w:val="hybridMultilevel"/>
    <w:tmpl w:val="EB2EF440"/>
    <w:lvl w:ilvl="0" w:tplc="300A0001">
      <w:start w:val="1"/>
      <w:numFmt w:val="bullet"/>
      <w:lvlText w:val=""/>
      <w:lvlJc w:val="left"/>
      <w:pPr>
        <w:ind w:left="2421" w:hanging="360"/>
      </w:pPr>
      <w:rPr>
        <w:rFonts w:ascii="Symbol" w:hAnsi="Symbol" w:hint="default"/>
      </w:rPr>
    </w:lvl>
    <w:lvl w:ilvl="1" w:tplc="300A0003" w:tentative="1">
      <w:start w:val="1"/>
      <w:numFmt w:val="bullet"/>
      <w:lvlText w:val="o"/>
      <w:lvlJc w:val="left"/>
      <w:pPr>
        <w:ind w:left="3141" w:hanging="360"/>
      </w:pPr>
      <w:rPr>
        <w:rFonts w:ascii="Courier New" w:hAnsi="Courier New" w:cs="Courier New" w:hint="default"/>
      </w:rPr>
    </w:lvl>
    <w:lvl w:ilvl="2" w:tplc="300A0005" w:tentative="1">
      <w:start w:val="1"/>
      <w:numFmt w:val="bullet"/>
      <w:lvlText w:val=""/>
      <w:lvlJc w:val="left"/>
      <w:pPr>
        <w:ind w:left="3861" w:hanging="360"/>
      </w:pPr>
      <w:rPr>
        <w:rFonts w:ascii="Wingdings" w:hAnsi="Wingdings" w:hint="default"/>
      </w:rPr>
    </w:lvl>
    <w:lvl w:ilvl="3" w:tplc="300A0001" w:tentative="1">
      <w:start w:val="1"/>
      <w:numFmt w:val="bullet"/>
      <w:lvlText w:val=""/>
      <w:lvlJc w:val="left"/>
      <w:pPr>
        <w:ind w:left="4581" w:hanging="360"/>
      </w:pPr>
      <w:rPr>
        <w:rFonts w:ascii="Symbol" w:hAnsi="Symbol" w:hint="default"/>
      </w:rPr>
    </w:lvl>
    <w:lvl w:ilvl="4" w:tplc="300A0003" w:tentative="1">
      <w:start w:val="1"/>
      <w:numFmt w:val="bullet"/>
      <w:lvlText w:val="o"/>
      <w:lvlJc w:val="left"/>
      <w:pPr>
        <w:ind w:left="5301" w:hanging="360"/>
      </w:pPr>
      <w:rPr>
        <w:rFonts w:ascii="Courier New" w:hAnsi="Courier New" w:cs="Courier New" w:hint="default"/>
      </w:rPr>
    </w:lvl>
    <w:lvl w:ilvl="5" w:tplc="300A0005" w:tentative="1">
      <w:start w:val="1"/>
      <w:numFmt w:val="bullet"/>
      <w:lvlText w:val=""/>
      <w:lvlJc w:val="left"/>
      <w:pPr>
        <w:ind w:left="6021" w:hanging="360"/>
      </w:pPr>
      <w:rPr>
        <w:rFonts w:ascii="Wingdings" w:hAnsi="Wingdings" w:hint="default"/>
      </w:rPr>
    </w:lvl>
    <w:lvl w:ilvl="6" w:tplc="300A0001" w:tentative="1">
      <w:start w:val="1"/>
      <w:numFmt w:val="bullet"/>
      <w:lvlText w:val=""/>
      <w:lvlJc w:val="left"/>
      <w:pPr>
        <w:ind w:left="6741" w:hanging="360"/>
      </w:pPr>
      <w:rPr>
        <w:rFonts w:ascii="Symbol" w:hAnsi="Symbol" w:hint="default"/>
      </w:rPr>
    </w:lvl>
    <w:lvl w:ilvl="7" w:tplc="300A0003" w:tentative="1">
      <w:start w:val="1"/>
      <w:numFmt w:val="bullet"/>
      <w:lvlText w:val="o"/>
      <w:lvlJc w:val="left"/>
      <w:pPr>
        <w:ind w:left="7461" w:hanging="360"/>
      </w:pPr>
      <w:rPr>
        <w:rFonts w:ascii="Courier New" w:hAnsi="Courier New" w:cs="Courier New" w:hint="default"/>
      </w:rPr>
    </w:lvl>
    <w:lvl w:ilvl="8" w:tplc="300A0005" w:tentative="1">
      <w:start w:val="1"/>
      <w:numFmt w:val="bullet"/>
      <w:lvlText w:val=""/>
      <w:lvlJc w:val="left"/>
      <w:pPr>
        <w:ind w:left="8181" w:hanging="360"/>
      </w:pPr>
      <w:rPr>
        <w:rFonts w:ascii="Wingdings" w:hAnsi="Wingdings" w:hint="default"/>
      </w:rPr>
    </w:lvl>
  </w:abstractNum>
  <w:abstractNum w:abstractNumId="71">
    <w:nsid w:val="6CB235FD"/>
    <w:multiLevelType w:val="hybridMultilevel"/>
    <w:tmpl w:val="B2063E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nsid w:val="6D743B83"/>
    <w:multiLevelType w:val="hybridMultilevel"/>
    <w:tmpl w:val="87FC33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3">
    <w:nsid w:val="70716BD6"/>
    <w:multiLevelType w:val="hybridMultilevel"/>
    <w:tmpl w:val="8B525F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4">
    <w:nsid w:val="71981F7C"/>
    <w:multiLevelType w:val="hybridMultilevel"/>
    <w:tmpl w:val="2C564B12"/>
    <w:lvl w:ilvl="0" w:tplc="300A0003">
      <w:start w:val="1"/>
      <w:numFmt w:val="bullet"/>
      <w:lvlText w:val="o"/>
      <w:lvlJc w:val="left"/>
      <w:pPr>
        <w:ind w:left="2149" w:hanging="360"/>
      </w:pPr>
      <w:rPr>
        <w:rFonts w:ascii="Courier New" w:hAnsi="Courier New" w:cs="Courier New" w:hint="default"/>
      </w:rPr>
    </w:lvl>
    <w:lvl w:ilvl="1" w:tplc="300A0003" w:tentative="1">
      <w:start w:val="1"/>
      <w:numFmt w:val="bullet"/>
      <w:lvlText w:val="o"/>
      <w:lvlJc w:val="left"/>
      <w:pPr>
        <w:ind w:left="2869" w:hanging="360"/>
      </w:pPr>
      <w:rPr>
        <w:rFonts w:ascii="Courier New" w:hAnsi="Courier New" w:cs="Courier New" w:hint="default"/>
      </w:rPr>
    </w:lvl>
    <w:lvl w:ilvl="2" w:tplc="300A0005" w:tentative="1">
      <w:start w:val="1"/>
      <w:numFmt w:val="bullet"/>
      <w:lvlText w:val=""/>
      <w:lvlJc w:val="left"/>
      <w:pPr>
        <w:ind w:left="3589" w:hanging="360"/>
      </w:pPr>
      <w:rPr>
        <w:rFonts w:ascii="Wingdings" w:hAnsi="Wingdings" w:hint="default"/>
      </w:rPr>
    </w:lvl>
    <w:lvl w:ilvl="3" w:tplc="300A0001" w:tentative="1">
      <w:start w:val="1"/>
      <w:numFmt w:val="bullet"/>
      <w:lvlText w:val=""/>
      <w:lvlJc w:val="left"/>
      <w:pPr>
        <w:ind w:left="4309" w:hanging="360"/>
      </w:pPr>
      <w:rPr>
        <w:rFonts w:ascii="Symbol" w:hAnsi="Symbol" w:hint="default"/>
      </w:rPr>
    </w:lvl>
    <w:lvl w:ilvl="4" w:tplc="300A0003" w:tentative="1">
      <w:start w:val="1"/>
      <w:numFmt w:val="bullet"/>
      <w:lvlText w:val="o"/>
      <w:lvlJc w:val="left"/>
      <w:pPr>
        <w:ind w:left="5029" w:hanging="360"/>
      </w:pPr>
      <w:rPr>
        <w:rFonts w:ascii="Courier New" w:hAnsi="Courier New" w:cs="Courier New" w:hint="default"/>
      </w:rPr>
    </w:lvl>
    <w:lvl w:ilvl="5" w:tplc="300A0005" w:tentative="1">
      <w:start w:val="1"/>
      <w:numFmt w:val="bullet"/>
      <w:lvlText w:val=""/>
      <w:lvlJc w:val="left"/>
      <w:pPr>
        <w:ind w:left="5749" w:hanging="360"/>
      </w:pPr>
      <w:rPr>
        <w:rFonts w:ascii="Wingdings" w:hAnsi="Wingdings" w:hint="default"/>
      </w:rPr>
    </w:lvl>
    <w:lvl w:ilvl="6" w:tplc="300A0001" w:tentative="1">
      <w:start w:val="1"/>
      <w:numFmt w:val="bullet"/>
      <w:lvlText w:val=""/>
      <w:lvlJc w:val="left"/>
      <w:pPr>
        <w:ind w:left="6469" w:hanging="360"/>
      </w:pPr>
      <w:rPr>
        <w:rFonts w:ascii="Symbol" w:hAnsi="Symbol" w:hint="default"/>
      </w:rPr>
    </w:lvl>
    <w:lvl w:ilvl="7" w:tplc="300A0003" w:tentative="1">
      <w:start w:val="1"/>
      <w:numFmt w:val="bullet"/>
      <w:lvlText w:val="o"/>
      <w:lvlJc w:val="left"/>
      <w:pPr>
        <w:ind w:left="7189" w:hanging="360"/>
      </w:pPr>
      <w:rPr>
        <w:rFonts w:ascii="Courier New" w:hAnsi="Courier New" w:cs="Courier New" w:hint="default"/>
      </w:rPr>
    </w:lvl>
    <w:lvl w:ilvl="8" w:tplc="300A0005" w:tentative="1">
      <w:start w:val="1"/>
      <w:numFmt w:val="bullet"/>
      <w:lvlText w:val=""/>
      <w:lvlJc w:val="left"/>
      <w:pPr>
        <w:ind w:left="7909" w:hanging="360"/>
      </w:pPr>
      <w:rPr>
        <w:rFonts w:ascii="Wingdings" w:hAnsi="Wingdings" w:hint="default"/>
      </w:rPr>
    </w:lvl>
  </w:abstractNum>
  <w:abstractNum w:abstractNumId="75">
    <w:nsid w:val="726F5187"/>
    <w:multiLevelType w:val="hybridMultilevel"/>
    <w:tmpl w:val="D9308B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6">
    <w:nsid w:val="73402855"/>
    <w:multiLevelType w:val="hybridMultilevel"/>
    <w:tmpl w:val="1DDE51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nsid w:val="73A019D7"/>
    <w:multiLevelType w:val="hybridMultilevel"/>
    <w:tmpl w:val="E5F6C6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8">
    <w:nsid w:val="75191C36"/>
    <w:multiLevelType w:val="hybridMultilevel"/>
    <w:tmpl w:val="E68E69FC"/>
    <w:lvl w:ilvl="0" w:tplc="4FC48B0C">
      <w:start w:val="1"/>
      <w:numFmt w:val="bullet"/>
      <w:lvlText w:val="•"/>
      <w:lvlJc w:val="left"/>
      <w:pPr>
        <w:tabs>
          <w:tab w:val="num" w:pos="720"/>
        </w:tabs>
        <w:ind w:left="720" w:hanging="360"/>
      </w:pPr>
      <w:rPr>
        <w:rFonts w:ascii="Arial" w:hAnsi="Arial" w:hint="default"/>
      </w:rPr>
    </w:lvl>
    <w:lvl w:ilvl="1" w:tplc="BD342DA0" w:tentative="1">
      <w:start w:val="1"/>
      <w:numFmt w:val="bullet"/>
      <w:lvlText w:val="•"/>
      <w:lvlJc w:val="left"/>
      <w:pPr>
        <w:tabs>
          <w:tab w:val="num" w:pos="1440"/>
        </w:tabs>
        <w:ind w:left="1440" w:hanging="360"/>
      </w:pPr>
      <w:rPr>
        <w:rFonts w:ascii="Arial" w:hAnsi="Arial" w:hint="default"/>
      </w:rPr>
    </w:lvl>
    <w:lvl w:ilvl="2" w:tplc="C01C9820" w:tentative="1">
      <w:start w:val="1"/>
      <w:numFmt w:val="bullet"/>
      <w:lvlText w:val="•"/>
      <w:lvlJc w:val="left"/>
      <w:pPr>
        <w:tabs>
          <w:tab w:val="num" w:pos="2160"/>
        </w:tabs>
        <w:ind w:left="2160" w:hanging="360"/>
      </w:pPr>
      <w:rPr>
        <w:rFonts w:ascii="Arial" w:hAnsi="Arial" w:hint="default"/>
      </w:rPr>
    </w:lvl>
    <w:lvl w:ilvl="3" w:tplc="AB3A5B4C" w:tentative="1">
      <w:start w:val="1"/>
      <w:numFmt w:val="bullet"/>
      <w:lvlText w:val="•"/>
      <w:lvlJc w:val="left"/>
      <w:pPr>
        <w:tabs>
          <w:tab w:val="num" w:pos="2880"/>
        </w:tabs>
        <w:ind w:left="2880" w:hanging="360"/>
      </w:pPr>
      <w:rPr>
        <w:rFonts w:ascii="Arial" w:hAnsi="Arial" w:hint="default"/>
      </w:rPr>
    </w:lvl>
    <w:lvl w:ilvl="4" w:tplc="DD7A55CA" w:tentative="1">
      <w:start w:val="1"/>
      <w:numFmt w:val="bullet"/>
      <w:lvlText w:val="•"/>
      <w:lvlJc w:val="left"/>
      <w:pPr>
        <w:tabs>
          <w:tab w:val="num" w:pos="3600"/>
        </w:tabs>
        <w:ind w:left="3600" w:hanging="360"/>
      </w:pPr>
      <w:rPr>
        <w:rFonts w:ascii="Arial" w:hAnsi="Arial" w:hint="default"/>
      </w:rPr>
    </w:lvl>
    <w:lvl w:ilvl="5" w:tplc="AC18C83C" w:tentative="1">
      <w:start w:val="1"/>
      <w:numFmt w:val="bullet"/>
      <w:lvlText w:val="•"/>
      <w:lvlJc w:val="left"/>
      <w:pPr>
        <w:tabs>
          <w:tab w:val="num" w:pos="4320"/>
        </w:tabs>
        <w:ind w:left="4320" w:hanging="360"/>
      </w:pPr>
      <w:rPr>
        <w:rFonts w:ascii="Arial" w:hAnsi="Arial" w:hint="default"/>
      </w:rPr>
    </w:lvl>
    <w:lvl w:ilvl="6" w:tplc="473E9238" w:tentative="1">
      <w:start w:val="1"/>
      <w:numFmt w:val="bullet"/>
      <w:lvlText w:val="•"/>
      <w:lvlJc w:val="left"/>
      <w:pPr>
        <w:tabs>
          <w:tab w:val="num" w:pos="5040"/>
        </w:tabs>
        <w:ind w:left="5040" w:hanging="360"/>
      </w:pPr>
      <w:rPr>
        <w:rFonts w:ascii="Arial" w:hAnsi="Arial" w:hint="default"/>
      </w:rPr>
    </w:lvl>
    <w:lvl w:ilvl="7" w:tplc="F8C2D374" w:tentative="1">
      <w:start w:val="1"/>
      <w:numFmt w:val="bullet"/>
      <w:lvlText w:val="•"/>
      <w:lvlJc w:val="left"/>
      <w:pPr>
        <w:tabs>
          <w:tab w:val="num" w:pos="5760"/>
        </w:tabs>
        <w:ind w:left="5760" w:hanging="360"/>
      </w:pPr>
      <w:rPr>
        <w:rFonts w:ascii="Arial" w:hAnsi="Arial" w:hint="default"/>
      </w:rPr>
    </w:lvl>
    <w:lvl w:ilvl="8" w:tplc="92A4397E" w:tentative="1">
      <w:start w:val="1"/>
      <w:numFmt w:val="bullet"/>
      <w:lvlText w:val="•"/>
      <w:lvlJc w:val="left"/>
      <w:pPr>
        <w:tabs>
          <w:tab w:val="num" w:pos="6480"/>
        </w:tabs>
        <w:ind w:left="6480" w:hanging="360"/>
      </w:pPr>
      <w:rPr>
        <w:rFonts w:ascii="Arial" w:hAnsi="Arial" w:hint="default"/>
      </w:rPr>
    </w:lvl>
  </w:abstractNum>
  <w:abstractNum w:abstractNumId="79">
    <w:nsid w:val="772046CA"/>
    <w:multiLevelType w:val="hybridMultilevel"/>
    <w:tmpl w:val="D82E16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0">
    <w:nsid w:val="79307789"/>
    <w:multiLevelType w:val="hybridMultilevel"/>
    <w:tmpl w:val="D45444E0"/>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81">
    <w:nsid w:val="7B966DBD"/>
    <w:multiLevelType w:val="hybridMultilevel"/>
    <w:tmpl w:val="8FCA9B46"/>
    <w:lvl w:ilvl="0" w:tplc="300A0003">
      <w:start w:val="1"/>
      <w:numFmt w:val="bullet"/>
      <w:lvlText w:val="o"/>
      <w:lvlJc w:val="left"/>
      <w:pPr>
        <w:ind w:left="2149" w:hanging="360"/>
      </w:pPr>
      <w:rPr>
        <w:rFonts w:ascii="Courier New" w:hAnsi="Courier New" w:cs="Courier New" w:hint="default"/>
      </w:rPr>
    </w:lvl>
    <w:lvl w:ilvl="1" w:tplc="300A0003" w:tentative="1">
      <w:start w:val="1"/>
      <w:numFmt w:val="bullet"/>
      <w:lvlText w:val="o"/>
      <w:lvlJc w:val="left"/>
      <w:pPr>
        <w:ind w:left="2869" w:hanging="360"/>
      </w:pPr>
      <w:rPr>
        <w:rFonts w:ascii="Courier New" w:hAnsi="Courier New" w:cs="Courier New" w:hint="default"/>
      </w:rPr>
    </w:lvl>
    <w:lvl w:ilvl="2" w:tplc="300A0005" w:tentative="1">
      <w:start w:val="1"/>
      <w:numFmt w:val="bullet"/>
      <w:lvlText w:val=""/>
      <w:lvlJc w:val="left"/>
      <w:pPr>
        <w:ind w:left="3589" w:hanging="360"/>
      </w:pPr>
      <w:rPr>
        <w:rFonts w:ascii="Wingdings" w:hAnsi="Wingdings" w:hint="default"/>
      </w:rPr>
    </w:lvl>
    <w:lvl w:ilvl="3" w:tplc="300A0001" w:tentative="1">
      <w:start w:val="1"/>
      <w:numFmt w:val="bullet"/>
      <w:lvlText w:val=""/>
      <w:lvlJc w:val="left"/>
      <w:pPr>
        <w:ind w:left="4309" w:hanging="360"/>
      </w:pPr>
      <w:rPr>
        <w:rFonts w:ascii="Symbol" w:hAnsi="Symbol" w:hint="default"/>
      </w:rPr>
    </w:lvl>
    <w:lvl w:ilvl="4" w:tplc="300A0003" w:tentative="1">
      <w:start w:val="1"/>
      <w:numFmt w:val="bullet"/>
      <w:lvlText w:val="o"/>
      <w:lvlJc w:val="left"/>
      <w:pPr>
        <w:ind w:left="5029" w:hanging="360"/>
      </w:pPr>
      <w:rPr>
        <w:rFonts w:ascii="Courier New" w:hAnsi="Courier New" w:cs="Courier New" w:hint="default"/>
      </w:rPr>
    </w:lvl>
    <w:lvl w:ilvl="5" w:tplc="300A0005" w:tentative="1">
      <w:start w:val="1"/>
      <w:numFmt w:val="bullet"/>
      <w:lvlText w:val=""/>
      <w:lvlJc w:val="left"/>
      <w:pPr>
        <w:ind w:left="5749" w:hanging="360"/>
      </w:pPr>
      <w:rPr>
        <w:rFonts w:ascii="Wingdings" w:hAnsi="Wingdings" w:hint="default"/>
      </w:rPr>
    </w:lvl>
    <w:lvl w:ilvl="6" w:tplc="300A0001" w:tentative="1">
      <w:start w:val="1"/>
      <w:numFmt w:val="bullet"/>
      <w:lvlText w:val=""/>
      <w:lvlJc w:val="left"/>
      <w:pPr>
        <w:ind w:left="6469" w:hanging="360"/>
      </w:pPr>
      <w:rPr>
        <w:rFonts w:ascii="Symbol" w:hAnsi="Symbol" w:hint="default"/>
      </w:rPr>
    </w:lvl>
    <w:lvl w:ilvl="7" w:tplc="300A0003" w:tentative="1">
      <w:start w:val="1"/>
      <w:numFmt w:val="bullet"/>
      <w:lvlText w:val="o"/>
      <w:lvlJc w:val="left"/>
      <w:pPr>
        <w:ind w:left="7189" w:hanging="360"/>
      </w:pPr>
      <w:rPr>
        <w:rFonts w:ascii="Courier New" w:hAnsi="Courier New" w:cs="Courier New" w:hint="default"/>
      </w:rPr>
    </w:lvl>
    <w:lvl w:ilvl="8" w:tplc="300A0005" w:tentative="1">
      <w:start w:val="1"/>
      <w:numFmt w:val="bullet"/>
      <w:lvlText w:val=""/>
      <w:lvlJc w:val="left"/>
      <w:pPr>
        <w:ind w:left="7909" w:hanging="360"/>
      </w:pPr>
      <w:rPr>
        <w:rFonts w:ascii="Wingdings" w:hAnsi="Wingdings" w:hint="default"/>
      </w:rPr>
    </w:lvl>
  </w:abstractNum>
  <w:num w:numId="1">
    <w:abstractNumId w:val="32"/>
  </w:num>
  <w:num w:numId="2">
    <w:abstractNumId w:val="40"/>
  </w:num>
  <w:num w:numId="3">
    <w:abstractNumId w:val="78"/>
  </w:num>
  <w:num w:numId="4">
    <w:abstractNumId w:val="56"/>
  </w:num>
  <w:num w:numId="5">
    <w:abstractNumId w:val="24"/>
  </w:num>
  <w:num w:numId="6">
    <w:abstractNumId w:val="27"/>
  </w:num>
  <w:num w:numId="7">
    <w:abstractNumId w:val="59"/>
  </w:num>
  <w:num w:numId="8">
    <w:abstractNumId w:val="41"/>
  </w:num>
  <w:num w:numId="9">
    <w:abstractNumId w:val="35"/>
  </w:num>
  <w:num w:numId="10">
    <w:abstractNumId w:val="77"/>
  </w:num>
  <w:num w:numId="11">
    <w:abstractNumId w:val="58"/>
  </w:num>
  <w:num w:numId="12">
    <w:abstractNumId w:val="43"/>
  </w:num>
  <w:num w:numId="13">
    <w:abstractNumId w:val="13"/>
  </w:num>
  <w:num w:numId="14">
    <w:abstractNumId w:val="68"/>
  </w:num>
  <w:num w:numId="15">
    <w:abstractNumId w:val="52"/>
  </w:num>
  <w:num w:numId="16">
    <w:abstractNumId w:val="37"/>
  </w:num>
  <w:num w:numId="17">
    <w:abstractNumId w:val="64"/>
  </w:num>
  <w:num w:numId="18">
    <w:abstractNumId w:val="29"/>
  </w:num>
  <w:num w:numId="19">
    <w:abstractNumId w:val="49"/>
  </w:num>
  <w:num w:numId="20">
    <w:abstractNumId w:val="71"/>
  </w:num>
  <w:num w:numId="21">
    <w:abstractNumId w:val="76"/>
  </w:num>
  <w:num w:numId="22">
    <w:abstractNumId w:val="79"/>
  </w:num>
  <w:num w:numId="23">
    <w:abstractNumId w:val="75"/>
  </w:num>
  <w:num w:numId="24">
    <w:abstractNumId w:val="21"/>
  </w:num>
  <w:num w:numId="25">
    <w:abstractNumId w:val="36"/>
  </w:num>
  <w:num w:numId="26">
    <w:abstractNumId w:val="34"/>
  </w:num>
  <w:num w:numId="27">
    <w:abstractNumId w:val="46"/>
  </w:num>
  <w:num w:numId="28">
    <w:abstractNumId w:val="7"/>
  </w:num>
  <w:num w:numId="29">
    <w:abstractNumId w:val="50"/>
  </w:num>
  <w:num w:numId="30">
    <w:abstractNumId w:val="60"/>
  </w:num>
  <w:num w:numId="31">
    <w:abstractNumId w:val="73"/>
  </w:num>
  <w:num w:numId="32">
    <w:abstractNumId w:val="72"/>
  </w:num>
  <w:num w:numId="33">
    <w:abstractNumId w:val="15"/>
  </w:num>
  <w:num w:numId="34">
    <w:abstractNumId w:val="10"/>
  </w:num>
  <w:num w:numId="35">
    <w:abstractNumId w:val="44"/>
  </w:num>
  <w:num w:numId="36">
    <w:abstractNumId w:val="48"/>
  </w:num>
  <w:num w:numId="37">
    <w:abstractNumId w:val="35"/>
  </w:num>
  <w:num w:numId="38">
    <w:abstractNumId w:val="19"/>
  </w:num>
  <w:num w:numId="39">
    <w:abstractNumId w:val="54"/>
  </w:num>
  <w:num w:numId="40">
    <w:abstractNumId w:val="11"/>
  </w:num>
  <w:num w:numId="41">
    <w:abstractNumId w:val="47"/>
  </w:num>
  <w:num w:numId="42">
    <w:abstractNumId w:val="80"/>
  </w:num>
  <w:num w:numId="43">
    <w:abstractNumId w:val="18"/>
  </w:num>
  <w:num w:numId="44">
    <w:abstractNumId w:val="28"/>
  </w:num>
  <w:num w:numId="45">
    <w:abstractNumId w:val="45"/>
  </w:num>
  <w:num w:numId="46">
    <w:abstractNumId w:val="6"/>
  </w:num>
  <w:num w:numId="47">
    <w:abstractNumId w:val="23"/>
  </w:num>
  <w:num w:numId="48">
    <w:abstractNumId w:val="65"/>
  </w:num>
  <w:num w:numId="49">
    <w:abstractNumId w:val="55"/>
  </w:num>
  <w:num w:numId="50">
    <w:abstractNumId w:val="9"/>
  </w:num>
  <w:num w:numId="51">
    <w:abstractNumId w:val="16"/>
  </w:num>
  <w:num w:numId="52">
    <w:abstractNumId w:val="17"/>
  </w:num>
  <w:num w:numId="53">
    <w:abstractNumId w:val="26"/>
  </w:num>
  <w:num w:numId="54">
    <w:abstractNumId w:val="42"/>
  </w:num>
  <w:num w:numId="55">
    <w:abstractNumId w:val="33"/>
  </w:num>
  <w:num w:numId="56">
    <w:abstractNumId w:val="12"/>
  </w:num>
  <w:num w:numId="57">
    <w:abstractNumId w:val="39"/>
  </w:num>
  <w:num w:numId="58">
    <w:abstractNumId w:val="74"/>
  </w:num>
  <w:num w:numId="59">
    <w:abstractNumId w:val="63"/>
  </w:num>
  <w:num w:numId="60">
    <w:abstractNumId w:val="81"/>
  </w:num>
  <w:num w:numId="61">
    <w:abstractNumId w:val="62"/>
  </w:num>
  <w:num w:numId="62">
    <w:abstractNumId w:val="20"/>
  </w:num>
  <w:num w:numId="63">
    <w:abstractNumId w:val="8"/>
  </w:num>
  <w:num w:numId="64">
    <w:abstractNumId w:val="38"/>
  </w:num>
  <w:num w:numId="65">
    <w:abstractNumId w:val="31"/>
  </w:num>
  <w:num w:numId="66">
    <w:abstractNumId w:val="53"/>
  </w:num>
  <w:num w:numId="67">
    <w:abstractNumId w:val="67"/>
  </w:num>
  <w:num w:numId="68">
    <w:abstractNumId w:val="30"/>
  </w:num>
  <w:num w:numId="69">
    <w:abstractNumId w:val="70"/>
  </w:num>
  <w:num w:numId="70">
    <w:abstractNumId w:val="25"/>
  </w:num>
  <w:num w:numId="71">
    <w:abstractNumId w:val="22"/>
  </w:num>
  <w:num w:numId="72">
    <w:abstractNumId w:val="14"/>
  </w:num>
  <w:num w:numId="73">
    <w:abstractNumId w:val="57"/>
  </w:num>
  <w:num w:numId="74">
    <w:abstractNumId w:val="69"/>
  </w:num>
  <w:num w:numId="75">
    <w:abstractNumId w:val="61"/>
  </w:num>
  <w:num w:numId="76">
    <w:abstractNumId w:val="66"/>
  </w:num>
  <w:num w:numId="77">
    <w:abstractNumId w:val="5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82B"/>
    <w:rsid w:val="00015EA2"/>
    <w:rsid w:val="00020850"/>
    <w:rsid w:val="000215C0"/>
    <w:rsid w:val="000253DD"/>
    <w:rsid w:val="00030173"/>
    <w:rsid w:val="00047426"/>
    <w:rsid w:val="00053641"/>
    <w:rsid w:val="0005518A"/>
    <w:rsid w:val="00056F13"/>
    <w:rsid w:val="000576FF"/>
    <w:rsid w:val="00061E9E"/>
    <w:rsid w:val="00063CF5"/>
    <w:rsid w:val="00063DA6"/>
    <w:rsid w:val="00065C0B"/>
    <w:rsid w:val="00066BAE"/>
    <w:rsid w:val="00074305"/>
    <w:rsid w:val="00076771"/>
    <w:rsid w:val="000843BA"/>
    <w:rsid w:val="00086243"/>
    <w:rsid w:val="00091BD0"/>
    <w:rsid w:val="00091E71"/>
    <w:rsid w:val="00095F16"/>
    <w:rsid w:val="000A2611"/>
    <w:rsid w:val="000A3930"/>
    <w:rsid w:val="000A3FAC"/>
    <w:rsid w:val="000A421D"/>
    <w:rsid w:val="000A5077"/>
    <w:rsid w:val="000A702B"/>
    <w:rsid w:val="000B47EB"/>
    <w:rsid w:val="000C1909"/>
    <w:rsid w:val="000C74EA"/>
    <w:rsid w:val="000D1CDC"/>
    <w:rsid w:val="000E3662"/>
    <w:rsid w:val="000E47A0"/>
    <w:rsid w:val="000E7B36"/>
    <w:rsid w:val="000E7C15"/>
    <w:rsid w:val="000F2051"/>
    <w:rsid w:val="000F426A"/>
    <w:rsid w:val="00102A0B"/>
    <w:rsid w:val="00114578"/>
    <w:rsid w:val="0012121E"/>
    <w:rsid w:val="00122B62"/>
    <w:rsid w:val="00122E1E"/>
    <w:rsid w:val="00123DA6"/>
    <w:rsid w:val="00125D5B"/>
    <w:rsid w:val="00131099"/>
    <w:rsid w:val="0013283E"/>
    <w:rsid w:val="0013336C"/>
    <w:rsid w:val="00136A01"/>
    <w:rsid w:val="00141717"/>
    <w:rsid w:val="001435FE"/>
    <w:rsid w:val="00151839"/>
    <w:rsid w:val="001527B0"/>
    <w:rsid w:val="001608DA"/>
    <w:rsid w:val="001717C6"/>
    <w:rsid w:val="00175AD8"/>
    <w:rsid w:val="001772A6"/>
    <w:rsid w:val="00181B17"/>
    <w:rsid w:val="00190172"/>
    <w:rsid w:val="001905F6"/>
    <w:rsid w:val="001909AC"/>
    <w:rsid w:val="001923F3"/>
    <w:rsid w:val="00193D75"/>
    <w:rsid w:val="00194FF2"/>
    <w:rsid w:val="001953D5"/>
    <w:rsid w:val="001A3F6A"/>
    <w:rsid w:val="001A76E4"/>
    <w:rsid w:val="001A7AA0"/>
    <w:rsid w:val="001B4A30"/>
    <w:rsid w:val="001B57BC"/>
    <w:rsid w:val="001B6865"/>
    <w:rsid w:val="001B6C88"/>
    <w:rsid w:val="001B7126"/>
    <w:rsid w:val="001C3482"/>
    <w:rsid w:val="001D1C60"/>
    <w:rsid w:val="001D1D68"/>
    <w:rsid w:val="001D6D3E"/>
    <w:rsid w:val="001E2593"/>
    <w:rsid w:val="001E2C92"/>
    <w:rsid w:val="001E64B0"/>
    <w:rsid w:val="001E78FE"/>
    <w:rsid w:val="001F0307"/>
    <w:rsid w:val="001F2763"/>
    <w:rsid w:val="001F2780"/>
    <w:rsid w:val="001F527A"/>
    <w:rsid w:val="001F5FAC"/>
    <w:rsid w:val="00203B9A"/>
    <w:rsid w:val="0020452E"/>
    <w:rsid w:val="00205446"/>
    <w:rsid w:val="002156A6"/>
    <w:rsid w:val="00230A68"/>
    <w:rsid w:val="002343A7"/>
    <w:rsid w:val="0023620B"/>
    <w:rsid w:val="0024449C"/>
    <w:rsid w:val="002463F9"/>
    <w:rsid w:val="00246AE3"/>
    <w:rsid w:val="00250EA7"/>
    <w:rsid w:val="0025511B"/>
    <w:rsid w:val="0026246C"/>
    <w:rsid w:val="0026286C"/>
    <w:rsid w:val="00263FB0"/>
    <w:rsid w:val="0027290C"/>
    <w:rsid w:val="00276A74"/>
    <w:rsid w:val="00294BE0"/>
    <w:rsid w:val="0029584B"/>
    <w:rsid w:val="002969FF"/>
    <w:rsid w:val="002A15D9"/>
    <w:rsid w:val="002A7AA0"/>
    <w:rsid w:val="002B0DA1"/>
    <w:rsid w:val="002B27F7"/>
    <w:rsid w:val="002B3024"/>
    <w:rsid w:val="002B4C3A"/>
    <w:rsid w:val="002B5F41"/>
    <w:rsid w:val="002C05D3"/>
    <w:rsid w:val="002C31D9"/>
    <w:rsid w:val="002C6E50"/>
    <w:rsid w:val="002D0AD3"/>
    <w:rsid w:val="002D331E"/>
    <w:rsid w:val="002D4328"/>
    <w:rsid w:val="002D5D0C"/>
    <w:rsid w:val="002D7723"/>
    <w:rsid w:val="002E1B54"/>
    <w:rsid w:val="002E313A"/>
    <w:rsid w:val="002E42BE"/>
    <w:rsid w:val="002E6559"/>
    <w:rsid w:val="002F0028"/>
    <w:rsid w:val="002F0B8A"/>
    <w:rsid w:val="002F22CB"/>
    <w:rsid w:val="002F342C"/>
    <w:rsid w:val="002F468A"/>
    <w:rsid w:val="0030023B"/>
    <w:rsid w:val="003015D2"/>
    <w:rsid w:val="003024AD"/>
    <w:rsid w:val="00305709"/>
    <w:rsid w:val="0030737E"/>
    <w:rsid w:val="003100C1"/>
    <w:rsid w:val="00312D05"/>
    <w:rsid w:val="003148CA"/>
    <w:rsid w:val="003252C8"/>
    <w:rsid w:val="00327F82"/>
    <w:rsid w:val="00331E48"/>
    <w:rsid w:val="00331FF3"/>
    <w:rsid w:val="00340973"/>
    <w:rsid w:val="003455D2"/>
    <w:rsid w:val="00352094"/>
    <w:rsid w:val="00370B1F"/>
    <w:rsid w:val="00372527"/>
    <w:rsid w:val="003730D0"/>
    <w:rsid w:val="0037640B"/>
    <w:rsid w:val="00382CB0"/>
    <w:rsid w:val="003850C3"/>
    <w:rsid w:val="00393339"/>
    <w:rsid w:val="00395835"/>
    <w:rsid w:val="0039743E"/>
    <w:rsid w:val="003B31C1"/>
    <w:rsid w:val="003B6541"/>
    <w:rsid w:val="003B7EA3"/>
    <w:rsid w:val="003C26FE"/>
    <w:rsid w:val="003C470A"/>
    <w:rsid w:val="003C690A"/>
    <w:rsid w:val="003D0157"/>
    <w:rsid w:val="003D0E08"/>
    <w:rsid w:val="003D11FB"/>
    <w:rsid w:val="003D3483"/>
    <w:rsid w:val="003D373E"/>
    <w:rsid w:val="003D386B"/>
    <w:rsid w:val="003E37C1"/>
    <w:rsid w:val="003F3DA7"/>
    <w:rsid w:val="003F45D9"/>
    <w:rsid w:val="003F478D"/>
    <w:rsid w:val="0040137F"/>
    <w:rsid w:val="004025CC"/>
    <w:rsid w:val="00403FDA"/>
    <w:rsid w:val="00406A9D"/>
    <w:rsid w:val="004070FC"/>
    <w:rsid w:val="0041079E"/>
    <w:rsid w:val="004160D5"/>
    <w:rsid w:val="00436B2E"/>
    <w:rsid w:val="00437537"/>
    <w:rsid w:val="004413CE"/>
    <w:rsid w:val="00441A06"/>
    <w:rsid w:val="00441A61"/>
    <w:rsid w:val="00441DBB"/>
    <w:rsid w:val="00442AED"/>
    <w:rsid w:val="00453783"/>
    <w:rsid w:val="00456248"/>
    <w:rsid w:val="00462FAE"/>
    <w:rsid w:val="0046318A"/>
    <w:rsid w:val="0046318F"/>
    <w:rsid w:val="0046453E"/>
    <w:rsid w:val="00472D78"/>
    <w:rsid w:val="00474501"/>
    <w:rsid w:val="00477CE0"/>
    <w:rsid w:val="00481B4B"/>
    <w:rsid w:val="004822DB"/>
    <w:rsid w:val="00491B1E"/>
    <w:rsid w:val="00492D5D"/>
    <w:rsid w:val="00493996"/>
    <w:rsid w:val="004960F2"/>
    <w:rsid w:val="004973B8"/>
    <w:rsid w:val="004A0265"/>
    <w:rsid w:val="004A04DF"/>
    <w:rsid w:val="004A0974"/>
    <w:rsid w:val="004A3C7F"/>
    <w:rsid w:val="004A6234"/>
    <w:rsid w:val="004B2D54"/>
    <w:rsid w:val="004B499E"/>
    <w:rsid w:val="004B7774"/>
    <w:rsid w:val="004C58DF"/>
    <w:rsid w:val="004C6307"/>
    <w:rsid w:val="004D4FB5"/>
    <w:rsid w:val="004E0506"/>
    <w:rsid w:val="004E5366"/>
    <w:rsid w:val="004F0245"/>
    <w:rsid w:val="004F103B"/>
    <w:rsid w:val="004F1A11"/>
    <w:rsid w:val="004F4782"/>
    <w:rsid w:val="004F6160"/>
    <w:rsid w:val="00502203"/>
    <w:rsid w:val="005109F6"/>
    <w:rsid w:val="00521051"/>
    <w:rsid w:val="00521ED9"/>
    <w:rsid w:val="00524AD6"/>
    <w:rsid w:val="00524B70"/>
    <w:rsid w:val="005265EF"/>
    <w:rsid w:val="005277BD"/>
    <w:rsid w:val="005344E8"/>
    <w:rsid w:val="00535A76"/>
    <w:rsid w:val="00547D9B"/>
    <w:rsid w:val="00547DD9"/>
    <w:rsid w:val="0055490C"/>
    <w:rsid w:val="005566C2"/>
    <w:rsid w:val="00557275"/>
    <w:rsid w:val="0056147E"/>
    <w:rsid w:val="00561920"/>
    <w:rsid w:val="00564203"/>
    <w:rsid w:val="00566A04"/>
    <w:rsid w:val="00576CA6"/>
    <w:rsid w:val="005778C0"/>
    <w:rsid w:val="00580BCF"/>
    <w:rsid w:val="00592DFD"/>
    <w:rsid w:val="00594EAC"/>
    <w:rsid w:val="00597881"/>
    <w:rsid w:val="005A1009"/>
    <w:rsid w:val="005A41F0"/>
    <w:rsid w:val="005A51DC"/>
    <w:rsid w:val="005A5998"/>
    <w:rsid w:val="005B10F9"/>
    <w:rsid w:val="005B1824"/>
    <w:rsid w:val="005B1D30"/>
    <w:rsid w:val="005C7A91"/>
    <w:rsid w:val="005D5299"/>
    <w:rsid w:val="005D654B"/>
    <w:rsid w:val="005F3E27"/>
    <w:rsid w:val="005F6AD8"/>
    <w:rsid w:val="0060186C"/>
    <w:rsid w:val="00603671"/>
    <w:rsid w:val="00605082"/>
    <w:rsid w:val="006055A3"/>
    <w:rsid w:val="00605F52"/>
    <w:rsid w:val="00607DE9"/>
    <w:rsid w:val="0061039E"/>
    <w:rsid w:val="006128A4"/>
    <w:rsid w:val="00614FB7"/>
    <w:rsid w:val="00615203"/>
    <w:rsid w:val="00623B1F"/>
    <w:rsid w:val="0063352F"/>
    <w:rsid w:val="00633C05"/>
    <w:rsid w:val="00641AE6"/>
    <w:rsid w:val="00651F90"/>
    <w:rsid w:val="00655122"/>
    <w:rsid w:val="00662049"/>
    <w:rsid w:val="00663A4B"/>
    <w:rsid w:val="00665BE7"/>
    <w:rsid w:val="00670299"/>
    <w:rsid w:val="006733FB"/>
    <w:rsid w:val="00675ACA"/>
    <w:rsid w:val="006816E6"/>
    <w:rsid w:val="0068191E"/>
    <w:rsid w:val="00681C7B"/>
    <w:rsid w:val="00682E3C"/>
    <w:rsid w:val="00692386"/>
    <w:rsid w:val="006A0230"/>
    <w:rsid w:val="006B6028"/>
    <w:rsid w:val="006C38EA"/>
    <w:rsid w:val="006C50A0"/>
    <w:rsid w:val="006C6CC1"/>
    <w:rsid w:val="006D5CC9"/>
    <w:rsid w:val="006E24AA"/>
    <w:rsid w:val="006E75C9"/>
    <w:rsid w:val="006F647B"/>
    <w:rsid w:val="00700CAE"/>
    <w:rsid w:val="007020A4"/>
    <w:rsid w:val="00706E30"/>
    <w:rsid w:val="007074F8"/>
    <w:rsid w:val="007122A9"/>
    <w:rsid w:val="00713332"/>
    <w:rsid w:val="007137E1"/>
    <w:rsid w:val="00716272"/>
    <w:rsid w:val="00716F55"/>
    <w:rsid w:val="007211A7"/>
    <w:rsid w:val="00722774"/>
    <w:rsid w:val="00722FAD"/>
    <w:rsid w:val="00743AC1"/>
    <w:rsid w:val="007465BD"/>
    <w:rsid w:val="0075715E"/>
    <w:rsid w:val="0076043E"/>
    <w:rsid w:val="00762058"/>
    <w:rsid w:val="00763AA5"/>
    <w:rsid w:val="00765C42"/>
    <w:rsid w:val="00773431"/>
    <w:rsid w:val="0077387A"/>
    <w:rsid w:val="00775247"/>
    <w:rsid w:val="007804C0"/>
    <w:rsid w:val="007836D3"/>
    <w:rsid w:val="007949FF"/>
    <w:rsid w:val="007A1966"/>
    <w:rsid w:val="007A7BBE"/>
    <w:rsid w:val="007B1130"/>
    <w:rsid w:val="007B6759"/>
    <w:rsid w:val="007B73BE"/>
    <w:rsid w:val="007C35BB"/>
    <w:rsid w:val="007C41C5"/>
    <w:rsid w:val="007C4C26"/>
    <w:rsid w:val="007C5484"/>
    <w:rsid w:val="007D1DCE"/>
    <w:rsid w:val="007D5DDA"/>
    <w:rsid w:val="007D67C1"/>
    <w:rsid w:val="007D69B1"/>
    <w:rsid w:val="007D77B3"/>
    <w:rsid w:val="007D7C33"/>
    <w:rsid w:val="007E39C1"/>
    <w:rsid w:val="007E47AA"/>
    <w:rsid w:val="007E6B83"/>
    <w:rsid w:val="007E7869"/>
    <w:rsid w:val="007F1FAD"/>
    <w:rsid w:val="008001A4"/>
    <w:rsid w:val="0080174D"/>
    <w:rsid w:val="00801FA2"/>
    <w:rsid w:val="00806C7C"/>
    <w:rsid w:val="00811044"/>
    <w:rsid w:val="008116B9"/>
    <w:rsid w:val="00815224"/>
    <w:rsid w:val="0081798B"/>
    <w:rsid w:val="00820951"/>
    <w:rsid w:val="00826713"/>
    <w:rsid w:val="0082792F"/>
    <w:rsid w:val="00830E25"/>
    <w:rsid w:val="008341F8"/>
    <w:rsid w:val="00837034"/>
    <w:rsid w:val="008409BB"/>
    <w:rsid w:val="00850796"/>
    <w:rsid w:val="00853434"/>
    <w:rsid w:val="008549D5"/>
    <w:rsid w:val="00857C2C"/>
    <w:rsid w:val="008678F7"/>
    <w:rsid w:val="00871145"/>
    <w:rsid w:val="008732A9"/>
    <w:rsid w:val="00876D08"/>
    <w:rsid w:val="0087707F"/>
    <w:rsid w:val="0088178D"/>
    <w:rsid w:val="0088354B"/>
    <w:rsid w:val="0088644B"/>
    <w:rsid w:val="00892F77"/>
    <w:rsid w:val="0089583E"/>
    <w:rsid w:val="00895FA9"/>
    <w:rsid w:val="00897CBE"/>
    <w:rsid w:val="008A3A31"/>
    <w:rsid w:val="008A6A41"/>
    <w:rsid w:val="008A7789"/>
    <w:rsid w:val="008B21FC"/>
    <w:rsid w:val="008B286B"/>
    <w:rsid w:val="008B2B05"/>
    <w:rsid w:val="008C0D87"/>
    <w:rsid w:val="008C326A"/>
    <w:rsid w:val="008C5FC8"/>
    <w:rsid w:val="008C664F"/>
    <w:rsid w:val="008D7F92"/>
    <w:rsid w:val="008E0310"/>
    <w:rsid w:val="008E2B38"/>
    <w:rsid w:val="008E2CBC"/>
    <w:rsid w:val="008E7B6E"/>
    <w:rsid w:val="008F0A48"/>
    <w:rsid w:val="008F23AD"/>
    <w:rsid w:val="008F295B"/>
    <w:rsid w:val="008F4672"/>
    <w:rsid w:val="008F5905"/>
    <w:rsid w:val="009011C4"/>
    <w:rsid w:val="00903A9B"/>
    <w:rsid w:val="0090609F"/>
    <w:rsid w:val="00907E9D"/>
    <w:rsid w:val="0091042B"/>
    <w:rsid w:val="00911366"/>
    <w:rsid w:val="00913F4E"/>
    <w:rsid w:val="009154C7"/>
    <w:rsid w:val="00915527"/>
    <w:rsid w:val="00915968"/>
    <w:rsid w:val="00917830"/>
    <w:rsid w:val="00920A89"/>
    <w:rsid w:val="00921653"/>
    <w:rsid w:val="0092682B"/>
    <w:rsid w:val="00933418"/>
    <w:rsid w:val="00933421"/>
    <w:rsid w:val="00934E8D"/>
    <w:rsid w:val="009374BF"/>
    <w:rsid w:val="00937FFA"/>
    <w:rsid w:val="00940259"/>
    <w:rsid w:val="00942FE3"/>
    <w:rsid w:val="00943E22"/>
    <w:rsid w:val="00944810"/>
    <w:rsid w:val="00953BE4"/>
    <w:rsid w:val="009613C8"/>
    <w:rsid w:val="009644B7"/>
    <w:rsid w:val="009747B3"/>
    <w:rsid w:val="00976654"/>
    <w:rsid w:val="009805DE"/>
    <w:rsid w:val="00982209"/>
    <w:rsid w:val="00997C75"/>
    <w:rsid w:val="009A0F8D"/>
    <w:rsid w:val="009A41D4"/>
    <w:rsid w:val="009B43E9"/>
    <w:rsid w:val="009B5943"/>
    <w:rsid w:val="009B7EE8"/>
    <w:rsid w:val="009C0FC5"/>
    <w:rsid w:val="009C5107"/>
    <w:rsid w:val="009C554F"/>
    <w:rsid w:val="009D1239"/>
    <w:rsid w:val="009D6989"/>
    <w:rsid w:val="009D6A7B"/>
    <w:rsid w:val="009D7A36"/>
    <w:rsid w:val="009E4279"/>
    <w:rsid w:val="009E7CEB"/>
    <w:rsid w:val="009F0C69"/>
    <w:rsid w:val="009F2C22"/>
    <w:rsid w:val="009F4D7E"/>
    <w:rsid w:val="009F7452"/>
    <w:rsid w:val="00A000A7"/>
    <w:rsid w:val="00A000B2"/>
    <w:rsid w:val="00A00CD5"/>
    <w:rsid w:val="00A0156F"/>
    <w:rsid w:val="00A1079C"/>
    <w:rsid w:val="00A12080"/>
    <w:rsid w:val="00A13257"/>
    <w:rsid w:val="00A2466D"/>
    <w:rsid w:val="00A26286"/>
    <w:rsid w:val="00A31CBC"/>
    <w:rsid w:val="00A32EED"/>
    <w:rsid w:val="00A3332F"/>
    <w:rsid w:val="00A33631"/>
    <w:rsid w:val="00A3765A"/>
    <w:rsid w:val="00A4638B"/>
    <w:rsid w:val="00A46DDF"/>
    <w:rsid w:val="00A5231B"/>
    <w:rsid w:val="00A621DB"/>
    <w:rsid w:val="00A64EC5"/>
    <w:rsid w:val="00A661A5"/>
    <w:rsid w:val="00A6667E"/>
    <w:rsid w:val="00A70948"/>
    <w:rsid w:val="00A81CD5"/>
    <w:rsid w:val="00A8673D"/>
    <w:rsid w:val="00A90AED"/>
    <w:rsid w:val="00A942D7"/>
    <w:rsid w:val="00A96743"/>
    <w:rsid w:val="00AA0F07"/>
    <w:rsid w:val="00AA1927"/>
    <w:rsid w:val="00AA27EA"/>
    <w:rsid w:val="00AA2B3C"/>
    <w:rsid w:val="00AA7558"/>
    <w:rsid w:val="00AA7836"/>
    <w:rsid w:val="00AB08CA"/>
    <w:rsid w:val="00AB15C8"/>
    <w:rsid w:val="00AB30D1"/>
    <w:rsid w:val="00AB684C"/>
    <w:rsid w:val="00AB6E85"/>
    <w:rsid w:val="00AC62D5"/>
    <w:rsid w:val="00AC7F52"/>
    <w:rsid w:val="00AD0217"/>
    <w:rsid w:val="00AD3E79"/>
    <w:rsid w:val="00AF4709"/>
    <w:rsid w:val="00AF5C0B"/>
    <w:rsid w:val="00AF6860"/>
    <w:rsid w:val="00B020E3"/>
    <w:rsid w:val="00B04F64"/>
    <w:rsid w:val="00B06DA2"/>
    <w:rsid w:val="00B10BAB"/>
    <w:rsid w:val="00B1152E"/>
    <w:rsid w:val="00B23E8F"/>
    <w:rsid w:val="00B31CF7"/>
    <w:rsid w:val="00B34D90"/>
    <w:rsid w:val="00B3552F"/>
    <w:rsid w:val="00B40062"/>
    <w:rsid w:val="00B469C5"/>
    <w:rsid w:val="00B475DC"/>
    <w:rsid w:val="00B50A26"/>
    <w:rsid w:val="00B53B73"/>
    <w:rsid w:val="00B64061"/>
    <w:rsid w:val="00B64DC4"/>
    <w:rsid w:val="00B66AD5"/>
    <w:rsid w:val="00B66E2A"/>
    <w:rsid w:val="00B67E14"/>
    <w:rsid w:val="00B73828"/>
    <w:rsid w:val="00B75EFE"/>
    <w:rsid w:val="00B778BD"/>
    <w:rsid w:val="00B778BE"/>
    <w:rsid w:val="00B805BE"/>
    <w:rsid w:val="00B9281D"/>
    <w:rsid w:val="00BA1654"/>
    <w:rsid w:val="00BA2578"/>
    <w:rsid w:val="00BB6327"/>
    <w:rsid w:val="00BC20CE"/>
    <w:rsid w:val="00BC3D7B"/>
    <w:rsid w:val="00BC51EF"/>
    <w:rsid w:val="00BC723A"/>
    <w:rsid w:val="00BD0EDC"/>
    <w:rsid w:val="00BD4BF1"/>
    <w:rsid w:val="00BE0DBA"/>
    <w:rsid w:val="00BE1F6F"/>
    <w:rsid w:val="00BE49B4"/>
    <w:rsid w:val="00BE5E90"/>
    <w:rsid w:val="00BF0D7A"/>
    <w:rsid w:val="00BF5499"/>
    <w:rsid w:val="00BF7808"/>
    <w:rsid w:val="00C01689"/>
    <w:rsid w:val="00C03C50"/>
    <w:rsid w:val="00C0638A"/>
    <w:rsid w:val="00C0671A"/>
    <w:rsid w:val="00C10283"/>
    <w:rsid w:val="00C11DA4"/>
    <w:rsid w:val="00C157DE"/>
    <w:rsid w:val="00C24F0C"/>
    <w:rsid w:val="00C25D31"/>
    <w:rsid w:val="00C27EC0"/>
    <w:rsid w:val="00C334A3"/>
    <w:rsid w:val="00C3524F"/>
    <w:rsid w:val="00C352EA"/>
    <w:rsid w:val="00C35946"/>
    <w:rsid w:val="00C35D53"/>
    <w:rsid w:val="00C3672A"/>
    <w:rsid w:val="00C46282"/>
    <w:rsid w:val="00C46BA2"/>
    <w:rsid w:val="00C476FC"/>
    <w:rsid w:val="00C47767"/>
    <w:rsid w:val="00C514B7"/>
    <w:rsid w:val="00C539E5"/>
    <w:rsid w:val="00C5522B"/>
    <w:rsid w:val="00C61A78"/>
    <w:rsid w:val="00C64A3D"/>
    <w:rsid w:val="00C67250"/>
    <w:rsid w:val="00C678BE"/>
    <w:rsid w:val="00C713C1"/>
    <w:rsid w:val="00C7691A"/>
    <w:rsid w:val="00C8054B"/>
    <w:rsid w:val="00C87596"/>
    <w:rsid w:val="00C92599"/>
    <w:rsid w:val="00C95C7E"/>
    <w:rsid w:val="00C95DCD"/>
    <w:rsid w:val="00C963BB"/>
    <w:rsid w:val="00CA4F66"/>
    <w:rsid w:val="00CA667A"/>
    <w:rsid w:val="00CB1515"/>
    <w:rsid w:val="00CC0373"/>
    <w:rsid w:val="00CC1EFD"/>
    <w:rsid w:val="00CC2859"/>
    <w:rsid w:val="00CD1CCA"/>
    <w:rsid w:val="00CD605C"/>
    <w:rsid w:val="00CD7B48"/>
    <w:rsid w:val="00CE3067"/>
    <w:rsid w:val="00CE4F68"/>
    <w:rsid w:val="00CF2B71"/>
    <w:rsid w:val="00CF33C9"/>
    <w:rsid w:val="00CF3B6A"/>
    <w:rsid w:val="00CF58F7"/>
    <w:rsid w:val="00CF6119"/>
    <w:rsid w:val="00D021C3"/>
    <w:rsid w:val="00D239B8"/>
    <w:rsid w:val="00D32EE6"/>
    <w:rsid w:val="00D378D4"/>
    <w:rsid w:val="00D43CE9"/>
    <w:rsid w:val="00D46C02"/>
    <w:rsid w:val="00D50441"/>
    <w:rsid w:val="00D57FF0"/>
    <w:rsid w:val="00D71E40"/>
    <w:rsid w:val="00D7568D"/>
    <w:rsid w:val="00D80993"/>
    <w:rsid w:val="00D83CAF"/>
    <w:rsid w:val="00D90A08"/>
    <w:rsid w:val="00D91181"/>
    <w:rsid w:val="00D919D4"/>
    <w:rsid w:val="00D93C49"/>
    <w:rsid w:val="00DA1486"/>
    <w:rsid w:val="00DA1872"/>
    <w:rsid w:val="00DA27CB"/>
    <w:rsid w:val="00DA328A"/>
    <w:rsid w:val="00DA646A"/>
    <w:rsid w:val="00DB091E"/>
    <w:rsid w:val="00DC21BF"/>
    <w:rsid w:val="00DC3227"/>
    <w:rsid w:val="00DC49BE"/>
    <w:rsid w:val="00DC5536"/>
    <w:rsid w:val="00DC5EC8"/>
    <w:rsid w:val="00DD2908"/>
    <w:rsid w:val="00DE2008"/>
    <w:rsid w:val="00DE2472"/>
    <w:rsid w:val="00DE2736"/>
    <w:rsid w:val="00DE5EB2"/>
    <w:rsid w:val="00DF0083"/>
    <w:rsid w:val="00DF1F0C"/>
    <w:rsid w:val="00DF2F76"/>
    <w:rsid w:val="00E00202"/>
    <w:rsid w:val="00E06E11"/>
    <w:rsid w:val="00E07736"/>
    <w:rsid w:val="00E10972"/>
    <w:rsid w:val="00E16B86"/>
    <w:rsid w:val="00E16C37"/>
    <w:rsid w:val="00E23BBB"/>
    <w:rsid w:val="00E342F4"/>
    <w:rsid w:val="00E3446B"/>
    <w:rsid w:val="00E3617D"/>
    <w:rsid w:val="00E36E26"/>
    <w:rsid w:val="00E4055B"/>
    <w:rsid w:val="00E41218"/>
    <w:rsid w:val="00E41F22"/>
    <w:rsid w:val="00E449D7"/>
    <w:rsid w:val="00E46C91"/>
    <w:rsid w:val="00E47736"/>
    <w:rsid w:val="00E47FE4"/>
    <w:rsid w:val="00E6363B"/>
    <w:rsid w:val="00E63BA5"/>
    <w:rsid w:val="00E64054"/>
    <w:rsid w:val="00E66946"/>
    <w:rsid w:val="00E70CBC"/>
    <w:rsid w:val="00E717FC"/>
    <w:rsid w:val="00E72EA1"/>
    <w:rsid w:val="00E74569"/>
    <w:rsid w:val="00E76C76"/>
    <w:rsid w:val="00E876DD"/>
    <w:rsid w:val="00E94F4F"/>
    <w:rsid w:val="00E964FB"/>
    <w:rsid w:val="00EA3C5E"/>
    <w:rsid w:val="00EA5B48"/>
    <w:rsid w:val="00EA7E8B"/>
    <w:rsid w:val="00EB2A6C"/>
    <w:rsid w:val="00EB4DAA"/>
    <w:rsid w:val="00EB7958"/>
    <w:rsid w:val="00EC0D75"/>
    <w:rsid w:val="00ED362F"/>
    <w:rsid w:val="00ED7F7F"/>
    <w:rsid w:val="00EE0387"/>
    <w:rsid w:val="00EE09D3"/>
    <w:rsid w:val="00EE1907"/>
    <w:rsid w:val="00EE21D3"/>
    <w:rsid w:val="00EE6B03"/>
    <w:rsid w:val="00EF35A7"/>
    <w:rsid w:val="00EF3DEF"/>
    <w:rsid w:val="00F0323C"/>
    <w:rsid w:val="00F036C5"/>
    <w:rsid w:val="00F03E84"/>
    <w:rsid w:val="00F06BD6"/>
    <w:rsid w:val="00F10F9F"/>
    <w:rsid w:val="00F110B8"/>
    <w:rsid w:val="00F114F9"/>
    <w:rsid w:val="00F140FA"/>
    <w:rsid w:val="00F20B03"/>
    <w:rsid w:val="00F25238"/>
    <w:rsid w:val="00F26EB8"/>
    <w:rsid w:val="00F305B8"/>
    <w:rsid w:val="00F3137F"/>
    <w:rsid w:val="00F3192A"/>
    <w:rsid w:val="00F33540"/>
    <w:rsid w:val="00F34BAF"/>
    <w:rsid w:val="00F3580B"/>
    <w:rsid w:val="00F44B68"/>
    <w:rsid w:val="00F44D16"/>
    <w:rsid w:val="00F516C2"/>
    <w:rsid w:val="00F53467"/>
    <w:rsid w:val="00F53EDC"/>
    <w:rsid w:val="00F620E6"/>
    <w:rsid w:val="00F65CA2"/>
    <w:rsid w:val="00F6793F"/>
    <w:rsid w:val="00F7246B"/>
    <w:rsid w:val="00F739B5"/>
    <w:rsid w:val="00F74E3A"/>
    <w:rsid w:val="00F8107B"/>
    <w:rsid w:val="00F829DF"/>
    <w:rsid w:val="00F9168C"/>
    <w:rsid w:val="00F945FF"/>
    <w:rsid w:val="00F94833"/>
    <w:rsid w:val="00FA26E1"/>
    <w:rsid w:val="00FC0F2A"/>
    <w:rsid w:val="00FC1B08"/>
    <w:rsid w:val="00FC1E8B"/>
    <w:rsid w:val="00FC257A"/>
    <w:rsid w:val="00FE569A"/>
    <w:rsid w:val="00FF1101"/>
    <w:rsid w:val="00FF34EA"/>
    <w:rsid w:val="00FF57F0"/>
    <w:rsid w:val="00FF7061"/>
    <w:rsid w:val="00FF7965"/>
    <w:rsid w:val="00FF7EA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684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semiHidden="0" w:uiPriority="0" w:unhideWhenUsed="0" w:qFormat="1"/>
    <w:lsdException w:name="heading 8" w:uiPriority="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499"/>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deTDC">
    <w:name w:val="TOC Heading"/>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59"/>
    <w:rsid w:val="00F94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semiHidden="0" w:uiPriority="0" w:unhideWhenUsed="0" w:qFormat="1"/>
    <w:lsdException w:name="heading 8" w:uiPriority="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499"/>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deTDC">
    <w:name w:val="TOC Heading"/>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59"/>
    <w:rsid w:val="00F94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4241">
      <w:bodyDiv w:val="1"/>
      <w:marLeft w:val="0"/>
      <w:marRight w:val="0"/>
      <w:marTop w:val="0"/>
      <w:marBottom w:val="0"/>
      <w:divBdr>
        <w:top w:val="none" w:sz="0" w:space="0" w:color="auto"/>
        <w:left w:val="none" w:sz="0" w:space="0" w:color="auto"/>
        <w:bottom w:val="none" w:sz="0" w:space="0" w:color="auto"/>
        <w:right w:val="none" w:sz="0" w:space="0" w:color="auto"/>
      </w:divBdr>
    </w:div>
    <w:div w:id="19553411">
      <w:bodyDiv w:val="1"/>
      <w:marLeft w:val="0"/>
      <w:marRight w:val="0"/>
      <w:marTop w:val="0"/>
      <w:marBottom w:val="0"/>
      <w:divBdr>
        <w:top w:val="none" w:sz="0" w:space="0" w:color="auto"/>
        <w:left w:val="none" w:sz="0" w:space="0" w:color="auto"/>
        <w:bottom w:val="none" w:sz="0" w:space="0" w:color="auto"/>
        <w:right w:val="none" w:sz="0" w:space="0" w:color="auto"/>
      </w:divBdr>
    </w:div>
    <w:div w:id="38432331">
      <w:bodyDiv w:val="1"/>
      <w:marLeft w:val="0"/>
      <w:marRight w:val="0"/>
      <w:marTop w:val="0"/>
      <w:marBottom w:val="0"/>
      <w:divBdr>
        <w:top w:val="none" w:sz="0" w:space="0" w:color="auto"/>
        <w:left w:val="none" w:sz="0" w:space="0" w:color="auto"/>
        <w:bottom w:val="none" w:sz="0" w:space="0" w:color="auto"/>
        <w:right w:val="none" w:sz="0" w:space="0" w:color="auto"/>
      </w:divBdr>
    </w:div>
    <w:div w:id="100804348">
      <w:bodyDiv w:val="1"/>
      <w:marLeft w:val="0"/>
      <w:marRight w:val="0"/>
      <w:marTop w:val="0"/>
      <w:marBottom w:val="0"/>
      <w:divBdr>
        <w:top w:val="none" w:sz="0" w:space="0" w:color="auto"/>
        <w:left w:val="none" w:sz="0" w:space="0" w:color="auto"/>
        <w:bottom w:val="none" w:sz="0" w:space="0" w:color="auto"/>
        <w:right w:val="none" w:sz="0" w:space="0" w:color="auto"/>
      </w:divBdr>
    </w:div>
    <w:div w:id="109396759">
      <w:bodyDiv w:val="1"/>
      <w:marLeft w:val="0"/>
      <w:marRight w:val="0"/>
      <w:marTop w:val="0"/>
      <w:marBottom w:val="0"/>
      <w:divBdr>
        <w:top w:val="none" w:sz="0" w:space="0" w:color="auto"/>
        <w:left w:val="none" w:sz="0" w:space="0" w:color="auto"/>
        <w:bottom w:val="none" w:sz="0" w:space="0" w:color="auto"/>
        <w:right w:val="none" w:sz="0" w:space="0" w:color="auto"/>
      </w:divBdr>
    </w:div>
    <w:div w:id="142502765">
      <w:bodyDiv w:val="1"/>
      <w:marLeft w:val="0"/>
      <w:marRight w:val="0"/>
      <w:marTop w:val="0"/>
      <w:marBottom w:val="0"/>
      <w:divBdr>
        <w:top w:val="none" w:sz="0" w:space="0" w:color="auto"/>
        <w:left w:val="none" w:sz="0" w:space="0" w:color="auto"/>
        <w:bottom w:val="none" w:sz="0" w:space="0" w:color="auto"/>
        <w:right w:val="none" w:sz="0" w:space="0" w:color="auto"/>
      </w:divBdr>
    </w:div>
    <w:div w:id="170073159">
      <w:bodyDiv w:val="1"/>
      <w:marLeft w:val="0"/>
      <w:marRight w:val="0"/>
      <w:marTop w:val="0"/>
      <w:marBottom w:val="0"/>
      <w:divBdr>
        <w:top w:val="none" w:sz="0" w:space="0" w:color="auto"/>
        <w:left w:val="none" w:sz="0" w:space="0" w:color="auto"/>
        <w:bottom w:val="none" w:sz="0" w:space="0" w:color="auto"/>
        <w:right w:val="none" w:sz="0" w:space="0" w:color="auto"/>
      </w:divBdr>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351498252">
      <w:bodyDiv w:val="1"/>
      <w:marLeft w:val="0"/>
      <w:marRight w:val="0"/>
      <w:marTop w:val="0"/>
      <w:marBottom w:val="0"/>
      <w:divBdr>
        <w:top w:val="none" w:sz="0" w:space="0" w:color="auto"/>
        <w:left w:val="none" w:sz="0" w:space="0" w:color="auto"/>
        <w:bottom w:val="none" w:sz="0" w:space="0" w:color="auto"/>
        <w:right w:val="none" w:sz="0" w:space="0" w:color="auto"/>
      </w:divBdr>
    </w:div>
    <w:div w:id="380591198">
      <w:bodyDiv w:val="1"/>
      <w:marLeft w:val="0"/>
      <w:marRight w:val="0"/>
      <w:marTop w:val="0"/>
      <w:marBottom w:val="0"/>
      <w:divBdr>
        <w:top w:val="none" w:sz="0" w:space="0" w:color="auto"/>
        <w:left w:val="none" w:sz="0" w:space="0" w:color="auto"/>
        <w:bottom w:val="none" w:sz="0" w:space="0" w:color="auto"/>
        <w:right w:val="none" w:sz="0" w:space="0" w:color="auto"/>
      </w:divBdr>
    </w:div>
    <w:div w:id="400174337">
      <w:bodyDiv w:val="1"/>
      <w:marLeft w:val="0"/>
      <w:marRight w:val="0"/>
      <w:marTop w:val="0"/>
      <w:marBottom w:val="0"/>
      <w:divBdr>
        <w:top w:val="none" w:sz="0" w:space="0" w:color="auto"/>
        <w:left w:val="none" w:sz="0" w:space="0" w:color="auto"/>
        <w:bottom w:val="none" w:sz="0" w:space="0" w:color="auto"/>
        <w:right w:val="none" w:sz="0" w:space="0" w:color="auto"/>
      </w:divBdr>
    </w:div>
    <w:div w:id="432094911">
      <w:bodyDiv w:val="1"/>
      <w:marLeft w:val="0"/>
      <w:marRight w:val="0"/>
      <w:marTop w:val="0"/>
      <w:marBottom w:val="0"/>
      <w:divBdr>
        <w:top w:val="none" w:sz="0" w:space="0" w:color="auto"/>
        <w:left w:val="none" w:sz="0" w:space="0" w:color="auto"/>
        <w:bottom w:val="none" w:sz="0" w:space="0" w:color="auto"/>
        <w:right w:val="none" w:sz="0" w:space="0" w:color="auto"/>
      </w:divBdr>
    </w:div>
    <w:div w:id="453327996">
      <w:bodyDiv w:val="1"/>
      <w:marLeft w:val="0"/>
      <w:marRight w:val="0"/>
      <w:marTop w:val="0"/>
      <w:marBottom w:val="0"/>
      <w:divBdr>
        <w:top w:val="none" w:sz="0" w:space="0" w:color="auto"/>
        <w:left w:val="none" w:sz="0" w:space="0" w:color="auto"/>
        <w:bottom w:val="none" w:sz="0" w:space="0" w:color="auto"/>
        <w:right w:val="none" w:sz="0" w:space="0" w:color="auto"/>
      </w:divBdr>
    </w:div>
    <w:div w:id="471600567">
      <w:bodyDiv w:val="1"/>
      <w:marLeft w:val="0"/>
      <w:marRight w:val="0"/>
      <w:marTop w:val="0"/>
      <w:marBottom w:val="0"/>
      <w:divBdr>
        <w:top w:val="none" w:sz="0" w:space="0" w:color="auto"/>
        <w:left w:val="none" w:sz="0" w:space="0" w:color="auto"/>
        <w:bottom w:val="none" w:sz="0" w:space="0" w:color="auto"/>
        <w:right w:val="none" w:sz="0" w:space="0" w:color="auto"/>
      </w:divBdr>
    </w:div>
    <w:div w:id="501051181">
      <w:bodyDiv w:val="1"/>
      <w:marLeft w:val="0"/>
      <w:marRight w:val="0"/>
      <w:marTop w:val="0"/>
      <w:marBottom w:val="0"/>
      <w:divBdr>
        <w:top w:val="none" w:sz="0" w:space="0" w:color="auto"/>
        <w:left w:val="none" w:sz="0" w:space="0" w:color="auto"/>
        <w:bottom w:val="none" w:sz="0" w:space="0" w:color="auto"/>
        <w:right w:val="none" w:sz="0" w:space="0" w:color="auto"/>
      </w:divBdr>
    </w:div>
    <w:div w:id="510995452">
      <w:bodyDiv w:val="1"/>
      <w:marLeft w:val="0"/>
      <w:marRight w:val="0"/>
      <w:marTop w:val="0"/>
      <w:marBottom w:val="0"/>
      <w:divBdr>
        <w:top w:val="none" w:sz="0" w:space="0" w:color="auto"/>
        <w:left w:val="none" w:sz="0" w:space="0" w:color="auto"/>
        <w:bottom w:val="none" w:sz="0" w:space="0" w:color="auto"/>
        <w:right w:val="none" w:sz="0" w:space="0" w:color="auto"/>
      </w:divBdr>
    </w:div>
    <w:div w:id="541871400">
      <w:bodyDiv w:val="1"/>
      <w:marLeft w:val="0"/>
      <w:marRight w:val="0"/>
      <w:marTop w:val="0"/>
      <w:marBottom w:val="0"/>
      <w:divBdr>
        <w:top w:val="none" w:sz="0" w:space="0" w:color="auto"/>
        <w:left w:val="none" w:sz="0" w:space="0" w:color="auto"/>
        <w:bottom w:val="none" w:sz="0" w:space="0" w:color="auto"/>
        <w:right w:val="none" w:sz="0" w:space="0" w:color="auto"/>
      </w:divBdr>
    </w:div>
    <w:div w:id="544827346">
      <w:bodyDiv w:val="1"/>
      <w:marLeft w:val="0"/>
      <w:marRight w:val="0"/>
      <w:marTop w:val="0"/>
      <w:marBottom w:val="0"/>
      <w:divBdr>
        <w:top w:val="none" w:sz="0" w:space="0" w:color="auto"/>
        <w:left w:val="none" w:sz="0" w:space="0" w:color="auto"/>
        <w:bottom w:val="none" w:sz="0" w:space="0" w:color="auto"/>
        <w:right w:val="none" w:sz="0" w:space="0" w:color="auto"/>
      </w:divBdr>
    </w:div>
    <w:div w:id="642809054">
      <w:bodyDiv w:val="1"/>
      <w:marLeft w:val="0"/>
      <w:marRight w:val="0"/>
      <w:marTop w:val="0"/>
      <w:marBottom w:val="0"/>
      <w:divBdr>
        <w:top w:val="none" w:sz="0" w:space="0" w:color="auto"/>
        <w:left w:val="none" w:sz="0" w:space="0" w:color="auto"/>
        <w:bottom w:val="none" w:sz="0" w:space="0" w:color="auto"/>
        <w:right w:val="none" w:sz="0" w:space="0" w:color="auto"/>
      </w:divBdr>
    </w:div>
    <w:div w:id="644241552">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771170245">
      <w:bodyDiv w:val="1"/>
      <w:marLeft w:val="0"/>
      <w:marRight w:val="0"/>
      <w:marTop w:val="0"/>
      <w:marBottom w:val="0"/>
      <w:divBdr>
        <w:top w:val="none" w:sz="0" w:space="0" w:color="auto"/>
        <w:left w:val="none" w:sz="0" w:space="0" w:color="auto"/>
        <w:bottom w:val="none" w:sz="0" w:space="0" w:color="auto"/>
        <w:right w:val="none" w:sz="0" w:space="0" w:color="auto"/>
      </w:divBdr>
    </w:div>
    <w:div w:id="903874504">
      <w:bodyDiv w:val="1"/>
      <w:marLeft w:val="0"/>
      <w:marRight w:val="0"/>
      <w:marTop w:val="0"/>
      <w:marBottom w:val="0"/>
      <w:divBdr>
        <w:top w:val="none" w:sz="0" w:space="0" w:color="auto"/>
        <w:left w:val="none" w:sz="0" w:space="0" w:color="auto"/>
        <w:bottom w:val="none" w:sz="0" w:space="0" w:color="auto"/>
        <w:right w:val="none" w:sz="0" w:space="0" w:color="auto"/>
      </w:divBdr>
    </w:div>
    <w:div w:id="951472357">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015612771">
      <w:bodyDiv w:val="1"/>
      <w:marLeft w:val="0"/>
      <w:marRight w:val="0"/>
      <w:marTop w:val="0"/>
      <w:marBottom w:val="0"/>
      <w:divBdr>
        <w:top w:val="none" w:sz="0" w:space="0" w:color="auto"/>
        <w:left w:val="none" w:sz="0" w:space="0" w:color="auto"/>
        <w:bottom w:val="none" w:sz="0" w:space="0" w:color="auto"/>
        <w:right w:val="none" w:sz="0" w:space="0" w:color="auto"/>
      </w:divBdr>
    </w:div>
    <w:div w:id="1088960725">
      <w:bodyDiv w:val="1"/>
      <w:marLeft w:val="0"/>
      <w:marRight w:val="0"/>
      <w:marTop w:val="0"/>
      <w:marBottom w:val="0"/>
      <w:divBdr>
        <w:top w:val="none" w:sz="0" w:space="0" w:color="auto"/>
        <w:left w:val="none" w:sz="0" w:space="0" w:color="auto"/>
        <w:bottom w:val="none" w:sz="0" w:space="0" w:color="auto"/>
        <w:right w:val="none" w:sz="0" w:space="0" w:color="auto"/>
      </w:divBdr>
    </w:div>
    <w:div w:id="1093085019">
      <w:bodyDiv w:val="1"/>
      <w:marLeft w:val="0"/>
      <w:marRight w:val="0"/>
      <w:marTop w:val="0"/>
      <w:marBottom w:val="0"/>
      <w:divBdr>
        <w:top w:val="none" w:sz="0" w:space="0" w:color="auto"/>
        <w:left w:val="none" w:sz="0" w:space="0" w:color="auto"/>
        <w:bottom w:val="none" w:sz="0" w:space="0" w:color="auto"/>
        <w:right w:val="none" w:sz="0" w:space="0" w:color="auto"/>
      </w:divBdr>
    </w:div>
    <w:div w:id="1122841727">
      <w:bodyDiv w:val="1"/>
      <w:marLeft w:val="0"/>
      <w:marRight w:val="0"/>
      <w:marTop w:val="0"/>
      <w:marBottom w:val="0"/>
      <w:divBdr>
        <w:top w:val="none" w:sz="0" w:space="0" w:color="auto"/>
        <w:left w:val="none" w:sz="0" w:space="0" w:color="auto"/>
        <w:bottom w:val="none" w:sz="0" w:space="0" w:color="auto"/>
        <w:right w:val="none" w:sz="0" w:space="0" w:color="auto"/>
      </w:divBdr>
    </w:div>
    <w:div w:id="1202673062">
      <w:bodyDiv w:val="1"/>
      <w:marLeft w:val="0"/>
      <w:marRight w:val="0"/>
      <w:marTop w:val="0"/>
      <w:marBottom w:val="0"/>
      <w:divBdr>
        <w:top w:val="none" w:sz="0" w:space="0" w:color="auto"/>
        <w:left w:val="none" w:sz="0" w:space="0" w:color="auto"/>
        <w:bottom w:val="none" w:sz="0" w:space="0" w:color="auto"/>
        <w:right w:val="none" w:sz="0" w:space="0" w:color="auto"/>
      </w:divBdr>
    </w:div>
    <w:div w:id="1223369190">
      <w:bodyDiv w:val="1"/>
      <w:marLeft w:val="0"/>
      <w:marRight w:val="0"/>
      <w:marTop w:val="0"/>
      <w:marBottom w:val="0"/>
      <w:divBdr>
        <w:top w:val="none" w:sz="0" w:space="0" w:color="auto"/>
        <w:left w:val="none" w:sz="0" w:space="0" w:color="auto"/>
        <w:bottom w:val="none" w:sz="0" w:space="0" w:color="auto"/>
        <w:right w:val="none" w:sz="0" w:space="0" w:color="auto"/>
      </w:divBdr>
    </w:div>
    <w:div w:id="1267543739">
      <w:bodyDiv w:val="1"/>
      <w:marLeft w:val="0"/>
      <w:marRight w:val="0"/>
      <w:marTop w:val="0"/>
      <w:marBottom w:val="0"/>
      <w:divBdr>
        <w:top w:val="none" w:sz="0" w:space="0" w:color="auto"/>
        <w:left w:val="none" w:sz="0" w:space="0" w:color="auto"/>
        <w:bottom w:val="none" w:sz="0" w:space="0" w:color="auto"/>
        <w:right w:val="none" w:sz="0" w:space="0" w:color="auto"/>
      </w:divBdr>
    </w:div>
    <w:div w:id="1337227122">
      <w:bodyDiv w:val="1"/>
      <w:marLeft w:val="0"/>
      <w:marRight w:val="0"/>
      <w:marTop w:val="0"/>
      <w:marBottom w:val="0"/>
      <w:divBdr>
        <w:top w:val="none" w:sz="0" w:space="0" w:color="auto"/>
        <w:left w:val="none" w:sz="0" w:space="0" w:color="auto"/>
        <w:bottom w:val="none" w:sz="0" w:space="0" w:color="auto"/>
        <w:right w:val="none" w:sz="0" w:space="0" w:color="auto"/>
      </w:divBdr>
    </w:div>
    <w:div w:id="1350377139">
      <w:bodyDiv w:val="1"/>
      <w:marLeft w:val="0"/>
      <w:marRight w:val="0"/>
      <w:marTop w:val="0"/>
      <w:marBottom w:val="0"/>
      <w:divBdr>
        <w:top w:val="none" w:sz="0" w:space="0" w:color="auto"/>
        <w:left w:val="none" w:sz="0" w:space="0" w:color="auto"/>
        <w:bottom w:val="none" w:sz="0" w:space="0" w:color="auto"/>
        <w:right w:val="none" w:sz="0" w:space="0" w:color="auto"/>
      </w:divBdr>
    </w:div>
    <w:div w:id="1435007059">
      <w:bodyDiv w:val="1"/>
      <w:marLeft w:val="0"/>
      <w:marRight w:val="0"/>
      <w:marTop w:val="0"/>
      <w:marBottom w:val="0"/>
      <w:divBdr>
        <w:top w:val="none" w:sz="0" w:space="0" w:color="auto"/>
        <w:left w:val="none" w:sz="0" w:space="0" w:color="auto"/>
        <w:bottom w:val="none" w:sz="0" w:space="0" w:color="auto"/>
        <w:right w:val="none" w:sz="0" w:space="0" w:color="auto"/>
      </w:divBdr>
    </w:div>
    <w:div w:id="1435588702">
      <w:bodyDiv w:val="1"/>
      <w:marLeft w:val="0"/>
      <w:marRight w:val="0"/>
      <w:marTop w:val="0"/>
      <w:marBottom w:val="0"/>
      <w:divBdr>
        <w:top w:val="none" w:sz="0" w:space="0" w:color="auto"/>
        <w:left w:val="none" w:sz="0" w:space="0" w:color="auto"/>
        <w:bottom w:val="none" w:sz="0" w:space="0" w:color="auto"/>
        <w:right w:val="none" w:sz="0" w:space="0" w:color="auto"/>
      </w:divBdr>
    </w:div>
    <w:div w:id="1440368820">
      <w:bodyDiv w:val="1"/>
      <w:marLeft w:val="0"/>
      <w:marRight w:val="0"/>
      <w:marTop w:val="0"/>
      <w:marBottom w:val="0"/>
      <w:divBdr>
        <w:top w:val="none" w:sz="0" w:space="0" w:color="auto"/>
        <w:left w:val="none" w:sz="0" w:space="0" w:color="auto"/>
        <w:bottom w:val="none" w:sz="0" w:space="0" w:color="auto"/>
        <w:right w:val="none" w:sz="0" w:space="0" w:color="auto"/>
      </w:divBdr>
    </w:div>
    <w:div w:id="1454519152">
      <w:bodyDiv w:val="1"/>
      <w:marLeft w:val="0"/>
      <w:marRight w:val="0"/>
      <w:marTop w:val="0"/>
      <w:marBottom w:val="0"/>
      <w:divBdr>
        <w:top w:val="none" w:sz="0" w:space="0" w:color="auto"/>
        <w:left w:val="none" w:sz="0" w:space="0" w:color="auto"/>
        <w:bottom w:val="none" w:sz="0" w:space="0" w:color="auto"/>
        <w:right w:val="none" w:sz="0" w:space="0" w:color="auto"/>
      </w:divBdr>
    </w:div>
    <w:div w:id="1490243600">
      <w:bodyDiv w:val="1"/>
      <w:marLeft w:val="0"/>
      <w:marRight w:val="0"/>
      <w:marTop w:val="0"/>
      <w:marBottom w:val="0"/>
      <w:divBdr>
        <w:top w:val="none" w:sz="0" w:space="0" w:color="auto"/>
        <w:left w:val="none" w:sz="0" w:space="0" w:color="auto"/>
        <w:bottom w:val="none" w:sz="0" w:space="0" w:color="auto"/>
        <w:right w:val="none" w:sz="0" w:space="0" w:color="auto"/>
      </w:divBdr>
    </w:div>
    <w:div w:id="1539050046">
      <w:bodyDiv w:val="1"/>
      <w:marLeft w:val="0"/>
      <w:marRight w:val="0"/>
      <w:marTop w:val="0"/>
      <w:marBottom w:val="0"/>
      <w:divBdr>
        <w:top w:val="none" w:sz="0" w:space="0" w:color="auto"/>
        <w:left w:val="none" w:sz="0" w:space="0" w:color="auto"/>
        <w:bottom w:val="none" w:sz="0" w:space="0" w:color="auto"/>
        <w:right w:val="none" w:sz="0" w:space="0" w:color="auto"/>
      </w:divBdr>
    </w:div>
    <w:div w:id="1621184566">
      <w:bodyDiv w:val="1"/>
      <w:marLeft w:val="0"/>
      <w:marRight w:val="0"/>
      <w:marTop w:val="0"/>
      <w:marBottom w:val="0"/>
      <w:divBdr>
        <w:top w:val="none" w:sz="0" w:space="0" w:color="auto"/>
        <w:left w:val="none" w:sz="0" w:space="0" w:color="auto"/>
        <w:bottom w:val="none" w:sz="0" w:space="0" w:color="auto"/>
        <w:right w:val="none" w:sz="0" w:space="0" w:color="auto"/>
      </w:divBdr>
    </w:div>
    <w:div w:id="1642074333">
      <w:bodyDiv w:val="1"/>
      <w:marLeft w:val="0"/>
      <w:marRight w:val="0"/>
      <w:marTop w:val="0"/>
      <w:marBottom w:val="0"/>
      <w:divBdr>
        <w:top w:val="none" w:sz="0" w:space="0" w:color="auto"/>
        <w:left w:val="none" w:sz="0" w:space="0" w:color="auto"/>
        <w:bottom w:val="none" w:sz="0" w:space="0" w:color="auto"/>
        <w:right w:val="none" w:sz="0" w:space="0" w:color="auto"/>
      </w:divBdr>
    </w:div>
    <w:div w:id="1737820440">
      <w:bodyDiv w:val="1"/>
      <w:marLeft w:val="0"/>
      <w:marRight w:val="0"/>
      <w:marTop w:val="0"/>
      <w:marBottom w:val="0"/>
      <w:divBdr>
        <w:top w:val="none" w:sz="0" w:space="0" w:color="auto"/>
        <w:left w:val="none" w:sz="0" w:space="0" w:color="auto"/>
        <w:bottom w:val="none" w:sz="0" w:space="0" w:color="auto"/>
        <w:right w:val="none" w:sz="0" w:space="0" w:color="auto"/>
      </w:divBdr>
    </w:div>
    <w:div w:id="175226878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765610162">
      <w:bodyDiv w:val="1"/>
      <w:marLeft w:val="0"/>
      <w:marRight w:val="0"/>
      <w:marTop w:val="0"/>
      <w:marBottom w:val="0"/>
      <w:divBdr>
        <w:top w:val="none" w:sz="0" w:space="0" w:color="auto"/>
        <w:left w:val="none" w:sz="0" w:space="0" w:color="auto"/>
        <w:bottom w:val="none" w:sz="0" w:space="0" w:color="auto"/>
        <w:right w:val="none" w:sz="0" w:space="0" w:color="auto"/>
      </w:divBdr>
    </w:div>
    <w:div w:id="1833327362">
      <w:bodyDiv w:val="1"/>
      <w:marLeft w:val="0"/>
      <w:marRight w:val="0"/>
      <w:marTop w:val="0"/>
      <w:marBottom w:val="0"/>
      <w:divBdr>
        <w:top w:val="none" w:sz="0" w:space="0" w:color="auto"/>
        <w:left w:val="none" w:sz="0" w:space="0" w:color="auto"/>
        <w:bottom w:val="none" w:sz="0" w:space="0" w:color="auto"/>
        <w:right w:val="none" w:sz="0" w:space="0" w:color="auto"/>
      </w:divBdr>
    </w:div>
    <w:div w:id="1839955182">
      <w:bodyDiv w:val="1"/>
      <w:marLeft w:val="0"/>
      <w:marRight w:val="0"/>
      <w:marTop w:val="0"/>
      <w:marBottom w:val="0"/>
      <w:divBdr>
        <w:top w:val="none" w:sz="0" w:space="0" w:color="auto"/>
        <w:left w:val="none" w:sz="0" w:space="0" w:color="auto"/>
        <w:bottom w:val="none" w:sz="0" w:space="0" w:color="auto"/>
        <w:right w:val="none" w:sz="0" w:space="0" w:color="auto"/>
      </w:divBdr>
    </w:div>
    <w:div w:id="1851945058">
      <w:bodyDiv w:val="1"/>
      <w:marLeft w:val="0"/>
      <w:marRight w:val="0"/>
      <w:marTop w:val="0"/>
      <w:marBottom w:val="0"/>
      <w:divBdr>
        <w:top w:val="none" w:sz="0" w:space="0" w:color="auto"/>
        <w:left w:val="none" w:sz="0" w:space="0" w:color="auto"/>
        <w:bottom w:val="none" w:sz="0" w:space="0" w:color="auto"/>
        <w:right w:val="none" w:sz="0" w:space="0" w:color="auto"/>
      </w:divBdr>
    </w:div>
    <w:div w:id="1867712813">
      <w:bodyDiv w:val="1"/>
      <w:marLeft w:val="0"/>
      <w:marRight w:val="0"/>
      <w:marTop w:val="0"/>
      <w:marBottom w:val="0"/>
      <w:divBdr>
        <w:top w:val="none" w:sz="0" w:space="0" w:color="auto"/>
        <w:left w:val="none" w:sz="0" w:space="0" w:color="auto"/>
        <w:bottom w:val="none" w:sz="0" w:space="0" w:color="auto"/>
        <w:right w:val="none" w:sz="0" w:space="0" w:color="auto"/>
      </w:divBdr>
    </w:div>
    <w:div w:id="1961759944">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015036866">
      <w:bodyDiv w:val="1"/>
      <w:marLeft w:val="0"/>
      <w:marRight w:val="0"/>
      <w:marTop w:val="0"/>
      <w:marBottom w:val="0"/>
      <w:divBdr>
        <w:top w:val="none" w:sz="0" w:space="0" w:color="auto"/>
        <w:left w:val="none" w:sz="0" w:space="0" w:color="auto"/>
        <w:bottom w:val="none" w:sz="0" w:space="0" w:color="auto"/>
        <w:right w:val="none" w:sz="0" w:space="0" w:color="auto"/>
      </w:divBdr>
    </w:div>
    <w:div w:id="211806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esktop\Universidad\Quinto%20Semestre\DAS\Proyecto\Proyecto%201%20Parcial-DAS-Grupo%20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9C5D-9994-48EC-9477-10576EF7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 1 Parcial-DAS-Grupo 7.dotx</Template>
  <TotalTime>19</TotalTime>
  <Pages>27</Pages>
  <Words>4935</Words>
  <Characters>27144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32015</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creator>Jeremy soto</dc:creator>
  <cp:lastModifiedBy>Jeremy soto</cp:lastModifiedBy>
  <cp:revision>9</cp:revision>
  <cp:lastPrinted>2024-11-27T08:34:00Z</cp:lastPrinted>
  <dcterms:created xsi:type="dcterms:W3CDTF">2025-04-22T13:26:00Z</dcterms:created>
  <dcterms:modified xsi:type="dcterms:W3CDTF">2025-04-22T13:45:00Z</dcterms:modified>
</cp:coreProperties>
</file>